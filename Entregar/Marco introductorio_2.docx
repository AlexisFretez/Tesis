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D9" w:rsidRDefault="00A130D9" w:rsidP="008C41CD">
      <w:pPr>
        <w:rPr>
          <w:lang w:val="es-PY"/>
        </w:rPr>
      </w:pPr>
    </w:p>
    <w:p w:rsidR="00B229DD" w:rsidRDefault="00B229DD" w:rsidP="008C41CD">
      <w:pPr>
        <w:rPr>
          <w:lang w:val="es-PY"/>
        </w:rPr>
      </w:pPr>
    </w:p>
    <w:p w:rsidR="00B229DD" w:rsidRPr="00B229DD" w:rsidRDefault="00B229DD" w:rsidP="00B229DD">
      <w:pPr>
        <w:pStyle w:val="Ttulo1"/>
        <w:spacing w:line="480" w:lineRule="auto"/>
        <w:jc w:val="center"/>
      </w:pPr>
      <w:bookmarkStart w:id="0" w:name="_Toc79196410"/>
      <w:r w:rsidRPr="00B229DD">
        <w:t>OBJETIVO</w:t>
      </w:r>
      <w:r w:rsidRPr="00B229DD">
        <w:rPr>
          <w:spacing w:val="1"/>
        </w:rPr>
        <w:t xml:space="preserve"> </w:t>
      </w:r>
      <w:r w:rsidRPr="00B229DD">
        <w:t>GENERAL</w:t>
      </w:r>
      <w:bookmarkEnd w:id="0"/>
    </w:p>
    <w:p w:rsidR="00B229DD" w:rsidRPr="00B229DD" w:rsidRDefault="00B229DD" w:rsidP="00B229DD">
      <w:pPr>
        <w:rPr>
          <w:b/>
          <w:sz w:val="30"/>
          <w:szCs w:val="24"/>
        </w:rPr>
      </w:pPr>
    </w:p>
    <w:p w:rsidR="00B229DD" w:rsidRPr="00CA2F29" w:rsidRDefault="00CA2F29" w:rsidP="008F44C2">
      <w:pPr>
        <w:spacing w:before="9" w:line="360" w:lineRule="auto"/>
        <w:jc w:val="both"/>
        <w:rPr>
          <w:sz w:val="28"/>
          <w:szCs w:val="28"/>
        </w:rPr>
      </w:pPr>
      <w:r w:rsidRPr="00CA2F29">
        <w:rPr>
          <w:sz w:val="28"/>
          <w:szCs w:val="28"/>
        </w:rPr>
        <w:t xml:space="preserve">Sistema Informático en ambiente web para de Gestión de Stock y cobranza para Comercial </w:t>
      </w:r>
      <w:r w:rsidRPr="00CA2F29">
        <w:rPr>
          <w:b/>
          <w:sz w:val="28"/>
          <w:szCs w:val="28"/>
        </w:rPr>
        <w:t>MATUGAR</w:t>
      </w:r>
      <w:r w:rsidRPr="00CA2F29">
        <w:rPr>
          <w:sz w:val="28"/>
          <w:szCs w:val="28"/>
        </w:rPr>
        <w:t>, de la Ciudad de Itauguá</w:t>
      </w:r>
    </w:p>
    <w:p w:rsidR="005E39C2" w:rsidRPr="008F44C2" w:rsidRDefault="00B229DD" w:rsidP="008F44C2">
      <w:pPr>
        <w:pStyle w:val="Ttulo2"/>
        <w:spacing w:line="480" w:lineRule="auto"/>
        <w:jc w:val="center"/>
        <w:rPr>
          <w:i w:val="0"/>
          <w:sz w:val="28"/>
        </w:rPr>
      </w:pPr>
      <w:bookmarkStart w:id="1" w:name="2_OBJETIVOS_ESPECÍFICOS"/>
      <w:bookmarkStart w:id="2" w:name="_Toc79196411"/>
      <w:bookmarkEnd w:id="1"/>
      <w:r w:rsidRPr="00340493">
        <w:rPr>
          <w:i w:val="0"/>
          <w:sz w:val="28"/>
        </w:rPr>
        <w:t>OBJETIVOS ESPECÍFICOS</w:t>
      </w:r>
      <w:bookmarkEnd w:id="2"/>
    </w:p>
    <w:p w:rsidR="00794410" w:rsidRPr="00EB61D3" w:rsidRDefault="00794410" w:rsidP="00794410">
      <w:pPr>
        <w:spacing w:line="360" w:lineRule="auto"/>
        <w:rPr>
          <w:b/>
          <w:sz w:val="24"/>
          <w:szCs w:val="24"/>
          <w:lang w:eastAsia="pt-BR"/>
        </w:rPr>
      </w:pPr>
      <w:r w:rsidRPr="00EB61D3">
        <w:rPr>
          <w:b/>
          <w:sz w:val="24"/>
          <w:szCs w:val="24"/>
          <w:lang w:eastAsia="pt-BR"/>
        </w:rPr>
        <w:t xml:space="preserve">Modulo Mantenimiento 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Productos 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Ciudad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Barrios 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Departamento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Nacionalidad 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País 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Cliente 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Proveedores</w:t>
      </w:r>
    </w:p>
    <w:p w:rsidR="00794410" w:rsidRPr="00EB61D3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Categorías</w:t>
      </w:r>
    </w:p>
    <w:p w:rsidR="00794410" w:rsidRDefault="00794410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Impuesto </w:t>
      </w:r>
    </w:p>
    <w:p w:rsidR="00C52724" w:rsidRPr="00CA2F29" w:rsidRDefault="00CA2F29" w:rsidP="0045343D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  <w:lang w:eastAsia="pt-BR"/>
        </w:rPr>
      </w:pPr>
      <w:r w:rsidRPr="00CA2F29">
        <w:rPr>
          <w:sz w:val="24"/>
          <w:szCs w:val="24"/>
          <w:lang w:eastAsia="pt-BR"/>
        </w:rPr>
        <w:t xml:space="preserve"> Registra </w:t>
      </w:r>
      <w:r w:rsidR="00C52724" w:rsidRPr="00CA2F29">
        <w:rPr>
          <w:sz w:val="24"/>
          <w:szCs w:val="24"/>
          <w:lang w:eastAsia="pt-BR"/>
        </w:rPr>
        <w:t>Sucursales,</w:t>
      </w:r>
    </w:p>
    <w:p w:rsidR="00794410" w:rsidRPr="008F44C2" w:rsidRDefault="00CA2F29" w:rsidP="00794410">
      <w:pPr>
        <w:pStyle w:val="Prrafodelista"/>
        <w:numPr>
          <w:ilvl w:val="0"/>
          <w:numId w:val="7"/>
        </w:numPr>
        <w:spacing w:line="360" w:lineRule="auto"/>
        <w:rPr>
          <w:color w:val="FF0000"/>
          <w:sz w:val="24"/>
          <w:szCs w:val="24"/>
          <w:lang w:eastAsia="pt-BR"/>
        </w:rPr>
      </w:pPr>
      <w:r w:rsidRPr="00CA2F29">
        <w:rPr>
          <w:sz w:val="24"/>
          <w:szCs w:val="24"/>
          <w:lang w:eastAsia="pt-BR"/>
        </w:rPr>
        <w:t xml:space="preserve"> Registrar </w:t>
      </w:r>
      <w:r w:rsidR="00C52724" w:rsidRPr="00CA2F29">
        <w:rPr>
          <w:sz w:val="24"/>
          <w:szCs w:val="24"/>
          <w:lang w:eastAsia="pt-BR"/>
        </w:rPr>
        <w:t>Depósitos</w:t>
      </w:r>
    </w:p>
    <w:p w:rsidR="008F44C2" w:rsidRPr="008F44C2" w:rsidRDefault="008F44C2" w:rsidP="008F44C2">
      <w:pPr>
        <w:pStyle w:val="Prrafodelista"/>
        <w:spacing w:line="360" w:lineRule="auto"/>
        <w:rPr>
          <w:color w:val="FF0000"/>
          <w:sz w:val="24"/>
          <w:szCs w:val="24"/>
          <w:lang w:eastAsia="pt-BR"/>
        </w:rPr>
      </w:pPr>
    </w:p>
    <w:p w:rsidR="00794410" w:rsidRPr="00340493" w:rsidRDefault="00340493" w:rsidP="00794410">
      <w:pPr>
        <w:spacing w:line="360" w:lineRule="auto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Modulo Seguridad</w:t>
      </w:r>
    </w:p>
    <w:p w:rsidR="00794410" w:rsidRPr="00EB61D3" w:rsidRDefault="00794410" w:rsidP="0045343D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de Usuarios</w:t>
      </w:r>
    </w:p>
    <w:p w:rsidR="00794410" w:rsidRPr="00EB61D3" w:rsidRDefault="00794410" w:rsidP="0045343D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de Tipo de Usuarios</w:t>
      </w:r>
    </w:p>
    <w:p w:rsidR="00794410" w:rsidRPr="00EB61D3" w:rsidRDefault="00794410" w:rsidP="0045343D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Listar Usuarios</w:t>
      </w:r>
    </w:p>
    <w:p w:rsidR="00794410" w:rsidRPr="00EB61D3" w:rsidRDefault="00794410" w:rsidP="0045343D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Asignar Roles</w:t>
      </w:r>
    </w:p>
    <w:p w:rsidR="00794410" w:rsidRPr="00EB61D3" w:rsidRDefault="00794410" w:rsidP="0045343D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Cambiar Contraseña de Usuario</w:t>
      </w:r>
    </w:p>
    <w:p w:rsidR="00794410" w:rsidRDefault="00794410" w:rsidP="00794410">
      <w:pPr>
        <w:spacing w:line="360" w:lineRule="auto"/>
        <w:rPr>
          <w:sz w:val="24"/>
          <w:szCs w:val="24"/>
          <w:lang w:eastAsia="pt-BR"/>
        </w:rPr>
      </w:pPr>
    </w:p>
    <w:p w:rsidR="008F44C2" w:rsidRPr="00EB61D3" w:rsidRDefault="008F44C2" w:rsidP="00794410">
      <w:pPr>
        <w:spacing w:line="360" w:lineRule="auto"/>
        <w:rPr>
          <w:sz w:val="24"/>
          <w:szCs w:val="24"/>
          <w:lang w:eastAsia="pt-BR"/>
        </w:rPr>
      </w:pPr>
    </w:p>
    <w:p w:rsidR="00794410" w:rsidRPr="00340493" w:rsidRDefault="00340493" w:rsidP="00794410">
      <w:pPr>
        <w:spacing w:line="360" w:lineRule="auto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lastRenderedPageBreak/>
        <w:t>Modulo Compras</w:t>
      </w:r>
    </w:p>
    <w:p w:rsidR="00794410" w:rsidRPr="00EB61D3" w:rsidRDefault="00794410" w:rsidP="0045343D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pedido de Compras y generar orden de Compras</w:t>
      </w:r>
    </w:p>
    <w:p w:rsidR="00794410" w:rsidRPr="00EB61D3" w:rsidRDefault="00794410" w:rsidP="0045343D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Compras y </w:t>
      </w:r>
      <w:r w:rsidR="00C45DBB" w:rsidRPr="00EB61D3">
        <w:rPr>
          <w:sz w:val="24"/>
          <w:szCs w:val="24"/>
          <w:lang w:eastAsia="pt-BR"/>
        </w:rPr>
        <w:t>Generar Cuentas</w:t>
      </w:r>
      <w:r w:rsidRPr="00EB61D3">
        <w:rPr>
          <w:sz w:val="24"/>
          <w:szCs w:val="24"/>
          <w:lang w:eastAsia="pt-BR"/>
        </w:rPr>
        <w:t xml:space="preserve"> a pagar</w:t>
      </w:r>
    </w:p>
    <w:p w:rsidR="00794410" w:rsidRPr="00EB61D3" w:rsidRDefault="00794410" w:rsidP="0045343D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 xml:space="preserve">Registrar nota de </w:t>
      </w:r>
      <w:r w:rsidR="00C45DBB" w:rsidRPr="00EB61D3">
        <w:rPr>
          <w:sz w:val="24"/>
          <w:szCs w:val="24"/>
          <w:lang w:eastAsia="pt-BR"/>
        </w:rPr>
        <w:t>Créditos</w:t>
      </w:r>
    </w:p>
    <w:p w:rsidR="00794410" w:rsidRPr="00EB61D3" w:rsidRDefault="00794410" w:rsidP="00794410">
      <w:pPr>
        <w:spacing w:line="360" w:lineRule="auto"/>
        <w:rPr>
          <w:sz w:val="24"/>
          <w:szCs w:val="24"/>
          <w:lang w:eastAsia="pt-BR"/>
        </w:rPr>
      </w:pPr>
    </w:p>
    <w:p w:rsidR="00C443F9" w:rsidRPr="00256C62" w:rsidRDefault="00340493" w:rsidP="00256C62">
      <w:pPr>
        <w:spacing w:line="360" w:lineRule="auto"/>
        <w:rPr>
          <w:b/>
          <w:color w:val="FF0000"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Modulo Ventas</w:t>
      </w:r>
    </w:p>
    <w:p w:rsidR="001247A4" w:rsidRPr="00C443F9" w:rsidRDefault="00256C62" w:rsidP="0045343D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Registrar Ventas, generar Cuentas a cobrar y Emitir Factura</w:t>
      </w:r>
    </w:p>
    <w:p w:rsidR="001247A4" w:rsidRPr="001247A4" w:rsidRDefault="001247A4" w:rsidP="001247A4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  <w:lang w:eastAsia="pt-BR"/>
        </w:rPr>
      </w:pPr>
      <w:r w:rsidRPr="00C443F9">
        <w:rPr>
          <w:sz w:val="24"/>
          <w:szCs w:val="24"/>
          <w:lang w:eastAsia="pt-BR"/>
        </w:rPr>
        <w:t>Generar cuenta corriente de Cliente</w:t>
      </w:r>
    </w:p>
    <w:p w:rsidR="00794410" w:rsidRPr="00EB61D3" w:rsidRDefault="00794410" w:rsidP="0045343D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Devoluciones y Generar nota de Crédito</w:t>
      </w:r>
    </w:p>
    <w:p w:rsidR="00794410" w:rsidRDefault="00794410" w:rsidP="00794410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Anular venta</w:t>
      </w:r>
    </w:p>
    <w:p w:rsidR="008F44C2" w:rsidRPr="008F44C2" w:rsidRDefault="008F44C2" w:rsidP="008F44C2">
      <w:pPr>
        <w:spacing w:line="360" w:lineRule="auto"/>
        <w:rPr>
          <w:sz w:val="24"/>
          <w:szCs w:val="24"/>
          <w:lang w:eastAsia="pt-BR"/>
        </w:rPr>
      </w:pPr>
    </w:p>
    <w:p w:rsidR="00794410" w:rsidRPr="00EB61D3" w:rsidRDefault="00794410" w:rsidP="00794410">
      <w:pPr>
        <w:spacing w:line="360" w:lineRule="auto"/>
        <w:rPr>
          <w:b/>
          <w:sz w:val="24"/>
          <w:szCs w:val="24"/>
          <w:lang w:eastAsia="pt-BR"/>
        </w:rPr>
      </w:pPr>
      <w:r w:rsidRPr="00EB61D3">
        <w:rPr>
          <w:b/>
          <w:sz w:val="24"/>
          <w:szCs w:val="24"/>
          <w:lang w:eastAsia="pt-BR"/>
        </w:rPr>
        <w:t>Modulo Caja</w:t>
      </w:r>
    </w:p>
    <w:p w:rsidR="00794410" w:rsidRPr="00EB61D3" w:rsidRDefault="00794410" w:rsidP="0045343D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apertura</w:t>
      </w:r>
      <w:r w:rsidR="00C52724">
        <w:rPr>
          <w:sz w:val="24"/>
          <w:szCs w:val="24"/>
          <w:lang w:eastAsia="pt-BR"/>
        </w:rPr>
        <w:t>-</w:t>
      </w:r>
      <w:r w:rsidRPr="00EB61D3">
        <w:rPr>
          <w:sz w:val="24"/>
          <w:szCs w:val="24"/>
          <w:lang w:eastAsia="pt-BR"/>
        </w:rPr>
        <w:t>cierre de caja</w:t>
      </w:r>
    </w:p>
    <w:p w:rsidR="00794410" w:rsidRPr="00EB61D3" w:rsidRDefault="00794410" w:rsidP="0045343D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Cobros</w:t>
      </w:r>
    </w:p>
    <w:p w:rsidR="00794410" w:rsidRPr="00EB61D3" w:rsidRDefault="00794410" w:rsidP="0045343D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Cajero</w:t>
      </w:r>
    </w:p>
    <w:p w:rsidR="00794410" w:rsidRPr="00EB61D3" w:rsidRDefault="00794410" w:rsidP="0045343D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Registrar Forma de Cobro</w:t>
      </w:r>
    </w:p>
    <w:p w:rsidR="00794410" w:rsidRPr="00EB61D3" w:rsidRDefault="00794410" w:rsidP="0045343D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Generar arqueo de Caja</w:t>
      </w:r>
    </w:p>
    <w:p w:rsidR="00256C62" w:rsidRDefault="00794410" w:rsidP="00794410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Generar Informe de Cobros por rango de fechas</w:t>
      </w:r>
    </w:p>
    <w:p w:rsidR="008F44C2" w:rsidRPr="008F44C2" w:rsidRDefault="008F44C2" w:rsidP="008F44C2">
      <w:pPr>
        <w:pStyle w:val="Prrafodelista"/>
        <w:spacing w:line="360" w:lineRule="auto"/>
        <w:rPr>
          <w:sz w:val="24"/>
          <w:szCs w:val="24"/>
          <w:lang w:eastAsia="pt-BR"/>
        </w:rPr>
      </w:pPr>
    </w:p>
    <w:p w:rsidR="00C52724" w:rsidRPr="00CA2F29" w:rsidRDefault="00C52724" w:rsidP="00794410">
      <w:pPr>
        <w:spacing w:line="360" w:lineRule="auto"/>
        <w:rPr>
          <w:b/>
          <w:sz w:val="24"/>
          <w:szCs w:val="24"/>
          <w:lang w:eastAsia="pt-BR"/>
        </w:rPr>
      </w:pPr>
      <w:r w:rsidRPr="00CA2F29">
        <w:rPr>
          <w:b/>
          <w:sz w:val="24"/>
          <w:szCs w:val="24"/>
          <w:lang w:eastAsia="pt-BR"/>
        </w:rPr>
        <w:t>Módulo de Stock</w:t>
      </w:r>
    </w:p>
    <w:p w:rsidR="00E30E1A" w:rsidRDefault="00E30E1A" w:rsidP="00E30E1A">
      <w:pPr>
        <w:pStyle w:val="Prrafodelista"/>
        <w:numPr>
          <w:ilvl w:val="0"/>
          <w:numId w:val="21"/>
        </w:numPr>
        <w:spacing w:line="36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Consultar Stock</w:t>
      </w:r>
    </w:p>
    <w:p w:rsidR="00E30E1A" w:rsidRDefault="00E30E1A" w:rsidP="00E30E1A">
      <w:pPr>
        <w:pStyle w:val="Prrafodelista"/>
        <w:numPr>
          <w:ilvl w:val="0"/>
          <w:numId w:val="21"/>
        </w:numPr>
        <w:spacing w:line="36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Registrar Ajuste</w:t>
      </w:r>
      <w:r w:rsidR="008F44C2">
        <w:rPr>
          <w:sz w:val="24"/>
          <w:szCs w:val="24"/>
          <w:lang w:eastAsia="pt-BR"/>
        </w:rPr>
        <w:t>s</w:t>
      </w:r>
    </w:p>
    <w:p w:rsidR="00E30E1A" w:rsidRDefault="00E30E1A" w:rsidP="00E30E1A">
      <w:pPr>
        <w:pStyle w:val="Prrafodelista"/>
        <w:numPr>
          <w:ilvl w:val="0"/>
          <w:numId w:val="21"/>
        </w:numPr>
        <w:spacing w:line="36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Registrar Transferencia</w:t>
      </w:r>
    </w:p>
    <w:p w:rsidR="008F44C2" w:rsidRPr="008F44C2" w:rsidRDefault="00E30E1A" w:rsidP="00794410">
      <w:pPr>
        <w:pStyle w:val="Prrafodelista"/>
        <w:numPr>
          <w:ilvl w:val="0"/>
          <w:numId w:val="21"/>
        </w:numPr>
        <w:spacing w:line="360" w:lineRule="auto"/>
        <w:rPr>
          <w:b/>
          <w:sz w:val="24"/>
          <w:szCs w:val="24"/>
          <w:lang w:eastAsia="pt-BR"/>
        </w:rPr>
      </w:pPr>
      <w:r w:rsidRPr="00E30E1A">
        <w:rPr>
          <w:sz w:val="24"/>
          <w:szCs w:val="24"/>
          <w:lang w:eastAsia="pt-BR"/>
        </w:rPr>
        <w:t xml:space="preserve"> Registrar Inventario</w:t>
      </w:r>
    </w:p>
    <w:p w:rsidR="00EB61D3" w:rsidRPr="00EB61D3" w:rsidRDefault="00EB61D3" w:rsidP="00794410">
      <w:pPr>
        <w:spacing w:line="360" w:lineRule="auto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Modulo Reportes</w:t>
      </w:r>
    </w:p>
    <w:p w:rsidR="00794410" w:rsidRPr="00EB61D3" w:rsidRDefault="00794410" w:rsidP="0045343D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Generar informe de venta por rango de fecha</w:t>
      </w:r>
    </w:p>
    <w:p w:rsidR="00794410" w:rsidRPr="00EB61D3" w:rsidRDefault="00794410" w:rsidP="0045343D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Generar informe de compra x rango de fecha</w:t>
      </w:r>
    </w:p>
    <w:p w:rsidR="00794410" w:rsidRPr="00EB61D3" w:rsidRDefault="00794410" w:rsidP="0045343D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Generar informe de proveedores</w:t>
      </w:r>
    </w:p>
    <w:p w:rsidR="00794410" w:rsidRDefault="00794410" w:rsidP="0045343D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eastAsia="pt-BR"/>
        </w:rPr>
      </w:pPr>
      <w:r w:rsidRPr="00EB61D3">
        <w:rPr>
          <w:sz w:val="24"/>
          <w:szCs w:val="24"/>
          <w:lang w:eastAsia="pt-BR"/>
        </w:rPr>
        <w:t>Generar informe de cuenta de cliente</w:t>
      </w:r>
    </w:p>
    <w:p w:rsidR="00E30E1A" w:rsidRDefault="00E30E1A" w:rsidP="00E30E1A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Generar informe de Stock</w:t>
      </w:r>
    </w:p>
    <w:p w:rsidR="00340493" w:rsidRPr="00340493" w:rsidRDefault="00340493" w:rsidP="00340493">
      <w:pPr>
        <w:pStyle w:val="Ttulo1"/>
        <w:spacing w:line="480" w:lineRule="auto"/>
        <w:jc w:val="center"/>
      </w:pPr>
      <w:bookmarkStart w:id="3" w:name="_Toc79196412"/>
      <w:r w:rsidRPr="00340493">
        <w:lastRenderedPageBreak/>
        <w:t>HIPÓTESIS</w:t>
      </w:r>
      <w:bookmarkEnd w:id="3"/>
    </w:p>
    <w:p w:rsidR="00340493" w:rsidRPr="00340493" w:rsidRDefault="00340493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  <w:r w:rsidRPr="00340493">
        <w:rPr>
          <w:sz w:val="24"/>
          <w:szCs w:val="24"/>
          <w:lang w:eastAsia="pt-BR"/>
        </w:rPr>
        <w:t>Al diseñar y desarrollar un modelo de sistema de información automatizado, se mejoraría notablemente la Gestión de Stock y cobranza para el Comercial MATUGAR, de la Ciudad de Itauguá.</w:t>
      </w:r>
    </w:p>
    <w:p w:rsidR="00340493" w:rsidRPr="00340493" w:rsidRDefault="00340493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340493" w:rsidRPr="00340493" w:rsidRDefault="00A130D9" w:rsidP="00A130D9">
      <w:pPr>
        <w:pStyle w:val="Ttulo1"/>
        <w:spacing w:line="480" w:lineRule="auto"/>
        <w:jc w:val="center"/>
      </w:pPr>
      <w:bookmarkStart w:id="4" w:name="_Toc79196413"/>
      <w:r w:rsidRPr="00340493">
        <w:t>METODOLOGÍA</w:t>
      </w:r>
      <w:bookmarkEnd w:id="4"/>
    </w:p>
    <w:p w:rsidR="00340493" w:rsidRPr="00340493" w:rsidRDefault="00340493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  <w:r w:rsidRPr="00340493">
        <w:rPr>
          <w:sz w:val="24"/>
          <w:szCs w:val="24"/>
          <w:lang w:eastAsia="pt-BR"/>
        </w:rPr>
        <w:t>El método de investigación utilizado en el presente proyecto fue la visita para una entrevista a un grupo de personas que trabajan en el comercial Matugar de la ciudad de Itaugua con el fin de obtener informaciones, y poder corrob</w:t>
      </w:r>
      <w:r w:rsidR="00C45DBB">
        <w:rPr>
          <w:sz w:val="24"/>
          <w:szCs w:val="24"/>
          <w:lang w:eastAsia="pt-BR"/>
        </w:rPr>
        <w:t>or</w:t>
      </w:r>
      <w:r w:rsidRPr="00340493">
        <w:rPr>
          <w:sz w:val="24"/>
          <w:szCs w:val="24"/>
          <w:lang w:eastAsia="pt-BR"/>
        </w:rPr>
        <w:t>ar el sobre como manejan las compras y ventas via web y a cerca de las necesidades del sistema informático.</w:t>
      </w:r>
    </w:p>
    <w:p w:rsidR="00340493" w:rsidRPr="00340493" w:rsidRDefault="00340493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  <w:r w:rsidRPr="00340493">
        <w:rPr>
          <w:sz w:val="24"/>
          <w:szCs w:val="24"/>
          <w:lang w:eastAsia="pt-BR"/>
        </w:rPr>
        <w:t>La forma de investigación es la aplicada pues se dirige a la búsqueda de resultados inmediatos, trata de aplicar los conocimientos para obtener resultados concretos, con el fin de cambiar las condiciones existentes. Representa una dirección o aplicación del conocimiento puro con fines prácticos que ayudaran al comercial con un mejoramiento que pueda atraer a los proveedores y clientes ya sean para ventas al por mayor o menor.</w:t>
      </w:r>
    </w:p>
    <w:p w:rsidR="00340493" w:rsidRDefault="00340493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  <w:r w:rsidRPr="00340493">
        <w:rPr>
          <w:sz w:val="24"/>
          <w:szCs w:val="24"/>
          <w:lang w:eastAsia="pt-BR"/>
        </w:rPr>
        <w:t>El tipo de investigación es la propositiva ya que es una investigación en que se analiza y evalúa un problema, una situación, las deficiencias, fallas o limitaciones de un sistema anterior y en la que luego se hace una propuesta de reforma de la situación actual. Este tipo de investigación tiene una importancia para el mejoramiento de situaciones problemáticas y puede ser utilizado por las demás sucursales del comercial que se encuentran en el interior en relación a sus respectivas áreas en que se desea informatizar.</w:t>
      </w: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256C62" w:rsidRDefault="00256C6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CE5B18" w:rsidRPr="00CE5B18" w:rsidRDefault="00CE5B18" w:rsidP="00CE5B18">
      <w:pPr>
        <w:pStyle w:val="Prrafodelista"/>
        <w:spacing w:line="360" w:lineRule="auto"/>
        <w:rPr>
          <w:b/>
          <w:sz w:val="24"/>
          <w:szCs w:val="24"/>
          <w:lang w:eastAsia="pt-BR"/>
        </w:rPr>
      </w:pPr>
      <w:r w:rsidRPr="00CE5B18">
        <w:rPr>
          <w:b/>
          <w:sz w:val="24"/>
          <w:szCs w:val="24"/>
          <w:lang w:eastAsia="pt-BR"/>
        </w:rPr>
        <w:lastRenderedPageBreak/>
        <w:t>TECNICA</w:t>
      </w:r>
    </w:p>
    <w:p w:rsidR="00CE5B18" w:rsidRPr="00CE5B18" w:rsidRDefault="00CE5B18" w:rsidP="00CE5B18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>La técnica para este proyecto incluye un conjunto de herramientas informáticas, tanto hardware como software y que son citados a continuación.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>Sistema operativo de estación cliente: WINDOS 10 HOME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 xml:space="preserve">Diseño de sistema: 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 xml:space="preserve">Diseño de base de datos: 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>Motor de base de datos: MYSQL.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>Herramienta IDE: ………………………………….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>Lenguaje de programación: PHP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 xml:space="preserve">Framework de programación: MICROSOFT VISUAL STUDIO CODE 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>Sistema operativo de servidores: WINDOS 10 PRO</w:t>
      </w:r>
    </w:p>
    <w:p w:rsidR="00CE5B18" w:rsidRPr="00CE5B18" w:rsidRDefault="00CE5B18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 w:rsidRPr="00CE5B18">
        <w:rPr>
          <w:sz w:val="24"/>
          <w:szCs w:val="24"/>
          <w:lang w:eastAsia="pt-BR"/>
        </w:rPr>
        <w:t xml:space="preserve">Emulador de servidor web: </w:t>
      </w:r>
    </w:p>
    <w:p w:rsidR="00CE5B18" w:rsidRDefault="008F44C2" w:rsidP="008F44C2">
      <w:pPr>
        <w:pStyle w:val="Prrafodelista"/>
        <w:numPr>
          <w:ilvl w:val="0"/>
          <w:numId w:val="44"/>
        </w:numPr>
        <w:spacing w:line="36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SGDB de bases de datos: MYSQL</w:t>
      </w: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8F44C2" w:rsidRDefault="008F44C2" w:rsidP="00A130D9">
      <w:pPr>
        <w:pStyle w:val="Prrafodelista"/>
        <w:spacing w:line="360" w:lineRule="auto"/>
        <w:jc w:val="both"/>
        <w:rPr>
          <w:sz w:val="24"/>
          <w:szCs w:val="24"/>
          <w:lang w:eastAsia="pt-BR"/>
        </w:rPr>
      </w:pPr>
    </w:p>
    <w:p w:rsidR="00576FDC" w:rsidRPr="007A36C2" w:rsidRDefault="00576FDC" w:rsidP="007A36C2">
      <w:pPr>
        <w:spacing w:line="360" w:lineRule="auto"/>
        <w:jc w:val="both"/>
        <w:rPr>
          <w:sz w:val="24"/>
          <w:szCs w:val="24"/>
          <w:lang w:eastAsia="pt-BR"/>
        </w:rPr>
      </w:pPr>
      <w:bookmarkStart w:id="5" w:name="_GoBack"/>
      <w:bookmarkEnd w:id="5"/>
    </w:p>
    <w:sectPr w:rsidR="00576FDC" w:rsidRPr="007A36C2" w:rsidSect="00895343">
      <w:footerReference w:type="default" r:id="rId8"/>
      <w:pgSz w:w="11910" w:h="16840" w:code="9"/>
      <w:pgMar w:top="1418" w:right="1134" w:bottom="1418" w:left="1701" w:header="1361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E32" w:rsidRDefault="00385E32" w:rsidP="00332639">
      <w:r>
        <w:separator/>
      </w:r>
    </w:p>
  </w:endnote>
  <w:endnote w:type="continuationSeparator" w:id="0">
    <w:p w:rsidR="00385E32" w:rsidRDefault="00385E32" w:rsidP="0033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983317"/>
      <w:docPartObj>
        <w:docPartGallery w:val="Page Numbers (Bottom of Page)"/>
        <w:docPartUnique/>
      </w:docPartObj>
    </w:sdtPr>
    <w:sdtEndPr/>
    <w:sdtContent>
      <w:p w:rsidR="00C45DBB" w:rsidRDefault="00C45DBB">
        <w:pPr>
          <w:pStyle w:val="Piedepgina"/>
        </w:pPr>
        <w:r>
          <w:ptab w:relativeTo="margin" w:alignment="right" w:leader="none"/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1137A">
          <w:rPr>
            <w:noProof/>
          </w:rPr>
          <w:t>4</w:t>
        </w:r>
        <w:r>
          <w:fldChar w:fldCharType="end"/>
        </w:r>
      </w:p>
    </w:sdtContent>
  </w:sdt>
  <w:p w:rsidR="00C45DBB" w:rsidRDefault="00C45DBB">
    <w:pPr>
      <w:pStyle w:val="Piedepgina"/>
    </w:pPr>
  </w:p>
  <w:p w:rsidR="00C45DBB" w:rsidRDefault="00C45DBB"/>
  <w:p w:rsidR="00C45DBB" w:rsidRDefault="00C45D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E32" w:rsidRDefault="00385E32" w:rsidP="00332639">
      <w:r>
        <w:separator/>
      </w:r>
    </w:p>
  </w:footnote>
  <w:footnote w:type="continuationSeparator" w:id="0">
    <w:p w:rsidR="00385E32" w:rsidRDefault="00385E32" w:rsidP="00332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✅" style="width:11.9pt;height:11.9pt;visibility:visible;mso-wrap-style:square" o:bullet="t">
        <v:imagedata r:id="rId1" o:title="✅"/>
      </v:shape>
    </w:pict>
  </w:numPicBullet>
  <w:abstractNum w:abstractNumId="0" w15:restartNumberingAfterBreak="0">
    <w:nsid w:val="FFFFFF89"/>
    <w:multiLevelType w:val="singleLevel"/>
    <w:tmpl w:val="1D164F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  <w:lang w:val="es-ES" w:eastAsia="es-E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  <w:lang w:val="es-ES" w:eastAsia="es-ES"/>
      </w:rPr>
    </w:lvl>
  </w:abstractNum>
  <w:abstractNum w:abstractNumId="6" w15:restartNumberingAfterBreak="0">
    <w:nsid w:val="00000006"/>
    <w:multiLevelType w:val="multilevel"/>
    <w:tmpl w:val="00000006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  <w:lang w:val="es-ES" w:eastAsia="es-ES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03CE2F0A"/>
    <w:multiLevelType w:val="hybridMultilevel"/>
    <w:tmpl w:val="575E43D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4B65F0E"/>
    <w:multiLevelType w:val="hybridMultilevel"/>
    <w:tmpl w:val="38CE827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53271B8"/>
    <w:multiLevelType w:val="hybridMultilevel"/>
    <w:tmpl w:val="E932AFEC"/>
    <w:lvl w:ilvl="0" w:tplc="0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14C61855"/>
    <w:multiLevelType w:val="hybridMultilevel"/>
    <w:tmpl w:val="634E2B94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FF1D98"/>
    <w:multiLevelType w:val="hybridMultilevel"/>
    <w:tmpl w:val="5D004746"/>
    <w:lvl w:ilvl="0" w:tplc="BB38C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9224C"/>
    <w:multiLevelType w:val="hybridMultilevel"/>
    <w:tmpl w:val="EF7045B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22B30"/>
    <w:multiLevelType w:val="hybridMultilevel"/>
    <w:tmpl w:val="37842F22"/>
    <w:lvl w:ilvl="0" w:tplc="52AC0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2494C"/>
    <w:multiLevelType w:val="hybridMultilevel"/>
    <w:tmpl w:val="BACA8BD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A664B8"/>
    <w:multiLevelType w:val="multilevel"/>
    <w:tmpl w:val="5E5C4A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913782F"/>
    <w:multiLevelType w:val="multilevel"/>
    <w:tmpl w:val="F8A0B9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E982BC0"/>
    <w:multiLevelType w:val="hybridMultilevel"/>
    <w:tmpl w:val="1D9E8B1A"/>
    <w:lvl w:ilvl="0" w:tplc="FC62E008">
      <w:start w:val="1"/>
      <w:numFmt w:val="decimal"/>
      <w:lvlText w:val="%1."/>
      <w:lvlJc w:val="left"/>
      <w:pPr>
        <w:ind w:left="824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s-ES" w:eastAsia="en-US" w:bidi="ar-SA"/>
      </w:rPr>
    </w:lvl>
    <w:lvl w:ilvl="1" w:tplc="5834169C">
      <w:numFmt w:val="bullet"/>
      <w:lvlText w:val=""/>
      <w:lvlJc w:val="left"/>
      <w:pPr>
        <w:ind w:left="2264" w:hanging="360"/>
      </w:pPr>
      <w:rPr>
        <w:rFonts w:hint="default"/>
        <w:w w:val="112"/>
        <w:lang w:val="es-ES" w:eastAsia="en-US" w:bidi="ar-SA"/>
      </w:rPr>
    </w:lvl>
    <w:lvl w:ilvl="2" w:tplc="A27ACFCE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3" w:tplc="C7021FE8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4" w:tplc="568474DE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0CAC7B44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6" w:tplc="8550CA10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7" w:tplc="4D4240F0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8" w:tplc="CD023E58">
      <w:numFmt w:val="bullet"/>
      <w:lvlText w:val="•"/>
      <w:lvlJc w:val="left"/>
      <w:pPr>
        <w:ind w:left="764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1F13052"/>
    <w:multiLevelType w:val="hybridMultilevel"/>
    <w:tmpl w:val="D3B8B4C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E2CF9"/>
    <w:multiLevelType w:val="hybridMultilevel"/>
    <w:tmpl w:val="79D4463A"/>
    <w:lvl w:ilvl="0" w:tplc="A0BA74CE">
      <w:start w:val="1"/>
      <w:numFmt w:val="decimal"/>
      <w:lvlText w:val="%1."/>
      <w:lvlJc w:val="left"/>
      <w:pPr>
        <w:ind w:left="1184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904" w:hanging="360"/>
      </w:pPr>
    </w:lvl>
    <w:lvl w:ilvl="2" w:tplc="3C0A001B" w:tentative="1">
      <w:start w:val="1"/>
      <w:numFmt w:val="lowerRoman"/>
      <w:lvlText w:val="%3."/>
      <w:lvlJc w:val="right"/>
      <w:pPr>
        <w:ind w:left="2624" w:hanging="180"/>
      </w:pPr>
    </w:lvl>
    <w:lvl w:ilvl="3" w:tplc="3C0A000F" w:tentative="1">
      <w:start w:val="1"/>
      <w:numFmt w:val="decimal"/>
      <w:lvlText w:val="%4."/>
      <w:lvlJc w:val="left"/>
      <w:pPr>
        <w:ind w:left="3344" w:hanging="360"/>
      </w:pPr>
    </w:lvl>
    <w:lvl w:ilvl="4" w:tplc="3C0A0019" w:tentative="1">
      <w:start w:val="1"/>
      <w:numFmt w:val="lowerLetter"/>
      <w:lvlText w:val="%5."/>
      <w:lvlJc w:val="left"/>
      <w:pPr>
        <w:ind w:left="4064" w:hanging="360"/>
      </w:pPr>
    </w:lvl>
    <w:lvl w:ilvl="5" w:tplc="3C0A001B" w:tentative="1">
      <w:start w:val="1"/>
      <w:numFmt w:val="lowerRoman"/>
      <w:lvlText w:val="%6."/>
      <w:lvlJc w:val="right"/>
      <w:pPr>
        <w:ind w:left="4784" w:hanging="180"/>
      </w:pPr>
    </w:lvl>
    <w:lvl w:ilvl="6" w:tplc="3C0A000F" w:tentative="1">
      <w:start w:val="1"/>
      <w:numFmt w:val="decimal"/>
      <w:lvlText w:val="%7."/>
      <w:lvlJc w:val="left"/>
      <w:pPr>
        <w:ind w:left="5504" w:hanging="360"/>
      </w:pPr>
    </w:lvl>
    <w:lvl w:ilvl="7" w:tplc="3C0A0019" w:tentative="1">
      <w:start w:val="1"/>
      <w:numFmt w:val="lowerLetter"/>
      <w:lvlText w:val="%8."/>
      <w:lvlJc w:val="left"/>
      <w:pPr>
        <w:ind w:left="6224" w:hanging="360"/>
      </w:pPr>
    </w:lvl>
    <w:lvl w:ilvl="8" w:tplc="3C0A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21" w15:restartNumberingAfterBreak="0">
    <w:nsid w:val="36076FDF"/>
    <w:multiLevelType w:val="hybridMultilevel"/>
    <w:tmpl w:val="FC84FC82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D669F6"/>
    <w:multiLevelType w:val="hybridMultilevel"/>
    <w:tmpl w:val="AFD0727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71F50"/>
    <w:multiLevelType w:val="hybridMultilevel"/>
    <w:tmpl w:val="B7A4AB84"/>
    <w:lvl w:ilvl="0" w:tplc="52AC0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038B8"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122BA"/>
    <w:multiLevelType w:val="hybridMultilevel"/>
    <w:tmpl w:val="03925B54"/>
    <w:lvl w:ilvl="0" w:tplc="1D2C72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C095E"/>
    <w:multiLevelType w:val="multilevel"/>
    <w:tmpl w:val="66C85CA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hint="default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  <w:szCs w:val="22"/>
        <w:lang w:val="es-PR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DBE2A16"/>
    <w:multiLevelType w:val="hybridMultilevel"/>
    <w:tmpl w:val="A91E75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F146E36"/>
    <w:multiLevelType w:val="hybridMultilevel"/>
    <w:tmpl w:val="A4666A7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62487"/>
    <w:multiLevelType w:val="hybridMultilevel"/>
    <w:tmpl w:val="249E4A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311F67"/>
    <w:multiLevelType w:val="multilevel"/>
    <w:tmpl w:val="B1EE7C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62692DB6"/>
    <w:multiLevelType w:val="hybridMultilevel"/>
    <w:tmpl w:val="00505F5A"/>
    <w:lvl w:ilvl="0" w:tplc="7CDE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947F8"/>
    <w:multiLevelType w:val="hybridMultilevel"/>
    <w:tmpl w:val="8F900BF0"/>
    <w:lvl w:ilvl="0" w:tplc="3C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2" w15:restartNumberingAfterBreak="0">
    <w:nsid w:val="6B167329"/>
    <w:multiLevelType w:val="hybridMultilevel"/>
    <w:tmpl w:val="4FC6D06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71F9C"/>
    <w:multiLevelType w:val="hybridMultilevel"/>
    <w:tmpl w:val="A9385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5294C"/>
    <w:multiLevelType w:val="hybridMultilevel"/>
    <w:tmpl w:val="03925B54"/>
    <w:lvl w:ilvl="0" w:tplc="1D2C72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2683C"/>
    <w:multiLevelType w:val="multilevel"/>
    <w:tmpl w:val="2800F0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773F74E9"/>
    <w:multiLevelType w:val="hybridMultilevel"/>
    <w:tmpl w:val="C5609816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73AB3"/>
    <w:multiLevelType w:val="multilevel"/>
    <w:tmpl w:val="3A4247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7AC82758"/>
    <w:multiLevelType w:val="multilevel"/>
    <w:tmpl w:val="34FAB3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7C9F2B87"/>
    <w:multiLevelType w:val="multilevel"/>
    <w:tmpl w:val="1ACC61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8"/>
  </w:num>
  <w:num w:numId="3">
    <w:abstractNumId w:val="20"/>
  </w:num>
  <w:num w:numId="4">
    <w:abstractNumId w:val="14"/>
  </w:num>
  <w:num w:numId="5">
    <w:abstractNumId w:val="23"/>
  </w:num>
  <w:num w:numId="6">
    <w:abstractNumId w:val="31"/>
  </w:num>
  <w:num w:numId="7">
    <w:abstractNumId w:val="30"/>
  </w:num>
  <w:num w:numId="8">
    <w:abstractNumId w:val="13"/>
  </w:num>
  <w:num w:numId="9">
    <w:abstractNumId w:val="27"/>
  </w:num>
  <w:num w:numId="10">
    <w:abstractNumId w:val="12"/>
  </w:num>
  <w:num w:numId="11">
    <w:abstractNumId w:val="19"/>
  </w:num>
  <w:num w:numId="12">
    <w:abstractNumId w:val="22"/>
  </w:num>
  <w:num w:numId="13">
    <w:abstractNumId w:val="32"/>
  </w:num>
  <w:num w:numId="14">
    <w:abstractNumId w:val="38"/>
  </w:num>
  <w:num w:numId="15">
    <w:abstractNumId w:val="16"/>
  </w:num>
  <w:num w:numId="16">
    <w:abstractNumId w:val="17"/>
  </w:num>
  <w:num w:numId="17">
    <w:abstractNumId w:val="37"/>
  </w:num>
  <w:num w:numId="18">
    <w:abstractNumId w:val="39"/>
  </w:num>
  <w:num w:numId="19">
    <w:abstractNumId w:val="35"/>
  </w:num>
  <w:num w:numId="20">
    <w:abstractNumId w:val="29"/>
  </w:num>
  <w:num w:numId="21">
    <w:abstractNumId w:val="19"/>
  </w:num>
  <w:num w:numId="22">
    <w:abstractNumId w:val="2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</w:num>
  <w:num w:numId="27">
    <w:abstractNumId w:val="28"/>
  </w:num>
  <w:num w:numId="28">
    <w:abstractNumId w:val="34"/>
  </w:num>
  <w:num w:numId="29">
    <w:abstractNumId w:val="24"/>
  </w:num>
  <w:num w:numId="30">
    <w:abstractNumId w:val="0"/>
  </w:num>
  <w:num w:numId="31">
    <w:abstractNumId w:val="8"/>
  </w:num>
  <w:num w:numId="32">
    <w:abstractNumId w:val="9"/>
  </w:num>
  <w:num w:numId="33">
    <w:abstractNumId w:val="15"/>
  </w:num>
  <w:num w:numId="34">
    <w:abstractNumId w:val="11"/>
  </w:num>
  <w:num w:numId="35">
    <w:abstractNumId w:val="36"/>
  </w:num>
  <w:num w:numId="36">
    <w:abstractNumId w:val="2"/>
    <w:lvlOverride w:ilvl="0">
      <w:startOverride w:val="1"/>
    </w:lvlOverride>
  </w:num>
  <w:num w:numId="37">
    <w:abstractNumId w:val="33"/>
  </w:num>
  <w:num w:numId="38">
    <w:abstractNumId w:val="26"/>
  </w:num>
  <w:num w:numId="39">
    <w:abstractNumId w:val="3"/>
  </w:num>
  <w:num w:numId="40">
    <w:abstractNumId w:val="4"/>
  </w:num>
  <w:num w:numId="41">
    <w:abstractNumId w:val="5"/>
  </w:num>
  <w:num w:numId="42">
    <w:abstractNumId w:val="6"/>
  </w:num>
  <w:num w:numId="43">
    <w:abstractNumId w:val="7"/>
  </w:num>
  <w:num w:numId="44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C8"/>
    <w:rsid w:val="00010422"/>
    <w:rsid w:val="00024136"/>
    <w:rsid w:val="00025675"/>
    <w:rsid w:val="00032114"/>
    <w:rsid w:val="00042453"/>
    <w:rsid w:val="000455E9"/>
    <w:rsid w:val="0006253D"/>
    <w:rsid w:val="00062D34"/>
    <w:rsid w:val="0006618C"/>
    <w:rsid w:val="00066929"/>
    <w:rsid w:val="0007318F"/>
    <w:rsid w:val="000758AD"/>
    <w:rsid w:val="000C17B1"/>
    <w:rsid w:val="000C3DC8"/>
    <w:rsid w:val="000D306D"/>
    <w:rsid w:val="000E5CD4"/>
    <w:rsid w:val="000E680F"/>
    <w:rsid w:val="00102E70"/>
    <w:rsid w:val="0011534E"/>
    <w:rsid w:val="0012099C"/>
    <w:rsid w:val="001247A4"/>
    <w:rsid w:val="00130FFA"/>
    <w:rsid w:val="0016495F"/>
    <w:rsid w:val="00171544"/>
    <w:rsid w:val="001A6911"/>
    <w:rsid w:val="001C0D92"/>
    <w:rsid w:val="001C28FB"/>
    <w:rsid w:val="001C71B8"/>
    <w:rsid w:val="001D3B81"/>
    <w:rsid w:val="001E0660"/>
    <w:rsid w:val="001E1E3F"/>
    <w:rsid w:val="001E783E"/>
    <w:rsid w:val="001F4B35"/>
    <w:rsid w:val="001F4FBC"/>
    <w:rsid w:val="00202EE0"/>
    <w:rsid w:val="0022480C"/>
    <w:rsid w:val="00242540"/>
    <w:rsid w:val="00250D00"/>
    <w:rsid w:val="00254BA1"/>
    <w:rsid w:val="00256C62"/>
    <w:rsid w:val="00257876"/>
    <w:rsid w:val="00263548"/>
    <w:rsid w:val="00275EDE"/>
    <w:rsid w:val="00280D60"/>
    <w:rsid w:val="00282C1E"/>
    <w:rsid w:val="0028607A"/>
    <w:rsid w:val="00295808"/>
    <w:rsid w:val="00297CD8"/>
    <w:rsid w:val="002A39D7"/>
    <w:rsid w:val="002A3FF2"/>
    <w:rsid w:val="002A5E10"/>
    <w:rsid w:val="002A73D0"/>
    <w:rsid w:val="002C3D47"/>
    <w:rsid w:val="002C6EEC"/>
    <w:rsid w:val="002D029E"/>
    <w:rsid w:val="002D5A6B"/>
    <w:rsid w:val="002D5BEC"/>
    <w:rsid w:val="002E2425"/>
    <w:rsid w:val="002E7580"/>
    <w:rsid w:val="002F5589"/>
    <w:rsid w:val="002F6E27"/>
    <w:rsid w:val="00301432"/>
    <w:rsid w:val="003150FC"/>
    <w:rsid w:val="0031685C"/>
    <w:rsid w:val="00317F8C"/>
    <w:rsid w:val="00323D27"/>
    <w:rsid w:val="00330045"/>
    <w:rsid w:val="00331ABC"/>
    <w:rsid w:val="00332639"/>
    <w:rsid w:val="003345C6"/>
    <w:rsid w:val="00340493"/>
    <w:rsid w:val="00361AB6"/>
    <w:rsid w:val="00362636"/>
    <w:rsid w:val="00363CAD"/>
    <w:rsid w:val="0036744B"/>
    <w:rsid w:val="00371EFC"/>
    <w:rsid w:val="003779A7"/>
    <w:rsid w:val="00385E32"/>
    <w:rsid w:val="00387E69"/>
    <w:rsid w:val="00391AF9"/>
    <w:rsid w:val="003B64C9"/>
    <w:rsid w:val="003C1F04"/>
    <w:rsid w:val="003E008A"/>
    <w:rsid w:val="003F14F5"/>
    <w:rsid w:val="00403BCF"/>
    <w:rsid w:val="00415CF1"/>
    <w:rsid w:val="00442406"/>
    <w:rsid w:val="00445EA7"/>
    <w:rsid w:val="0045343D"/>
    <w:rsid w:val="00457034"/>
    <w:rsid w:val="00461678"/>
    <w:rsid w:val="00463B57"/>
    <w:rsid w:val="0046515E"/>
    <w:rsid w:val="00484F3F"/>
    <w:rsid w:val="004A0715"/>
    <w:rsid w:val="004A1A72"/>
    <w:rsid w:val="004B15A6"/>
    <w:rsid w:val="004B26DB"/>
    <w:rsid w:val="004D58C6"/>
    <w:rsid w:val="004D7ED4"/>
    <w:rsid w:val="004E544E"/>
    <w:rsid w:val="004E7B48"/>
    <w:rsid w:val="004F2ADB"/>
    <w:rsid w:val="004F6720"/>
    <w:rsid w:val="00504DC8"/>
    <w:rsid w:val="005112D6"/>
    <w:rsid w:val="005153E0"/>
    <w:rsid w:val="00531C5B"/>
    <w:rsid w:val="005629F7"/>
    <w:rsid w:val="005654B3"/>
    <w:rsid w:val="00572890"/>
    <w:rsid w:val="00576FDC"/>
    <w:rsid w:val="00584C17"/>
    <w:rsid w:val="005A61C5"/>
    <w:rsid w:val="005B4F6D"/>
    <w:rsid w:val="005C4CF8"/>
    <w:rsid w:val="005D3028"/>
    <w:rsid w:val="005D45C7"/>
    <w:rsid w:val="005E39C2"/>
    <w:rsid w:val="005F284C"/>
    <w:rsid w:val="005F57EF"/>
    <w:rsid w:val="00606643"/>
    <w:rsid w:val="00617E2F"/>
    <w:rsid w:val="00652C7C"/>
    <w:rsid w:val="00654253"/>
    <w:rsid w:val="00657D7F"/>
    <w:rsid w:val="00665C58"/>
    <w:rsid w:val="00686B3A"/>
    <w:rsid w:val="006B4C3A"/>
    <w:rsid w:val="006F490A"/>
    <w:rsid w:val="00701C1B"/>
    <w:rsid w:val="007046D7"/>
    <w:rsid w:val="0071554D"/>
    <w:rsid w:val="0072614C"/>
    <w:rsid w:val="00726AD0"/>
    <w:rsid w:val="007535D6"/>
    <w:rsid w:val="0078290A"/>
    <w:rsid w:val="00792E4B"/>
    <w:rsid w:val="0079385D"/>
    <w:rsid w:val="00794410"/>
    <w:rsid w:val="007952D6"/>
    <w:rsid w:val="0079616A"/>
    <w:rsid w:val="007A0351"/>
    <w:rsid w:val="007A2336"/>
    <w:rsid w:val="007A36C2"/>
    <w:rsid w:val="007A601F"/>
    <w:rsid w:val="007B538F"/>
    <w:rsid w:val="007D3FF5"/>
    <w:rsid w:val="00802BA6"/>
    <w:rsid w:val="008030AC"/>
    <w:rsid w:val="008371BC"/>
    <w:rsid w:val="00843837"/>
    <w:rsid w:val="0085739C"/>
    <w:rsid w:val="00861B5C"/>
    <w:rsid w:val="008635D3"/>
    <w:rsid w:val="008707B3"/>
    <w:rsid w:val="00875D65"/>
    <w:rsid w:val="008773FB"/>
    <w:rsid w:val="00877CDF"/>
    <w:rsid w:val="008813B0"/>
    <w:rsid w:val="00892F4D"/>
    <w:rsid w:val="00895343"/>
    <w:rsid w:val="00895E14"/>
    <w:rsid w:val="008A1B81"/>
    <w:rsid w:val="008B248D"/>
    <w:rsid w:val="008B362D"/>
    <w:rsid w:val="008C35DA"/>
    <w:rsid w:val="008C41CD"/>
    <w:rsid w:val="008C7268"/>
    <w:rsid w:val="008D2DF3"/>
    <w:rsid w:val="008F44C2"/>
    <w:rsid w:val="00915D77"/>
    <w:rsid w:val="009370BA"/>
    <w:rsid w:val="009406AC"/>
    <w:rsid w:val="00952CDF"/>
    <w:rsid w:val="009628F8"/>
    <w:rsid w:val="00962AEC"/>
    <w:rsid w:val="00963A44"/>
    <w:rsid w:val="009732EC"/>
    <w:rsid w:val="0099180C"/>
    <w:rsid w:val="00991E42"/>
    <w:rsid w:val="0099370F"/>
    <w:rsid w:val="00994652"/>
    <w:rsid w:val="009A3D32"/>
    <w:rsid w:val="009B21B9"/>
    <w:rsid w:val="009B6D66"/>
    <w:rsid w:val="009C23AD"/>
    <w:rsid w:val="009C3626"/>
    <w:rsid w:val="009D1E4C"/>
    <w:rsid w:val="009F2B3A"/>
    <w:rsid w:val="00A01EF0"/>
    <w:rsid w:val="00A1137A"/>
    <w:rsid w:val="00A130D9"/>
    <w:rsid w:val="00A21B92"/>
    <w:rsid w:val="00A22366"/>
    <w:rsid w:val="00A3335A"/>
    <w:rsid w:val="00A46E19"/>
    <w:rsid w:val="00A51A34"/>
    <w:rsid w:val="00A65568"/>
    <w:rsid w:val="00A660F8"/>
    <w:rsid w:val="00A77EE6"/>
    <w:rsid w:val="00A868DA"/>
    <w:rsid w:val="00A959B2"/>
    <w:rsid w:val="00AA2D52"/>
    <w:rsid w:val="00AA5472"/>
    <w:rsid w:val="00AC0A9A"/>
    <w:rsid w:val="00AC6EC6"/>
    <w:rsid w:val="00AE0EA8"/>
    <w:rsid w:val="00AE1C2F"/>
    <w:rsid w:val="00AF688B"/>
    <w:rsid w:val="00B10975"/>
    <w:rsid w:val="00B10D00"/>
    <w:rsid w:val="00B15676"/>
    <w:rsid w:val="00B21DB7"/>
    <w:rsid w:val="00B229DD"/>
    <w:rsid w:val="00B27D1D"/>
    <w:rsid w:val="00B357E7"/>
    <w:rsid w:val="00B434C6"/>
    <w:rsid w:val="00B453C5"/>
    <w:rsid w:val="00B47549"/>
    <w:rsid w:val="00B51D64"/>
    <w:rsid w:val="00B6662D"/>
    <w:rsid w:val="00B905F4"/>
    <w:rsid w:val="00B935C7"/>
    <w:rsid w:val="00BB1933"/>
    <w:rsid w:val="00BD320F"/>
    <w:rsid w:val="00BD3646"/>
    <w:rsid w:val="00BE1A5F"/>
    <w:rsid w:val="00BE5EC1"/>
    <w:rsid w:val="00BF09D4"/>
    <w:rsid w:val="00C25ED8"/>
    <w:rsid w:val="00C26B61"/>
    <w:rsid w:val="00C34A16"/>
    <w:rsid w:val="00C443F9"/>
    <w:rsid w:val="00C44889"/>
    <w:rsid w:val="00C45DBB"/>
    <w:rsid w:val="00C50B63"/>
    <w:rsid w:val="00C52724"/>
    <w:rsid w:val="00C61BA9"/>
    <w:rsid w:val="00C832A1"/>
    <w:rsid w:val="00C96E47"/>
    <w:rsid w:val="00CA2F29"/>
    <w:rsid w:val="00CA38A3"/>
    <w:rsid w:val="00CC4AF9"/>
    <w:rsid w:val="00CE5B18"/>
    <w:rsid w:val="00CE6417"/>
    <w:rsid w:val="00D01569"/>
    <w:rsid w:val="00D27280"/>
    <w:rsid w:val="00D35CE2"/>
    <w:rsid w:val="00D463F1"/>
    <w:rsid w:val="00D510FC"/>
    <w:rsid w:val="00D636B0"/>
    <w:rsid w:val="00D740BC"/>
    <w:rsid w:val="00D764DE"/>
    <w:rsid w:val="00D9742F"/>
    <w:rsid w:val="00DA21B6"/>
    <w:rsid w:val="00DB2069"/>
    <w:rsid w:val="00DB31FF"/>
    <w:rsid w:val="00DC7200"/>
    <w:rsid w:val="00DD53F8"/>
    <w:rsid w:val="00E215F3"/>
    <w:rsid w:val="00E21774"/>
    <w:rsid w:val="00E26630"/>
    <w:rsid w:val="00E30E1A"/>
    <w:rsid w:val="00E31B26"/>
    <w:rsid w:val="00E620E2"/>
    <w:rsid w:val="00E85D0E"/>
    <w:rsid w:val="00E91C49"/>
    <w:rsid w:val="00EA7F1A"/>
    <w:rsid w:val="00EB3858"/>
    <w:rsid w:val="00EB61D3"/>
    <w:rsid w:val="00EB67E0"/>
    <w:rsid w:val="00ED3ABA"/>
    <w:rsid w:val="00ED3B22"/>
    <w:rsid w:val="00EF1ED1"/>
    <w:rsid w:val="00F046C9"/>
    <w:rsid w:val="00F40475"/>
    <w:rsid w:val="00F47AB7"/>
    <w:rsid w:val="00F518C2"/>
    <w:rsid w:val="00F521E6"/>
    <w:rsid w:val="00F64913"/>
    <w:rsid w:val="00F668D1"/>
    <w:rsid w:val="00F85692"/>
    <w:rsid w:val="00F859B1"/>
    <w:rsid w:val="00F90248"/>
    <w:rsid w:val="00FA2F7C"/>
    <w:rsid w:val="00FA3941"/>
    <w:rsid w:val="00FB39ED"/>
    <w:rsid w:val="00FB3C57"/>
    <w:rsid w:val="00FC07D0"/>
    <w:rsid w:val="00FE7834"/>
    <w:rsid w:val="00FF1568"/>
    <w:rsid w:val="00FF5BFC"/>
    <w:rsid w:val="00FF7740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73607F"/>
  <w15:chartTrackingRefBased/>
  <w15:docId w15:val="{2B385E26-C843-4254-8964-AFBBE696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41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qFormat/>
    <w:rsid w:val="0085739C"/>
    <w:pPr>
      <w:keepNext/>
      <w:numPr>
        <w:numId w:val="1"/>
      </w:numPr>
      <w:adjustRightInd w:val="0"/>
      <w:outlineLvl w:val="0"/>
    </w:pPr>
    <w:rPr>
      <w:rFonts w:eastAsia="Times New Roman" w:cs="Times New Roman"/>
      <w:b/>
      <w:b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85739C"/>
    <w:pPr>
      <w:keepNext/>
      <w:numPr>
        <w:ilvl w:val="1"/>
        <w:numId w:val="1"/>
      </w:numPr>
      <w:spacing w:before="240" w:after="60"/>
      <w:outlineLvl w:val="1"/>
    </w:pPr>
    <w:rPr>
      <w:rFonts w:eastAsia="Times New Roman" w:cs="Times New Roman"/>
      <w:b/>
      <w:bCs/>
      <w:i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ar"/>
    <w:qFormat/>
    <w:rsid w:val="0085739C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ar"/>
    <w:qFormat/>
    <w:rsid w:val="0085739C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0"/>
      <w:szCs w:val="28"/>
      <w:lang w:eastAsia="pt-BR"/>
    </w:rPr>
  </w:style>
  <w:style w:type="paragraph" w:styleId="Ttulo5">
    <w:name w:val="heading 5"/>
    <w:basedOn w:val="Normal"/>
    <w:next w:val="Normal"/>
    <w:link w:val="Ttulo5Car"/>
    <w:qFormat/>
    <w:rsid w:val="0085739C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ar"/>
    <w:qFormat/>
    <w:rsid w:val="0085739C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ar"/>
    <w:qFormat/>
    <w:rsid w:val="0085739C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ar"/>
    <w:qFormat/>
    <w:rsid w:val="0085739C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ar"/>
    <w:qFormat/>
    <w:rsid w:val="0085739C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sz w:val="20"/>
      <w:szCs w:val="20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C3D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Ttulo1Car">
    <w:name w:val="Título 1 Car"/>
    <w:basedOn w:val="Fuentedeprrafopredeter"/>
    <w:link w:val="Ttulo1"/>
    <w:rsid w:val="0085739C"/>
    <w:rPr>
      <w:rFonts w:ascii="Arial" w:eastAsia="Times New Roman" w:hAnsi="Arial" w:cs="Times New Roman"/>
      <w:b/>
      <w:bCs/>
      <w:sz w:val="28"/>
      <w:szCs w:val="20"/>
      <w:lang w:val="es-ES" w:eastAsia="pt-BR"/>
    </w:rPr>
  </w:style>
  <w:style w:type="character" w:customStyle="1" w:styleId="Ttulo2Car">
    <w:name w:val="Título 2 Car"/>
    <w:basedOn w:val="Fuentedeprrafopredeter"/>
    <w:link w:val="Ttulo2"/>
    <w:rsid w:val="0085739C"/>
    <w:rPr>
      <w:rFonts w:ascii="Arial" w:eastAsia="Times New Roman" w:hAnsi="Arial" w:cs="Times New Roman"/>
      <w:b/>
      <w:bCs/>
      <w:i/>
      <w:iCs/>
      <w:sz w:val="24"/>
      <w:szCs w:val="28"/>
      <w:lang w:val="es-ES" w:eastAsia="pt-BR"/>
    </w:rPr>
  </w:style>
  <w:style w:type="character" w:customStyle="1" w:styleId="Ttulo3Car">
    <w:name w:val="Título 3 Car"/>
    <w:basedOn w:val="Fuentedeprrafopredeter"/>
    <w:link w:val="Ttulo3"/>
    <w:rsid w:val="0085739C"/>
    <w:rPr>
      <w:rFonts w:ascii="Arial" w:eastAsia="Times New Roman" w:hAnsi="Arial" w:cs="Times New Roman"/>
      <w:b/>
      <w:bCs/>
      <w:sz w:val="24"/>
      <w:szCs w:val="26"/>
      <w:lang w:val="es-ES" w:eastAsia="pt-BR"/>
    </w:rPr>
  </w:style>
  <w:style w:type="character" w:customStyle="1" w:styleId="Ttulo4Car">
    <w:name w:val="Título 4 Car"/>
    <w:basedOn w:val="Fuentedeprrafopredeter"/>
    <w:link w:val="Ttulo4"/>
    <w:rsid w:val="0085739C"/>
    <w:rPr>
      <w:rFonts w:ascii="Arial" w:eastAsia="Times New Roman" w:hAnsi="Arial" w:cs="Times New Roman"/>
      <w:b/>
      <w:bCs/>
      <w:sz w:val="20"/>
      <w:szCs w:val="28"/>
      <w:lang w:val="es-ES" w:eastAsia="pt-BR"/>
    </w:rPr>
  </w:style>
  <w:style w:type="character" w:customStyle="1" w:styleId="Ttulo5Car">
    <w:name w:val="Título 5 Car"/>
    <w:basedOn w:val="Fuentedeprrafopredeter"/>
    <w:link w:val="Ttulo5"/>
    <w:rsid w:val="0085739C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pt-BR"/>
    </w:rPr>
  </w:style>
  <w:style w:type="character" w:customStyle="1" w:styleId="Ttulo6Car">
    <w:name w:val="Título 6 Car"/>
    <w:basedOn w:val="Fuentedeprrafopredeter"/>
    <w:link w:val="Ttulo6"/>
    <w:rsid w:val="0085739C"/>
    <w:rPr>
      <w:rFonts w:ascii="Times New Roman" w:eastAsia="Times New Roman" w:hAnsi="Times New Roman" w:cs="Times New Roman"/>
      <w:b/>
      <w:bCs/>
      <w:sz w:val="20"/>
      <w:szCs w:val="20"/>
      <w:lang w:val="es-ES" w:eastAsia="pt-BR"/>
    </w:rPr>
  </w:style>
  <w:style w:type="character" w:customStyle="1" w:styleId="Ttulo7Car">
    <w:name w:val="Título 7 Car"/>
    <w:basedOn w:val="Fuentedeprrafopredeter"/>
    <w:link w:val="Ttulo7"/>
    <w:rsid w:val="0085739C"/>
    <w:rPr>
      <w:rFonts w:ascii="Times New Roman" w:eastAsia="Times New Roman" w:hAnsi="Times New Roman" w:cs="Times New Roman"/>
      <w:sz w:val="24"/>
      <w:szCs w:val="24"/>
      <w:lang w:val="es-ES" w:eastAsia="pt-BR"/>
    </w:rPr>
  </w:style>
  <w:style w:type="character" w:customStyle="1" w:styleId="Ttulo8Car">
    <w:name w:val="Título 8 Car"/>
    <w:basedOn w:val="Fuentedeprrafopredeter"/>
    <w:link w:val="Ttulo8"/>
    <w:rsid w:val="0085739C"/>
    <w:rPr>
      <w:rFonts w:ascii="Times New Roman" w:eastAsia="Times New Roman" w:hAnsi="Times New Roman" w:cs="Times New Roman"/>
      <w:i/>
      <w:iCs/>
      <w:sz w:val="24"/>
      <w:szCs w:val="24"/>
      <w:lang w:val="es-ES" w:eastAsia="pt-BR"/>
    </w:rPr>
  </w:style>
  <w:style w:type="character" w:customStyle="1" w:styleId="Ttulo9Car">
    <w:name w:val="Título 9 Car"/>
    <w:basedOn w:val="Fuentedeprrafopredeter"/>
    <w:link w:val="Ttulo9"/>
    <w:rsid w:val="0085739C"/>
    <w:rPr>
      <w:rFonts w:ascii="Arial" w:eastAsia="Times New Roman" w:hAnsi="Arial" w:cs="Times New Roman"/>
      <w:sz w:val="20"/>
      <w:szCs w:val="20"/>
      <w:lang w:val="es-ES" w:eastAsia="pt-BR"/>
    </w:rPr>
  </w:style>
  <w:style w:type="paragraph" w:styleId="Ttulo">
    <w:name w:val="Title"/>
    <w:basedOn w:val="Normal"/>
    <w:link w:val="TtuloCar"/>
    <w:qFormat/>
    <w:rsid w:val="0085739C"/>
    <w:pPr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Car">
    <w:name w:val="Título Car"/>
    <w:basedOn w:val="Fuentedeprrafopredeter"/>
    <w:link w:val="Ttulo"/>
    <w:rsid w:val="0085739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ubttulo">
    <w:name w:val="Subtitle"/>
    <w:basedOn w:val="Normal"/>
    <w:link w:val="SubttuloCar"/>
    <w:qFormat/>
    <w:rsid w:val="0085739C"/>
    <w:pPr>
      <w:jc w:val="center"/>
    </w:pPr>
    <w:rPr>
      <w:rFonts w:ascii="Book Antiqua" w:eastAsia="Times New Roman" w:hAnsi="Book Antiqua" w:cs="Times New Roman"/>
      <w:sz w:val="28"/>
      <w:szCs w:val="20"/>
      <w:lang w:val="es-MX" w:eastAsia="es-ES"/>
    </w:rPr>
  </w:style>
  <w:style w:type="character" w:customStyle="1" w:styleId="SubttuloCar">
    <w:name w:val="Subtítulo Car"/>
    <w:basedOn w:val="Fuentedeprrafopredeter"/>
    <w:link w:val="Subttulo"/>
    <w:rsid w:val="0085739C"/>
    <w:rPr>
      <w:rFonts w:ascii="Book Antiqua" w:eastAsia="Times New Roman" w:hAnsi="Book Antiqua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1"/>
    <w:qFormat/>
    <w:rsid w:val="001F4FB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05F4"/>
    <w:pPr>
      <w:keepLines/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B90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905F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26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639"/>
  </w:style>
  <w:style w:type="paragraph" w:styleId="Piedepgina">
    <w:name w:val="footer"/>
    <w:basedOn w:val="Normal"/>
    <w:link w:val="PiedepginaCar"/>
    <w:uiPriority w:val="99"/>
    <w:unhideWhenUsed/>
    <w:rsid w:val="003326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639"/>
  </w:style>
  <w:style w:type="paragraph" w:customStyle="1" w:styleId="p">
    <w:name w:val="p"/>
    <w:basedOn w:val="Normal"/>
    <w:rsid w:val="002A39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ph">
    <w:name w:val="ph"/>
    <w:basedOn w:val="Fuentedeprrafopredeter"/>
    <w:rsid w:val="002A39D7"/>
  </w:style>
  <w:style w:type="paragraph" w:styleId="TDC2">
    <w:name w:val="toc 2"/>
    <w:basedOn w:val="Normal"/>
    <w:next w:val="Normal"/>
    <w:autoRedefine/>
    <w:uiPriority w:val="39"/>
    <w:unhideWhenUsed/>
    <w:rsid w:val="00B10975"/>
    <w:pPr>
      <w:spacing w:after="100"/>
      <w:ind w:left="220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FF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E7834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uiPriority w:val="1"/>
    <w:qFormat/>
    <w:rsid w:val="008C41C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41CD"/>
    <w:rPr>
      <w:rFonts w:ascii="Arial" w:eastAsia="Arial" w:hAnsi="Arial" w:cs="Arial"/>
      <w:sz w:val="24"/>
      <w:szCs w:val="24"/>
      <w:lang w:val="es-ES"/>
    </w:rPr>
  </w:style>
  <w:style w:type="paragraph" w:customStyle="1" w:styleId="Textbody">
    <w:name w:val="Text body"/>
    <w:basedOn w:val="Standard"/>
    <w:rsid w:val="008C41CD"/>
    <w:pPr>
      <w:spacing w:after="140" w:line="276" w:lineRule="auto"/>
    </w:pPr>
  </w:style>
  <w:style w:type="paragraph" w:customStyle="1" w:styleId="Standard">
    <w:name w:val="Standard"/>
    <w:rsid w:val="008C41C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C7200"/>
    <w:pPr>
      <w:suppressLineNumbers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15D7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15D77"/>
    <w:rPr>
      <w:rFonts w:ascii="Arial" w:eastAsia="Arial" w:hAnsi="Arial" w:cs="Arial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15D7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15D77"/>
    <w:rPr>
      <w:rFonts w:ascii="Arial" w:eastAsia="Arial" w:hAnsi="Arial" w:cs="Arial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15D7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15D77"/>
    <w:rPr>
      <w:rFonts w:ascii="Arial" w:eastAsia="Arial" w:hAnsi="Arial" w:cs="Arial"/>
      <w:sz w:val="16"/>
      <w:szCs w:val="16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15D7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15D77"/>
    <w:rPr>
      <w:rFonts w:ascii="Arial" w:eastAsia="Arial" w:hAnsi="Arial" w:cs="Arial"/>
      <w:lang w:val="es-ES"/>
    </w:rPr>
  </w:style>
  <w:style w:type="paragraph" w:styleId="Listaconvietas">
    <w:name w:val="List Bullet"/>
    <w:basedOn w:val="Normal"/>
    <w:autoRedefine/>
    <w:rsid w:val="00442406"/>
    <w:pPr>
      <w:widowControl/>
      <w:numPr>
        <w:numId w:val="30"/>
      </w:numPr>
      <w:autoSpaceDE/>
      <w:autoSpaceDN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Textoindependiente21">
    <w:name w:val="Texto independiente 21"/>
    <w:basedOn w:val="Normal"/>
    <w:rsid w:val="00442406"/>
    <w:pPr>
      <w:widowControl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reformattedText">
    <w:name w:val="Preformatted Text"/>
    <w:basedOn w:val="Standard"/>
    <w:rsid w:val="001247A4"/>
    <w:pPr>
      <w:textAlignment w:val="baseline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extoindependiente22">
    <w:name w:val="Texto independiente 22"/>
    <w:basedOn w:val="Normal"/>
    <w:rsid w:val="009F2B3A"/>
    <w:pPr>
      <w:widowControl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extoindependiente23">
    <w:name w:val="Texto independiente 23"/>
    <w:basedOn w:val="Normal"/>
    <w:rsid w:val="009C3626"/>
    <w:pPr>
      <w:widowControl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extoindependiente24">
    <w:name w:val="Texto independiente 24"/>
    <w:basedOn w:val="Normal"/>
    <w:rsid w:val="001E783E"/>
    <w:pPr>
      <w:widowControl/>
      <w:suppressAutoHyphens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1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878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2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4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02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2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6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33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262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050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3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34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767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10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357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733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15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649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6012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694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0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4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0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43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616B-8233-4F48-8A19-79433E1B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Alexis</cp:lastModifiedBy>
  <cp:revision>6</cp:revision>
  <cp:lastPrinted>2020-07-29T00:49:00Z</cp:lastPrinted>
  <dcterms:created xsi:type="dcterms:W3CDTF">2021-08-07T06:00:00Z</dcterms:created>
  <dcterms:modified xsi:type="dcterms:W3CDTF">2021-08-07T06:54:00Z</dcterms:modified>
</cp:coreProperties>
</file>