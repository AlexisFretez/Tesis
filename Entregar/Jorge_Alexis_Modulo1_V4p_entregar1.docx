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E1A" w:rsidRDefault="00E30E1A" w:rsidP="00B51D64">
      <w:pPr>
        <w:tabs>
          <w:tab w:val="left" w:pos="1540"/>
        </w:tabs>
        <w:jc w:val="center"/>
        <w:rPr>
          <w:rFonts w:eastAsia="Times New Roman"/>
        </w:rPr>
      </w:pPr>
      <w:r>
        <w:rPr>
          <w:b/>
        </w:rPr>
        <w:t>UNIVERSIDAD TÉCNICA DE COMERCIALIZACIÓN Y DESARROLLO</w:t>
      </w:r>
    </w:p>
    <w:p w:rsidR="00E30E1A" w:rsidRDefault="00E30E1A" w:rsidP="00E30E1A">
      <w:pPr>
        <w:ind w:left="1080"/>
        <w:rPr>
          <w:b/>
          <w:sz w:val="28"/>
          <w:szCs w:val="28"/>
        </w:rPr>
      </w:pPr>
    </w:p>
    <w:p w:rsidR="00E30E1A" w:rsidRDefault="00E30E1A" w:rsidP="00E30E1A">
      <w:pPr>
        <w:ind w:left="1080"/>
        <w:rPr>
          <w:sz w:val="24"/>
          <w:szCs w:val="24"/>
        </w:rPr>
      </w:pPr>
    </w:p>
    <w:p w:rsidR="00E30E1A" w:rsidRDefault="00E30E1A" w:rsidP="00E30E1A"/>
    <w:p w:rsidR="00E30E1A" w:rsidRDefault="00E15A08" w:rsidP="00E30E1A">
      <w:pPr>
        <w:tabs>
          <w:tab w:val="left" w:pos="6230"/>
        </w:tabs>
      </w:pPr>
      <w:r>
        <w:rPr>
          <w:rFonts w:ascii="Times New Roman" w:hAnsi="Times New Roman" w:cs="Times New Roman"/>
          <w:lang w:val="es-PY" w:eastAsia="zh-CN"/>
        </w:rPr>
        <w:object w:dxaOrig="0" w:dyaOrig="0">
          <v:shape id="_x0000_s1029" type="#_x0000_t75" style="position:absolute;margin-left:0;margin-top:6.3pt;width:115.6pt;height:87.65pt;z-index:251659264;mso-wrap-distance-left:9.05pt;mso-wrap-distance-right:9.05pt;mso-position-horizontal:center" filled="t">
            <v:fill color2="black"/>
            <v:imagedata r:id="rId8" o:title=""/>
            <w10:wrap type="square"/>
          </v:shape>
          <o:OLEObject Type="Embed" ProgID="Word.Picture.8" ShapeID="_x0000_s1029" DrawAspect="Content" ObjectID="_1689986495" r:id="rId9"/>
        </w:object>
      </w:r>
    </w:p>
    <w:p w:rsidR="00E30E1A" w:rsidRDefault="00E30E1A" w:rsidP="00E30E1A">
      <w:pPr>
        <w:tabs>
          <w:tab w:val="left" w:pos="6230"/>
        </w:tabs>
      </w:pPr>
      <w:r>
        <w:tab/>
      </w:r>
    </w:p>
    <w:p w:rsidR="00E30E1A" w:rsidRDefault="00E30E1A" w:rsidP="00E30E1A">
      <w:pPr>
        <w:tabs>
          <w:tab w:val="left" w:pos="6230"/>
        </w:tabs>
      </w:pPr>
    </w:p>
    <w:p w:rsidR="00E30E1A" w:rsidRDefault="00E30E1A" w:rsidP="00E30E1A"/>
    <w:p w:rsidR="00E30E1A" w:rsidRDefault="00E30E1A" w:rsidP="00E30E1A">
      <w:pPr>
        <w:ind w:left="110" w:firstLine="180"/>
      </w:pPr>
    </w:p>
    <w:p w:rsidR="00E30E1A" w:rsidRDefault="00E30E1A" w:rsidP="00E30E1A"/>
    <w:p w:rsidR="00E30E1A" w:rsidRDefault="00E30E1A" w:rsidP="00E30E1A">
      <w:pPr>
        <w:jc w:val="center"/>
        <w:rPr>
          <w:b/>
        </w:rPr>
      </w:pPr>
    </w:p>
    <w:p w:rsidR="00E30E1A" w:rsidRDefault="00E30E1A" w:rsidP="00E30E1A">
      <w:pPr>
        <w:tabs>
          <w:tab w:val="left" w:pos="1540"/>
        </w:tabs>
        <w:jc w:val="center"/>
        <w:rPr>
          <w:b/>
        </w:rPr>
      </w:pPr>
    </w:p>
    <w:p w:rsidR="00E30E1A" w:rsidRDefault="00E30E1A" w:rsidP="00E30E1A">
      <w:pPr>
        <w:jc w:val="center"/>
        <w:rPr>
          <w:b/>
        </w:rPr>
      </w:pPr>
    </w:p>
    <w:p w:rsidR="00E30E1A" w:rsidRPr="001247A4" w:rsidRDefault="00E30E1A" w:rsidP="00E30E1A">
      <w:pPr>
        <w:tabs>
          <w:tab w:val="left" w:pos="3740"/>
        </w:tabs>
        <w:jc w:val="center"/>
      </w:pPr>
      <w:r w:rsidRPr="001247A4">
        <w:rPr>
          <w:b/>
          <w:sz w:val="26"/>
          <w:szCs w:val="26"/>
        </w:rPr>
        <w:t>FACULTAD POLITÉCNICA</w:t>
      </w:r>
    </w:p>
    <w:p w:rsidR="00E30E1A" w:rsidRPr="001247A4" w:rsidRDefault="00E30E1A" w:rsidP="00E30E1A">
      <w:pPr>
        <w:rPr>
          <w:b/>
          <w:sz w:val="26"/>
          <w:szCs w:val="26"/>
        </w:rPr>
      </w:pPr>
    </w:p>
    <w:p w:rsidR="00E30E1A" w:rsidRPr="001247A4" w:rsidRDefault="00E30E1A" w:rsidP="00E30E1A">
      <w:pPr>
        <w:rPr>
          <w:b/>
          <w:sz w:val="24"/>
          <w:szCs w:val="24"/>
        </w:rPr>
      </w:pPr>
    </w:p>
    <w:p w:rsidR="00E30E1A" w:rsidRDefault="00E30E1A" w:rsidP="00E30E1A">
      <w:pPr>
        <w:tabs>
          <w:tab w:val="left" w:pos="4340"/>
        </w:tabs>
        <w:jc w:val="center"/>
        <w:rPr>
          <w:b/>
          <w:sz w:val="32"/>
          <w:szCs w:val="32"/>
        </w:rPr>
      </w:pPr>
      <w:r w:rsidRPr="001247A4">
        <w:rPr>
          <w:b/>
          <w:sz w:val="32"/>
          <w:szCs w:val="32"/>
        </w:rPr>
        <w:t>TESIS</w:t>
      </w:r>
    </w:p>
    <w:p w:rsidR="00463B57" w:rsidRDefault="00463B57" w:rsidP="00E30E1A">
      <w:pPr>
        <w:tabs>
          <w:tab w:val="left" w:pos="4340"/>
        </w:tabs>
        <w:jc w:val="center"/>
        <w:rPr>
          <w:b/>
          <w:sz w:val="32"/>
          <w:szCs w:val="32"/>
        </w:rPr>
      </w:pPr>
    </w:p>
    <w:p w:rsidR="00E30E1A" w:rsidRDefault="00463B57" w:rsidP="00463B57">
      <w:pPr>
        <w:tabs>
          <w:tab w:val="left" w:pos="4340"/>
        </w:tabs>
        <w:jc w:val="center"/>
        <w:rPr>
          <w:b/>
          <w:sz w:val="32"/>
          <w:szCs w:val="32"/>
        </w:rPr>
      </w:pPr>
      <w:r w:rsidRPr="00463B57">
        <w:rPr>
          <w:b/>
          <w:sz w:val="32"/>
          <w:szCs w:val="32"/>
        </w:rPr>
        <w:t>Para Obtener el título de</w:t>
      </w:r>
    </w:p>
    <w:p w:rsidR="00463B57" w:rsidRPr="00463B57" w:rsidRDefault="00463B57" w:rsidP="00463B57">
      <w:pPr>
        <w:tabs>
          <w:tab w:val="left" w:pos="4340"/>
        </w:tabs>
        <w:jc w:val="center"/>
        <w:rPr>
          <w:b/>
          <w:sz w:val="32"/>
          <w:szCs w:val="32"/>
        </w:rPr>
      </w:pPr>
    </w:p>
    <w:p w:rsidR="00E30E1A" w:rsidRPr="001247A4" w:rsidRDefault="00E30E1A" w:rsidP="003150FC">
      <w:pPr>
        <w:pStyle w:val="Ttulo1"/>
        <w:numPr>
          <w:ilvl w:val="0"/>
          <w:numId w:val="0"/>
        </w:numPr>
        <w:spacing w:line="480" w:lineRule="auto"/>
        <w:ind w:left="432"/>
        <w:jc w:val="center"/>
      </w:pPr>
      <w:bookmarkStart w:id="0" w:name="_Toc79196395"/>
      <w:r w:rsidRPr="001247A4">
        <w:t>Ingeniero en sistemas informáticos</w:t>
      </w:r>
      <w:bookmarkEnd w:id="0"/>
    </w:p>
    <w:p w:rsidR="00E30E1A" w:rsidRPr="001247A4" w:rsidRDefault="00E30E1A" w:rsidP="00E30E1A">
      <w:pPr>
        <w:tabs>
          <w:tab w:val="left" w:pos="3840"/>
        </w:tabs>
        <w:jc w:val="center"/>
        <w:rPr>
          <w:sz w:val="24"/>
          <w:szCs w:val="24"/>
        </w:rPr>
      </w:pPr>
    </w:p>
    <w:p w:rsidR="00E30E1A" w:rsidRPr="001247A4" w:rsidRDefault="00E30E1A" w:rsidP="00E30E1A">
      <w:pPr>
        <w:rPr>
          <w:b/>
        </w:rPr>
      </w:pPr>
    </w:p>
    <w:p w:rsidR="00E30E1A" w:rsidRPr="001247A4" w:rsidRDefault="00E30E1A" w:rsidP="00E30E1A">
      <w:pPr>
        <w:jc w:val="center"/>
        <w:rPr>
          <w:b/>
          <w:color w:val="339966"/>
          <w:sz w:val="28"/>
          <w:szCs w:val="28"/>
        </w:rPr>
      </w:pPr>
    </w:p>
    <w:p w:rsidR="00E30E1A" w:rsidRPr="001247A4" w:rsidRDefault="00E30E1A" w:rsidP="00B51D64">
      <w:pPr>
        <w:spacing w:line="360" w:lineRule="auto"/>
        <w:ind w:left="104" w:right="101"/>
        <w:jc w:val="center"/>
        <w:rPr>
          <w:sz w:val="24"/>
          <w:szCs w:val="24"/>
        </w:rPr>
      </w:pPr>
      <w:r w:rsidRPr="001247A4">
        <w:rPr>
          <w:b/>
          <w:sz w:val="28"/>
          <w:szCs w:val="28"/>
        </w:rPr>
        <w:t>Tema</w:t>
      </w:r>
      <w:r w:rsidRPr="001247A4">
        <w:rPr>
          <w:b/>
          <w:i/>
          <w:sz w:val="24"/>
          <w:szCs w:val="24"/>
        </w:rPr>
        <w:t xml:space="preserve">:  </w:t>
      </w:r>
      <w:r w:rsidRPr="001247A4">
        <w:rPr>
          <w:sz w:val="24"/>
          <w:szCs w:val="24"/>
        </w:rPr>
        <w:t xml:space="preserve">Sistema Informático en ambiente web para de Gestión de Stock y cobranza para Comercial </w:t>
      </w:r>
      <w:r w:rsidRPr="001247A4">
        <w:rPr>
          <w:b/>
          <w:sz w:val="24"/>
          <w:szCs w:val="24"/>
        </w:rPr>
        <w:t>MATUGAR</w:t>
      </w:r>
      <w:r w:rsidRPr="001247A4">
        <w:rPr>
          <w:sz w:val="24"/>
          <w:szCs w:val="24"/>
        </w:rPr>
        <w:t>, de la Ciudad de Itauguá.</w:t>
      </w:r>
    </w:p>
    <w:p w:rsidR="00E30E1A" w:rsidRPr="001247A4" w:rsidRDefault="00E30E1A" w:rsidP="00E30E1A">
      <w:pPr>
        <w:tabs>
          <w:tab w:val="left" w:pos="4440"/>
        </w:tabs>
        <w:jc w:val="center"/>
        <w:rPr>
          <w:sz w:val="24"/>
        </w:rPr>
      </w:pPr>
    </w:p>
    <w:p w:rsidR="00E30E1A" w:rsidRPr="001247A4" w:rsidRDefault="00E30E1A" w:rsidP="00E30E1A">
      <w:pPr>
        <w:tabs>
          <w:tab w:val="left" w:pos="4440"/>
        </w:tabs>
        <w:jc w:val="center"/>
        <w:rPr>
          <w:b/>
          <w:sz w:val="28"/>
          <w:szCs w:val="28"/>
        </w:rPr>
      </w:pPr>
    </w:p>
    <w:p w:rsidR="00E30E1A" w:rsidRPr="001247A4" w:rsidRDefault="00E30E1A" w:rsidP="00B51D64">
      <w:pPr>
        <w:pStyle w:val="Prrafodelista"/>
        <w:tabs>
          <w:tab w:val="left" w:pos="824"/>
        </w:tabs>
        <w:spacing w:before="254"/>
        <w:ind w:left="1544"/>
        <w:rPr>
          <w:sz w:val="24"/>
          <w:szCs w:val="24"/>
        </w:rPr>
      </w:pPr>
      <w:r w:rsidRPr="001247A4">
        <w:rPr>
          <w:b/>
          <w:sz w:val="28"/>
          <w:szCs w:val="28"/>
        </w:rPr>
        <w:t>Tesista</w:t>
      </w:r>
      <w:r w:rsidRPr="001247A4">
        <w:rPr>
          <w:b/>
          <w:i/>
          <w:sz w:val="24"/>
          <w:szCs w:val="24"/>
        </w:rPr>
        <w:t xml:space="preserve">:  </w:t>
      </w:r>
      <w:r w:rsidRPr="001247A4">
        <w:rPr>
          <w:sz w:val="24"/>
          <w:szCs w:val="24"/>
        </w:rPr>
        <w:t>Alexis Damián Fretez</w:t>
      </w:r>
      <w:r w:rsidRPr="001247A4">
        <w:rPr>
          <w:spacing w:val="-3"/>
          <w:sz w:val="24"/>
          <w:szCs w:val="24"/>
        </w:rPr>
        <w:t xml:space="preserve"> </w:t>
      </w:r>
      <w:r w:rsidRPr="001247A4">
        <w:rPr>
          <w:sz w:val="24"/>
          <w:szCs w:val="24"/>
        </w:rPr>
        <w:t>Duré</w:t>
      </w:r>
    </w:p>
    <w:p w:rsidR="00E30E1A" w:rsidRDefault="00B51D64" w:rsidP="00B51D64">
      <w:pPr>
        <w:pStyle w:val="Prrafodelista"/>
        <w:tabs>
          <w:tab w:val="left" w:pos="824"/>
        </w:tabs>
        <w:spacing w:before="252"/>
        <w:ind w:left="824"/>
        <w:rPr>
          <w:sz w:val="24"/>
          <w:szCs w:val="24"/>
        </w:rPr>
      </w:pPr>
      <w:bookmarkStart w:id="1" w:name="2._Jorge_David_Genes_Sosa"/>
      <w:bookmarkEnd w:id="1"/>
      <w:r w:rsidRPr="001247A4">
        <w:rPr>
          <w:sz w:val="24"/>
          <w:szCs w:val="24"/>
        </w:rPr>
        <w:t xml:space="preserve">                             </w:t>
      </w:r>
      <w:r w:rsidR="00E30E1A" w:rsidRPr="001247A4">
        <w:rPr>
          <w:sz w:val="24"/>
          <w:szCs w:val="24"/>
        </w:rPr>
        <w:t>Jorge David Genes</w:t>
      </w:r>
      <w:r w:rsidR="00E30E1A" w:rsidRPr="001247A4">
        <w:rPr>
          <w:spacing w:val="-4"/>
          <w:sz w:val="24"/>
          <w:szCs w:val="24"/>
        </w:rPr>
        <w:t xml:space="preserve"> </w:t>
      </w:r>
      <w:r w:rsidR="00E30E1A" w:rsidRPr="001247A4">
        <w:rPr>
          <w:sz w:val="24"/>
          <w:szCs w:val="24"/>
        </w:rPr>
        <w:t>Sosa</w:t>
      </w:r>
    </w:p>
    <w:p w:rsidR="008F44C2" w:rsidRDefault="008F44C2" w:rsidP="00B51D64">
      <w:pPr>
        <w:pStyle w:val="Prrafodelista"/>
        <w:tabs>
          <w:tab w:val="left" w:pos="824"/>
        </w:tabs>
        <w:spacing w:before="252"/>
        <w:ind w:left="824"/>
        <w:rPr>
          <w:sz w:val="24"/>
          <w:szCs w:val="24"/>
        </w:rPr>
      </w:pPr>
    </w:p>
    <w:p w:rsidR="008F44C2" w:rsidRPr="001247A4" w:rsidRDefault="008F44C2" w:rsidP="00B51D64">
      <w:pPr>
        <w:pStyle w:val="Prrafodelista"/>
        <w:tabs>
          <w:tab w:val="left" w:pos="824"/>
        </w:tabs>
        <w:spacing w:before="252"/>
        <w:ind w:left="824"/>
        <w:rPr>
          <w:sz w:val="24"/>
          <w:szCs w:val="24"/>
        </w:rPr>
      </w:pPr>
    </w:p>
    <w:p w:rsidR="00E30E1A" w:rsidRPr="001247A4" w:rsidRDefault="00E30E1A" w:rsidP="00E30E1A">
      <w:pPr>
        <w:tabs>
          <w:tab w:val="left" w:pos="4440"/>
        </w:tabs>
        <w:jc w:val="center"/>
        <w:rPr>
          <w:bCs/>
          <w:sz w:val="24"/>
        </w:rPr>
      </w:pPr>
    </w:p>
    <w:p w:rsidR="00E30E1A" w:rsidRPr="001247A4" w:rsidRDefault="00E30E1A" w:rsidP="00E30E1A">
      <w:pPr>
        <w:tabs>
          <w:tab w:val="left" w:pos="4440"/>
        </w:tabs>
        <w:jc w:val="center"/>
        <w:rPr>
          <w:b/>
          <w:i/>
          <w:sz w:val="28"/>
          <w:szCs w:val="28"/>
        </w:rPr>
      </w:pPr>
    </w:p>
    <w:p w:rsidR="00E30E1A" w:rsidRDefault="00E30E1A" w:rsidP="00E30E1A">
      <w:pPr>
        <w:tabs>
          <w:tab w:val="left" w:pos="4440"/>
        </w:tabs>
        <w:jc w:val="center"/>
        <w:rPr>
          <w:bCs/>
          <w:sz w:val="24"/>
          <w:szCs w:val="24"/>
        </w:rPr>
      </w:pPr>
      <w:r w:rsidRPr="001247A4">
        <w:rPr>
          <w:b/>
          <w:sz w:val="28"/>
          <w:szCs w:val="28"/>
        </w:rPr>
        <w:t>Tutora</w:t>
      </w:r>
      <w:r w:rsidRPr="001247A4">
        <w:rPr>
          <w:b/>
          <w:sz w:val="24"/>
          <w:szCs w:val="24"/>
        </w:rPr>
        <w:t xml:space="preserve">: </w:t>
      </w:r>
      <w:r w:rsidRPr="001247A4">
        <w:rPr>
          <w:bCs/>
          <w:sz w:val="24"/>
          <w:szCs w:val="24"/>
        </w:rPr>
        <w:t>Msc. Ing. Gladys Erenia Bracho G.</w:t>
      </w:r>
    </w:p>
    <w:p w:rsidR="008F44C2" w:rsidRDefault="008F44C2" w:rsidP="00E30E1A">
      <w:pPr>
        <w:tabs>
          <w:tab w:val="left" w:pos="4440"/>
        </w:tabs>
        <w:jc w:val="center"/>
        <w:rPr>
          <w:bCs/>
          <w:sz w:val="24"/>
          <w:szCs w:val="24"/>
        </w:rPr>
      </w:pPr>
    </w:p>
    <w:p w:rsidR="008F44C2" w:rsidRDefault="008F44C2" w:rsidP="00E30E1A">
      <w:pPr>
        <w:tabs>
          <w:tab w:val="left" w:pos="4440"/>
        </w:tabs>
        <w:jc w:val="center"/>
        <w:rPr>
          <w:bCs/>
          <w:sz w:val="24"/>
          <w:szCs w:val="24"/>
        </w:rPr>
      </w:pPr>
    </w:p>
    <w:p w:rsidR="008F44C2" w:rsidRDefault="008F44C2" w:rsidP="00E30E1A">
      <w:pPr>
        <w:tabs>
          <w:tab w:val="left" w:pos="4440"/>
        </w:tabs>
        <w:jc w:val="center"/>
        <w:rPr>
          <w:bCs/>
          <w:sz w:val="24"/>
          <w:szCs w:val="24"/>
        </w:rPr>
      </w:pPr>
    </w:p>
    <w:p w:rsidR="008F44C2" w:rsidRDefault="008F44C2" w:rsidP="00E30E1A">
      <w:pPr>
        <w:tabs>
          <w:tab w:val="left" w:pos="4440"/>
        </w:tabs>
        <w:jc w:val="center"/>
        <w:rPr>
          <w:bCs/>
          <w:sz w:val="24"/>
          <w:szCs w:val="24"/>
        </w:rPr>
      </w:pPr>
    </w:p>
    <w:p w:rsidR="008F44C2" w:rsidRDefault="008F44C2" w:rsidP="00E30E1A">
      <w:pPr>
        <w:tabs>
          <w:tab w:val="left" w:pos="4440"/>
        </w:tabs>
        <w:jc w:val="center"/>
        <w:rPr>
          <w:bCs/>
          <w:sz w:val="24"/>
          <w:szCs w:val="24"/>
        </w:rPr>
      </w:pPr>
    </w:p>
    <w:p w:rsidR="008F44C2" w:rsidRDefault="008F44C2" w:rsidP="00E30E1A">
      <w:pPr>
        <w:tabs>
          <w:tab w:val="left" w:pos="4440"/>
        </w:tabs>
        <w:jc w:val="center"/>
        <w:rPr>
          <w:b/>
          <w:sz w:val="24"/>
          <w:szCs w:val="24"/>
        </w:rPr>
      </w:pPr>
    </w:p>
    <w:p w:rsidR="008371BC" w:rsidRPr="001247A4" w:rsidRDefault="008371BC" w:rsidP="00E30E1A">
      <w:pPr>
        <w:tabs>
          <w:tab w:val="left" w:pos="4440"/>
        </w:tabs>
        <w:jc w:val="center"/>
        <w:rPr>
          <w:b/>
          <w:sz w:val="24"/>
          <w:szCs w:val="24"/>
        </w:rPr>
      </w:pPr>
    </w:p>
    <w:p w:rsidR="00E30E1A" w:rsidRPr="001247A4" w:rsidRDefault="00E30E1A" w:rsidP="00E30E1A">
      <w:pPr>
        <w:tabs>
          <w:tab w:val="left" w:pos="4440"/>
        </w:tabs>
        <w:jc w:val="center"/>
        <w:rPr>
          <w:b/>
          <w:sz w:val="24"/>
          <w:szCs w:val="24"/>
        </w:rPr>
      </w:pPr>
    </w:p>
    <w:p w:rsidR="00E30E1A" w:rsidRPr="008371BC" w:rsidRDefault="008371BC" w:rsidP="008371BC">
      <w:pPr>
        <w:tabs>
          <w:tab w:val="left" w:pos="6020"/>
        </w:tabs>
        <w:jc w:val="center"/>
        <w:rPr>
          <w:rFonts w:eastAsia="Times New Roman"/>
          <w:sz w:val="24"/>
          <w:szCs w:val="24"/>
        </w:rPr>
      </w:pPr>
      <w:r>
        <w:rPr>
          <w:sz w:val="24"/>
          <w:szCs w:val="24"/>
        </w:rPr>
        <w:t xml:space="preserve">Itaugua </w:t>
      </w:r>
      <w:r>
        <w:rPr>
          <w:rFonts w:eastAsia="Times New Roman"/>
          <w:sz w:val="24"/>
          <w:szCs w:val="24"/>
        </w:rPr>
        <w:t xml:space="preserve">- </w:t>
      </w:r>
      <w:r w:rsidR="00E30E1A" w:rsidRPr="001247A4">
        <w:rPr>
          <w:sz w:val="24"/>
          <w:szCs w:val="24"/>
        </w:rPr>
        <w:t>2021</w:t>
      </w:r>
    </w:p>
    <w:p w:rsidR="00E30E1A" w:rsidRDefault="00E15A08" w:rsidP="00E30E1A">
      <w:pPr>
        <w:pageBreakBefore/>
        <w:jc w:val="center"/>
        <w:rPr>
          <w:rFonts w:ascii="Times New Roman" w:hAnsi="Times New Roman" w:cs="Times New Roman"/>
        </w:rPr>
      </w:pPr>
      <w:r>
        <w:rPr>
          <w:rFonts w:ascii="Times New Roman" w:hAnsi="Times New Roman" w:cs="Times New Roman"/>
          <w:lang w:val="es-PY" w:eastAsia="zh-CN"/>
        </w:rPr>
        <w:lastRenderedPageBreak/>
        <w:object w:dxaOrig="0" w:dyaOrig="0">
          <v:shape id="_x0000_s1031" type="#_x0000_t75" style="position:absolute;left:0;text-align:left;margin-left:168.25pt;margin-top:94.5pt;width:115.6pt;height:87.65pt;z-index:251660288;mso-wrap-distance-left:9.05pt;mso-wrap-distance-right:9.05pt" filled="t">
            <v:fill color2="black"/>
            <v:imagedata r:id="rId8" o:title=""/>
            <w10:wrap type="square"/>
          </v:shape>
          <o:OLEObject Type="Embed" ProgID="Word.Picture.8" ShapeID="_x0000_s1031" DrawAspect="Content" ObjectID="_1689986496" r:id="rId10"/>
        </w:object>
      </w:r>
    </w:p>
    <w:p w:rsidR="00E30E1A" w:rsidRDefault="00E30E1A" w:rsidP="00E30E1A">
      <w:pPr>
        <w:tabs>
          <w:tab w:val="left" w:pos="1540"/>
        </w:tabs>
        <w:jc w:val="center"/>
        <w:rPr>
          <w:sz w:val="26"/>
          <w:szCs w:val="26"/>
        </w:rPr>
      </w:pPr>
      <w:r>
        <w:rPr>
          <w:b/>
          <w:sz w:val="26"/>
          <w:szCs w:val="26"/>
        </w:rPr>
        <w:t>UNIVERSIDAD TÉCNICA DE COMERCIALIZACIÓN Y DESARROLLO</w:t>
      </w:r>
    </w:p>
    <w:p w:rsidR="00E30E1A" w:rsidRDefault="00E30E1A" w:rsidP="00E30E1A">
      <w:pPr>
        <w:rPr>
          <w:rFonts w:ascii="Times New Roman" w:hAnsi="Times New Roman" w:cs="Times New Roman"/>
          <w:sz w:val="24"/>
          <w:szCs w:val="24"/>
        </w:rPr>
      </w:pPr>
    </w:p>
    <w:p w:rsidR="00E30E1A" w:rsidRDefault="00E30E1A" w:rsidP="00E30E1A"/>
    <w:p w:rsidR="00E30E1A" w:rsidRDefault="00E30E1A" w:rsidP="00E30E1A"/>
    <w:p w:rsidR="00E30E1A" w:rsidRDefault="00E30E1A" w:rsidP="00E30E1A"/>
    <w:p w:rsidR="00E30E1A" w:rsidRDefault="00E30E1A" w:rsidP="00E30E1A"/>
    <w:p w:rsidR="00E30E1A" w:rsidRDefault="00E30E1A" w:rsidP="00E30E1A"/>
    <w:p w:rsidR="00E30E1A" w:rsidRDefault="00E30E1A" w:rsidP="00E30E1A"/>
    <w:p w:rsidR="00E30E1A" w:rsidRDefault="00E30E1A" w:rsidP="00E30E1A"/>
    <w:p w:rsidR="00E30E1A" w:rsidRDefault="00E30E1A" w:rsidP="00E30E1A"/>
    <w:p w:rsidR="00E30E1A" w:rsidRDefault="00E30E1A" w:rsidP="00E30E1A"/>
    <w:p w:rsidR="00E30E1A" w:rsidRDefault="00E30E1A" w:rsidP="00E30E1A"/>
    <w:p w:rsidR="00E30E1A" w:rsidRDefault="00E30E1A" w:rsidP="00E30E1A"/>
    <w:p w:rsidR="00E30E1A" w:rsidRDefault="00E30E1A" w:rsidP="00E30E1A">
      <w:pPr>
        <w:jc w:val="center"/>
        <w:rPr>
          <w:b/>
          <w:sz w:val="28"/>
          <w:szCs w:val="28"/>
        </w:rPr>
      </w:pPr>
    </w:p>
    <w:p w:rsidR="00E30E1A" w:rsidRDefault="00E30E1A" w:rsidP="00E30E1A">
      <w:pPr>
        <w:jc w:val="center"/>
        <w:rPr>
          <w:b/>
          <w:sz w:val="28"/>
          <w:szCs w:val="28"/>
        </w:rPr>
      </w:pPr>
      <w:r>
        <w:rPr>
          <w:b/>
          <w:sz w:val="28"/>
          <w:szCs w:val="28"/>
        </w:rPr>
        <w:t>FACULTAD POLITÉCNICA</w:t>
      </w:r>
    </w:p>
    <w:p w:rsidR="00E30E1A" w:rsidRDefault="00E30E1A" w:rsidP="00E30E1A">
      <w:pPr>
        <w:jc w:val="center"/>
        <w:rPr>
          <w:b/>
          <w:sz w:val="24"/>
          <w:szCs w:val="24"/>
        </w:rPr>
      </w:pPr>
    </w:p>
    <w:p w:rsidR="00E30E1A" w:rsidRDefault="00E30E1A" w:rsidP="00E30E1A">
      <w:pPr>
        <w:jc w:val="center"/>
        <w:rPr>
          <w:b/>
        </w:rPr>
      </w:pPr>
    </w:p>
    <w:p w:rsidR="00E30E1A" w:rsidRDefault="00E30E1A" w:rsidP="00E30E1A">
      <w:pPr>
        <w:rPr>
          <w:rFonts w:ascii="Times New Roman" w:hAnsi="Times New Roman" w:cs="Times New Roman"/>
        </w:rPr>
      </w:pPr>
    </w:p>
    <w:p w:rsidR="00E30E1A" w:rsidRDefault="00E30E1A" w:rsidP="00E30E1A"/>
    <w:p w:rsidR="00E30E1A" w:rsidRDefault="003150FC" w:rsidP="003150FC">
      <w:pPr>
        <w:pStyle w:val="Ttulo1"/>
        <w:numPr>
          <w:ilvl w:val="0"/>
          <w:numId w:val="0"/>
        </w:numPr>
        <w:spacing w:line="480" w:lineRule="auto"/>
        <w:ind w:left="432"/>
        <w:jc w:val="center"/>
      </w:pPr>
      <w:bookmarkStart w:id="2" w:name="_Toc79196396"/>
      <w:r>
        <w:t>Hoja De Derechos De Autor</w:t>
      </w:r>
      <w:bookmarkEnd w:id="2"/>
    </w:p>
    <w:p w:rsidR="00E30E1A" w:rsidRDefault="00E30E1A" w:rsidP="00E30E1A">
      <w:pPr>
        <w:jc w:val="center"/>
        <w:rPr>
          <w:rFonts w:ascii="Times New Roman" w:hAnsi="Times New Roman" w:cs="Times New Roman"/>
          <w:sz w:val="24"/>
          <w:szCs w:val="24"/>
        </w:rPr>
      </w:pPr>
    </w:p>
    <w:p w:rsidR="00E30E1A" w:rsidRDefault="00E30E1A" w:rsidP="00E30E1A">
      <w:pPr>
        <w:jc w:val="center"/>
      </w:pPr>
    </w:p>
    <w:p w:rsidR="00E30E1A" w:rsidRPr="001247A4" w:rsidRDefault="00E30E1A" w:rsidP="00E30E1A">
      <w:pPr>
        <w:spacing w:before="240" w:after="240" w:line="360" w:lineRule="auto"/>
        <w:jc w:val="both"/>
        <w:rPr>
          <w:sz w:val="24"/>
          <w:szCs w:val="24"/>
        </w:rPr>
      </w:pPr>
      <w:r w:rsidRPr="001247A4">
        <w:rPr>
          <w:sz w:val="24"/>
          <w:szCs w:val="24"/>
        </w:rPr>
        <w:t>Este proyecto está protegido por las Leyes del Autor y otros tratados internacionales. La reproducción o distribución no autorizadas de este trabajo o de cualquier parte del mismo, pueden dar lugar a responsabilidades civiles y penales que serán perseguidas por las autoridades competentes.</w:t>
      </w:r>
    </w:p>
    <w:p w:rsidR="00E30E1A" w:rsidRPr="001247A4" w:rsidRDefault="00E30E1A" w:rsidP="001247A4">
      <w:pPr>
        <w:spacing w:before="240" w:after="240" w:line="360" w:lineRule="auto"/>
        <w:jc w:val="both"/>
        <w:rPr>
          <w:sz w:val="24"/>
          <w:szCs w:val="24"/>
        </w:rPr>
      </w:pPr>
      <w:r w:rsidRPr="001247A4">
        <w:rPr>
          <w:sz w:val="24"/>
          <w:szCs w:val="24"/>
        </w:rPr>
        <w:t>Su análisis, diseño y codificación son de exclusividad del/los autor/a/es y en coautoría con la Facultad Politécnica de la Universidad Técnica de Comercialización y Desarrollo.</w:t>
      </w:r>
    </w:p>
    <w:p w:rsidR="00F40475" w:rsidRPr="001247A4" w:rsidRDefault="00E30E1A" w:rsidP="00F40475">
      <w:pPr>
        <w:spacing w:before="240" w:after="240" w:line="360" w:lineRule="auto"/>
        <w:rPr>
          <w:lang w:val="en-US"/>
        </w:rPr>
      </w:pPr>
      <w:r w:rsidRPr="001247A4">
        <w:rPr>
          <w:lang w:val="en-US"/>
        </w:rPr>
        <w:t>- - - - - - - - - - - - - - - - - - - - - - - - - - - -</w:t>
      </w:r>
      <w:r w:rsidR="00843837" w:rsidRPr="001247A4">
        <w:rPr>
          <w:lang w:val="en-US"/>
        </w:rPr>
        <w:t xml:space="preserve">                            </w:t>
      </w:r>
      <w:r w:rsidR="00F40475" w:rsidRPr="001247A4">
        <w:rPr>
          <w:lang w:val="en-US"/>
        </w:rPr>
        <w:t xml:space="preserve">- - - - - - - - - - - - - - - - - - - - - - - - - - -                                                 </w:t>
      </w:r>
    </w:p>
    <w:p w:rsidR="00F40475" w:rsidRPr="001247A4" w:rsidRDefault="00F40475" w:rsidP="00F40475">
      <w:pPr>
        <w:spacing w:before="240" w:after="240" w:line="360" w:lineRule="auto"/>
        <w:jc w:val="center"/>
        <w:rPr>
          <w:rFonts w:ascii="Times New Roman" w:hAnsi="Times New Roman" w:cs="Times New Roman"/>
          <w:sz w:val="24"/>
          <w:lang w:val="en-US"/>
        </w:rPr>
      </w:pPr>
      <w:r w:rsidRPr="001247A4">
        <w:rPr>
          <w:sz w:val="24"/>
          <w:lang w:val="en-US"/>
        </w:rPr>
        <w:t xml:space="preserve">Alexis Damián Fretez Dure                                             Jorge David Genes Sosa </w:t>
      </w:r>
    </w:p>
    <w:p w:rsidR="00F40475" w:rsidRPr="001247A4" w:rsidRDefault="00F40475" w:rsidP="00F40475">
      <w:pPr>
        <w:spacing w:before="240" w:after="240" w:line="360" w:lineRule="auto"/>
        <w:jc w:val="center"/>
        <w:rPr>
          <w:rFonts w:ascii="Times New Roman" w:hAnsi="Times New Roman" w:cs="Times New Roman"/>
          <w:sz w:val="24"/>
        </w:rPr>
      </w:pPr>
      <w:r w:rsidRPr="001247A4">
        <w:rPr>
          <w:sz w:val="24"/>
        </w:rPr>
        <w:t>Autor/a                                                                                 Autor/a</w:t>
      </w:r>
    </w:p>
    <w:p w:rsidR="00F40475" w:rsidRDefault="00F40475" w:rsidP="008F44C2">
      <w:pPr>
        <w:pageBreakBefore/>
        <w:tabs>
          <w:tab w:val="left" w:pos="1540"/>
        </w:tabs>
        <w:jc w:val="center"/>
        <w:rPr>
          <w:sz w:val="26"/>
          <w:szCs w:val="26"/>
        </w:rPr>
      </w:pPr>
      <w:r>
        <w:rPr>
          <w:b/>
          <w:sz w:val="26"/>
          <w:szCs w:val="26"/>
        </w:rPr>
        <w:lastRenderedPageBreak/>
        <w:t>UNIVERSIDAD TÉCNICA DE COMERCIALIZACIÓN Y DESARROLLO</w:t>
      </w:r>
    </w:p>
    <w:p w:rsidR="00F40475" w:rsidRDefault="00F40475" w:rsidP="00F40475">
      <w:pPr>
        <w:rPr>
          <w:rFonts w:ascii="Times New Roman" w:hAnsi="Times New Roman" w:cs="Times New Roman"/>
          <w:b/>
          <w:sz w:val="28"/>
          <w:szCs w:val="28"/>
        </w:rPr>
      </w:pPr>
    </w:p>
    <w:p w:rsidR="00F40475" w:rsidRDefault="00F40475" w:rsidP="00F40475">
      <w:pPr>
        <w:rPr>
          <w:sz w:val="24"/>
          <w:szCs w:val="24"/>
        </w:rPr>
      </w:pPr>
    </w:p>
    <w:p w:rsidR="00F40475" w:rsidRDefault="00E15A08" w:rsidP="00F40475">
      <w:r>
        <w:rPr>
          <w:lang w:val="es-PY" w:eastAsia="zh-CN"/>
        </w:rPr>
        <w:object w:dxaOrig="0" w:dyaOrig="0">
          <v:shape id="_x0000_s1035" type="#_x0000_t75" style="position:absolute;margin-left:158.7pt;margin-top:7.75pt;width:132.6pt;height:100.55pt;z-index:251661312;mso-wrap-distance-left:9.05pt;mso-wrap-distance-right:9.05pt" filled="t">
            <v:fill color2="black"/>
            <v:imagedata r:id="rId8" o:title=""/>
            <w10:wrap type="square"/>
          </v:shape>
          <o:OLEObject Type="Embed" ProgID="Word.Picture.8" ShapeID="_x0000_s1035" DrawAspect="Content" ObjectID="_1689986497" r:id="rId11"/>
        </w:object>
      </w:r>
    </w:p>
    <w:p w:rsidR="00F40475" w:rsidRDefault="00F40475" w:rsidP="00F40475">
      <w:pPr>
        <w:jc w:val="center"/>
        <w:rPr>
          <w:b/>
          <w:sz w:val="28"/>
          <w:szCs w:val="28"/>
          <w:lang w:val="es-PY"/>
        </w:rPr>
      </w:pPr>
    </w:p>
    <w:p w:rsidR="00F40475" w:rsidRDefault="00F40475" w:rsidP="00F40475">
      <w:pPr>
        <w:jc w:val="center"/>
        <w:rPr>
          <w:b/>
          <w:sz w:val="28"/>
          <w:szCs w:val="28"/>
        </w:rPr>
      </w:pPr>
    </w:p>
    <w:p w:rsidR="00F40475" w:rsidRDefault="00F40475" w:rsidP="00F40475">
      <w:pPr>
        <w:jc w:val="center"/>
        <w:rPr>
          <w:b/>
          <w:sz w:val="28"/>
          <w:szCs w:val="28"/>
        </w:rPr>
      </w:pPr>
    </w:p>
    <w:p w:rsidR="00F40475" w:rsidRDefault="00F40475" w:rsidP="00F40475">
      <w:pPr>
        <w:jc w:val="center"/>
        <w:rPr>
          <w:b/>
          <w:sz w:val="28"/>
          <w:szCs w:val="28"/>
        </w:rPr>
      </w:pPr>
    </w:p>
    <w:p w:rsidR="00F40475" w:rsidRDefault="00F40475" w:rsidP="00F40475">
      <w:pPr>
        <w:jc w:val="center"/>
        <w:rPr>
          <w:b/>
          <w:sz w:val="28"/>
          <w:szCs w:val="28"/>
        </w:rPr>
      </w:pPr>
    </w:p>
    <w:p w:rsidR="00F40475" w:rsidRDefault="00F40475" w:rsidP="00F40475">
      <w:pPr>
        <w:jc w:val="center"/>
        <w:rPr>
          <w:b/>
          <w:sz w:val="28"/>
          <w:szCs w:val="28"/>
        </w:rPr>
      </w:pPr>
    </w:p>
    <w:p w:rsidR="00F40475" w:rsidRDefault="00F40475" w:rsidP="00F40475">
      <w:pPr>
        <w:jc w:val="center"/>
        <w:rPr>
          <w:b/>
          <w:sz w:val="28"/>
          <w:szCs w:val="28"/>
        </w:rPr>
      </w:pPr>
    </w:p>
    <w:p w:rsidR="00F40475" w:rsidRDefault="00F40475" w:rsidP="00F40475">
      <w:pPr>
        <w:jc w:val="center"/>
        <w:rPr>
          <w:b/>
          <w:sz w:val="28"/>
          <w:szCs w:val="28"/>
        </w:rPr>
      </w:pPr>
    </w:p>
    <w:p w:rsidR="00F40475" w:rsidRDefault="00F40475" w:rsidP="00F40475">
      <w:pPr>
        <w:jc w:val="center"/>
        <w:rPr>
          <w:b/>
          <w:sz w:val="28"/>
          <w:szCs w:val="28"/>
        </w:rPr>
      </w:pPr>
    </w:p>
    <w:p w:rsidR="00F40475" w:rsidRDefault="00F40475" w:rsidP="00F40475">
      <w:pPr>
        <w:tabs>
          <w:tab w:val="left" w:pos="3740"/>
        </w:tabs>
        <w:jc w:val="center"/>
        <w:rPr>
          <w:rFonts w:ascii="Times New Roman" w:hAnsi="Times New Roman" w:cs="Times New Roman"/>
          <w:sz w:val="24"/>
          <w:szCs w:val="24"/>
        </w:rPr>
      </w:pPr>
      <w:r>
        <w:rPr>
          <w:b/>
          <w:sz w:val="28"/>
          <w:szCs w:val="28"/>
        </w:rPr>
        <w:t>FACULTAD POLITECNICA</w:t>
      </w:r>
    </w:p>
    <w:p w:rsidR="00F40475" w:rsidRDefault="00F40475" w:rsidP="00F40475">
      <w:pPr>
        <w:jc w:val="center"/>
        <w:rPr>
          <w:b/>
          <w:sz w:val="26"/>
          <w:szCs w:val="26"/>
        </w:rPr>
      </w:pPr>
    </w:p>
    <w:p w:rsidR="00F40475" w:rsidRDefault="00F40475" w:rsidP="00F40475">
      <w:pPr>
        <w:jc w:val="center"/>
        <w:rPr>
          <w:b/>
          <w:sz w:val="28"/>
          <w:szCs w:val="28"/>
        </w:rPr>
      </w:pPr>
    </w:p>
    <w:p w:rsidR="00F40475" w:rsidRDefault="00F40475" w:rsidP="00F40475">
      <w:pPr>
        <w:jc w:val="center"/>
        <w:rPr>
          <w:b/>
          <w:sz w:val="28"/>
          <w:szCs w:val="28"/>
        </w:rPr>
      </w:pPr>
    </w:p>
    <w:p w:rsidR="00F40475" w:rsidRDefault="003150FC" w:rsidP="003150FC">
      <w:pPr>
        <w:pStyle w:val="Ttulo1"/>
        <w:numPr>
          <w:ilvl w:val="0"/>
          <w:numId w:val="0"/>
        </w:numPr>
        <w:spacing w:line="480" w:lineRule="auto"/>
        <w:ind w:left="432"/>
        <w:jc w:val="center"/>
        <w:rPr>
          <w:rFonts w:ascii="Times New Roman" w:hAnsi="Times New Roman"/>
          <w:sz w:val="24"/>
          <w:szCs w:val="24"/>
        </w:rPr>
      </w:pPr>
      <w:bookmarkStart w:id="3" w:name="_Toc79196397"/>
      <w:r>
        <w:t>Hoja De Aprobación Para Defensa</w:t>
      </w:r>
      <w:bookmarkEnd w:id="3"/>
    </w:p>
    <w:p w:rsidR="00F40475" w:rsidRDefault="00F40475" w:rsidP="00F40475">
      <w:pPr>
        <w:jc w:val="center"/>
      </w:pPr>
    </w:p>
    <w:p w:rsidR="00F40475" w:rsidRDefault="00F40475" w:rsidP="00F40475">
      <w:pPr>
        <w:jc w:val="center"/>
      </w:pPr>
    </w:p>
    <w:p w:rsidR="00F40475" w:rsidRDefault="00F40475" w:rsidP="00F40475">
      <w:pPr>
        <w:jc w:val="center"/>
      </w:pPr>
    </w:p>
    <w:p w:rsidR="00F40475" w:rsidRDefault="00F40475" w:rsidP="00F85692">
      <w:pPr>
        <w:pStyle w:val="Ttulo7"/>
        <w:widowControl/>
        <w:numPr>
          <w:ilvl w:val="6"/>
          <w:numId w:val="23"/>
        </w:numPr>
        <w:suppressAutoHyphens/>
        <w:autoSpaceDE/>
        <w:autoSpaceDN/>
        <w:spacing w:line="360" w:lineRule="auto"/>
        <w:jc w:val="center"/>
        <w:rPr>
          <w:rFonts w:ascii="Arial" w:hAnsi="Arial" w:cs="Arial"/>
          <w:b/>
          <w:sz w:val="26"/>
          <w:szCs w:val="26"/>
        </w:rPr>
      </w:pPr>
      <w:r>
        <w:rPr>
          <w:rFonts w:ascii="Arial" w:hAnsi="Arial" w:cs="Arial"/>
          <w:b/>
          <w:sz w:val="26"/>
          <w:szCs w:val="26"/>
        </w:rPr>
        <w:t xml:space="preserve">Tema: </w:t>
      </w:r>
      <w:r>
        <w:rPr>
          <w:rFonts w:ascii="Arial" w:hAnsi="Arial" w:cs="Arial"/>
        </w:rPr>
        <w:t xml:space="preserve">Sistema Informático en ambiente web para de Gestión de Stock y cobranza para Comercial </w:t>
      </w:r>
      <w:r>
        <w:rPr>
          <w:rFonts w:ascii="Arial" w:hAnsi="Arial" w:cs="Arial"/>
          <w:b/>
        </w:rPr>
        <w:t>MATUGAR</w:t>
      </w:r>
      <w:r>
        <w:rPr>
          <w:rFonts w:ascii="Arial" w:hAnsi="Arial" w:cs="Arial"/>
        </w:rPr>
        <w:t>, de la Ciudad de Itauguá</w:t>
      </w:r>
    </w:p>
    <w:p w:rsidR="00F40475" w:rsidRDefault="00F40475" w:rsidP="00F40475">
      <w:pPr>
        <w:jc w:val="center"/>
        <w:rPr>
          <w:sz w:val="24"/>
          <w:szCs w:val="24"/>
        </w:rPr>
      </w:pPr>
    </w:p>
    <w:p w:rsidR="00F40475" w:rsidRDefault="00F40475" w:rsidP="00F40475">
      <w:pPr>
        <w:jc w:val="center"/>
      </w:pPr>
    </w:p>
    <w:p w:rsidR="00F40475" w:rsidRPr="00B51D64" w:rsidRDefault="00F85692" w:rsidP="00F85692">
      <w:pPr>
        <w:pStyle w:val="Prrafodelista"/>
        <w:tabs>
          <w:tab w:val="left" w:pos="824"/>
        </w:tabs>
        <w:spacing w:before="254" w:line="360" w:lineRule="auto"/>
        <w:ind w:left="1544"/>
        <w:rPr>
          <w:sz w:val="24"/>
          <w:szCs w:val="24"/>
        </w:rPr>
      </w:pPr>
      <w:r>
        <w:rPr>
          <w:b/>
          <w:sz w:val="26"/>
          <w:szCs w:val="26"/>
        </w:rPr>
        <w:tab/>
      </w:r>
      <w:r>
        <w:rPr>
          <w:b/>
          <w:sz w:val="26"/>
          <w:szCs w:val="26"/>
        </w:rPr>
        <w:tab/>
      </w:r>
      <w:r w:rsidR="00F40475">
        <w:rPr>
          <w:b/>
          <w:sz w:val="26"/>
          <w:szCs w:val="26"/>
        </w:rPr>
        <w:t xml:space="preserve">Tesista: </w:t>
      </w:r>
      <w:r w:rsidR="00F40475">
        <w:rPr>
          <w:b/>
          <w:i/>
        </w:rPr>
        <w:t xml:space="preserve"> </w:t>
      </w:r>
      <w:r w:rsidR="00F40475" w:rsidRPr="00B51D64">
        <w:rPr>
          <w:sz w:val="24"/>
          <w:szCs w:val="24"/>
        </w:rPr>
        <w:t>Alexis Damián Fretez</w:t>
      </w:r>
      <w:r w:rsidR="00F40475" w:rsidRPr="00B51D64">
        <w:rPr>
          <w:spacing w:val="-3"/>
          <w:sz w:val="24"/>
          <w:szCs w:val="24"/>
        </w:rPr>
        <w:t xml:space="preserve"> </w:t>
      </w:r>
      <w:r w:rsidR="00F40475" w:rsidRPr="00B51D64">
        <w:rPr>
          <w:sz w:val="24"/>
          <w:szCs w:val="24"/>
        </w:rPr>
        <w:t>Duré</w:t>
      </w:r>
    </w:p>
    <w:p w:rsidR="00F40475" w:rsidRPr="00B51D64" w:rsidRDefault="00F85692" w:rsidP="00F85692">
      <w:pPr>
        <w:pStyle w:val="Prrafodelista"/>
        <w:tabs>
          <w:tab w:val="left" w:pos="824"/>
        </w:tabs>
        <w:spacing w:before="252" w:line="360" w:lineRule="auto"/>
        <w:ind w:left="824"/>
        <w:rPr>
          <w:sz w:val="24"/>
          <w:szCs w:val="24"/>
        </w:rPr>
      </w:pPr>
      <w:r>
        <w:rPr>
          <w:sz w:val="24"/>
          <w:szCs w:val="24"/>
        </w:rPr>
        <w:tab/>
      </w:r>
      <w:r>
        <w:rPr>
          <w:sz w:val="24"/>
          <w:szCs w:val="24"/>
        </w:rPr>
        <w:tab/>
      </w:r>
      <w:r>
        <w:rPr>
          <w:sz w:val="24"/>
          <w:szCs w:val="24"/>
        </w:rPr>
        <w:tab/>
      </w:r>
      <w:r>
        <w:rPr>
          <w:sz w:val="24"/>
          <w:szCs w:val="24"/>
        </w:rPr>
        <w:tab/>
      </w:r>
      <w:r w:rsidR="00F40475" w:rsidRPr="00B51D64">
        <w:rPr>
          <w:sz w:val="24"/>
          <w:szCs w:val="24"/>
        </w:rPr>
        <w:t>Jorge David Genes</w:t>
      </w:r>
      <w:r w:rsidR="00F40475" w:rsidRPr="00B51D64">
        <w:rPr>
          <w:spacing w:val="-4"/>
          <w:sz w:val="24"/>
          <w:szCs w:val="24"/>
        </w:rPr>
        <w:t xml:space="preserve"> </w:t>
      </w:r>
      <w:r w:rsidR="00F40475" w:rsidRPr="00B51D64">
        <w:rPr>
          <w:sz w:val="24"/>
          <w:szCs w:val="24"/>
        </w:rPr>
        <w:t>Sosa</w:t>
      </w:r>
    </w:p>
    <w:p w:rsidR="00F40475" w:rsidRDefault="00F40475" w:rsidP="00F85692">
      <w:pPr>
        <w:tabs>
          <w:tab w:val="left" w:pos="4440"/>
        </w:tabs>
        <w:jc w:val="center"/>
        <w:rPr>
          <w:bCs/>
          <w:sz w:val="24"/>
        </w:rPr>
      </w:pPr>
    </w:p>
    <w:p w:rsidR="00F40475" w:rsidRDefault="00F40475" w:rsidP="00F85692">
      <w:pPr>
        <w:jc w:val="center"/>
        <w:rPr>
          <w:sz w:val="28"/>
          <w:szCs w:val="28"/>
        </w:rPr>
      </w:pPr>
    </w:p>
    <w:p w:rsidR="00F40475" w:rsidRDefault="00F40475" w:rsidP="00F85692">
      <w:pPr>
        <w:jc w:val="center"/>
        <w:rPr>
          <w:rFonts w:ascii="Times New Roman" w:hAnsi="Times New Roman" w:cs="Times New Roman"/>
          <w:sz w:val="26"/>
          <w:szCs w:val="26"/>
        </w:rPr>
      </w:pPr>
      <w:r>
        <w:rPr>
          <w:b/>
          <w:sz w:val="26"/>
          <w:szCs w:val="26"/>
        </w:rPr>
        <w:t>………………………………………</w:t>
      </w:r>
    </w:p>
    <w:p w:rsidR="00F40475" w:rsidRPr="00E30E1A" w:rsidRDefault="00F40475" w:rsidP="00F85692">
      <w:pPr>
        <w:jc w:val="center"/>
        <w:rPr>
          <w:sz w:val="26"/>
          <w:szCs w:val="26"/>
        </w:rPr>
      </w:pPr>
      <w:r w:rsidRPr="00E30E1A">
        <w:rPr>
          <w:b/>
          <w:sz w:val="26"/>
          <w:szCs w:val="26"/>
        </w:rPr>
        <w:t>Msc. Ing. Gladys E. Bracho</w:t>
      </w:r>
    </w:p>
    <w:p w:rsidR="00F40475" w:rsidRPr="00E30E1A" w:rsidRDefault="00F40475" w:rsidP="00F40475">
      <w:pPr>
        <w:jc w:val="center"/>
        <w:rPr>
          <w:b/>
          <w:sz w:val="26"/>
          <w:szCs w:val="26"/>
        </w:rPr>
      </w:pPr>
    </w:p>
    <w:p w:rsidR="00E30E1A" w:rsidRPr="00F40475" w:rsidRDefault="00F40475" w:rsidP="00F40475">
      <w:pPr>
        <w:jc w:val="center"/>
        <w:rPr>
          <w:rFonts w:ascii="Times New Roman" w:hAnsi="Times New Roman" w:cs="Times New Roman"/>
          <w:sz w:val="26"/>
          <w:szCs w:val="26"/>
        </w:rPr>
      </w:pPr>
      <w:r>
        <w:rPr>
          <w:b/>
          <w:sz w:val="26"/>
          <w:szCs w:val="26"/>
        </w:rPr>
        <w:t>TUTORA</w:t>
      </w:r>
      <w:r>
        <w:t xml:space="preserve">      </w:t>
      </w:r>
      <w:r w:rsidR="00843837">
        <w:t xml:space="preserve"> </w:t>
      </w:r>
    </w:p>
    <w:p w:rsidR="00E30E1A" w:rsidRPr="00E30E1A" w:rsidRDefault="00E30E1A" w:rsidP="00E30E1A"/>
    <w:p w:rsidR="00E30E1A" w:rsidRPr="00E30E1A" w:rsidRDefault="00E30E1A" w:rsidP="00E30E1A"/>
    <w:p w:rsidR="00E30E1A" w:rsidRDefault="00E30E1A" w:rsidP="00E30E1A">
      <w:pPr>
        <w:jc w:val="center"/>
        <w:rPr>
          <w:sz w:val="26"/>
          <w:szCs w:val="26"/>
          <w:lang w:val="es-PY"/>
        </w:rPr>
      </w:pPr>
      <w:r>
        <w:rPr>
          <w:b/>
          <w:sz w:val="26"/>
          <w:szCs w:val="26"/>
        </w:rPr>
        <w:t>UNIVERSIDAD TÉCNICA DE COMERCIALIZACIÓN Y DESARROLLO</w:t>
      </w:r>
    </w:p>
    <w:p w:rsidR="00E30E1A" w:rsidRDefault="00E30E1A" w:rsidP="00E30E1A">
      <w:pPr>
        <w:ind w:left="1080"/>
        <w:jc w:val="center"/>
        <w:rPr>
          <w:rFonts w:ascii="Verdana" w:hAnsi="Verdana" w:cs="Verdana"/>
          <w:b/>
          <w:sz w:val="24"/>
          <w:szCs w:val="24"/>
        </w:rPr>
      </w:pPr>
    </w:p>
    <w:p w:rsidR="00E30E1A" w:rsidRDefault="00E30E1A" w:rsidP="00E30E1A">
      <w:pPr>
        <w:ind w:left="1080"/>
        <w:jc w:val="center"/>
        <w:rPr>
          <w:rFonts w:ascii="Verdana" w:hAnsi="Verdana" w:cs="Verdana"/>
        </w:rPr>
      </w:pPr>
    </w:p>
    <w:p w:rsidR="00E30E1A" w:rsidRDefault="00E30E1A" w:rsidP="00E30E1A">
      <w:pPr>
        <w:ind w:left="1080"/>
        <w:jc w:val="center"/>
        <w:rPr>
          <w:rFonts w:ascii="Verdana" w:hAnsi="Verdana" w:cs="Verdana"/>
        </w:rPr>
      </w:pPr>
    </w:p>
    <w:p w:rsidR="00E30E1A" w:rsidRDefault="00E30E1A" w:rsidP="00E30E1A">
      <w:pPr>
        <w:tabs>
          <w:tab w:val="left" w:pos="708"/>
          <w:tab w:val="left" w:pos="1416"/>
          <w:tab w:val="left" w:pos="8120"/>
        </w:tabs>
        <w:ind w:left="1080"/>
        <w:jc w:val="center"/>
        <w:rPr>
          <w:rFonts w:ascii="Verdana" w:hAnsi="Verdana" w:cs="Verdana"/>
        </w:rPr>
      </w:pPr>
    </w:p>
    <w:p w:rsidR="00E30E1A" w:rsidRDefault="00E15A08" w:rsidP="00E30E1A">
      <w:pPr>
        <w:tabs>
          <w:tab w:val="left" w:pos="5350"/>
          <w:tab w:val="left" w:pos="7670"/>
        </w:tabs>
        <w:ind w:left="1080"/>
        <w:jc w:val="center"/>
        <w:rPr>
          <w:rFonts w:ascii="Times New Roman" w:hAnsi="Times New Roman" w:cs="Times New Roman"/>
        </w:rPr>
      </w:pPr>
      <w:r>
        <w:rPr>
          <w:rFonts w:ascii="Times New Roman" w:hAnsi="Times New Roman" w:cs="Times New Roman"/>
          <w:lang w:val="es-PY" w:eastAsia="zh-CN"/>
        </w:rPr>
        <w:object w:dxaOrig="0" w:dyaOrig="0">
          <v:shape id="_x0000_s1028" type="#_x0000_t75" style="position:absolute;left:0;text-align:left;margin-left:0;margin-top:.55pt;width:125.25pt;height:97.4pt;z-index:251658240;mso-wrap-distance-left:9.05pt;mso-wrap-distance-right:9.05pt;mso-position-horizontal:center" filled="t">
            <v:fill color2="black"/>
            <v:imagedata r:id="rId8" o:title=""/>
            <w10:wrap type="square"/>
          </v:shape>
          <o:OLEObject Type="Embed" ProgID="Word.Picture.8" ShapeID="_x0000_s1028" DrawAspect="Content" ObjectID="_1689986498" r:id="rId12"/>
        </w:object>
      </w:r>
      <w:r w:rsidR="00E30E1A">
        <w:rPr>
          <w:rFonts w:ascii="Verdana" w:eastAsia="Verdana" w:hAnsi="Verdana" w:cs="Verdana"/>
        </w:rPr>
        <w:t xml:space="preserve">                      </w:t>
      </w:r>
    </w:p>
    <w:p w:rsidR="00E30E1A" w:rsidRDefault="00E30E1A" w:rsidP="00E30E1A">
      <w:pPr>
        <w:tabs>
          <w:tab w:val="left" w:pos="5350"/>
          <w:tab w:val="left" w:pos="7670"/>
        </w:tabs>
        <w:ind w:left="1080"/>
        <w:jc w:val="center"/>
        <w:rPr>
          <w:rFonts w:ascii="Verdana" w:hAnsi="Verdana" w:cs="Verdana"/>
        </w:rPr>
      </w:pPr>
    </w:p>
    <w:p w:rsidR="00E30E1A" w:rsidRDefault="00E30E1A" w:rsidP="00E30E1A">
      <w:pPr>
        <w:tabs>
          <w:tab w:val="left" w:pos="5350"/>
          <w:tab w:val="left" w:pos="7670"/>
        </w:tabs>
        <w:ind w:left="1080"/>
        <w:jc w:val="center"/>
        <w:rPr>
          <w:rFonts w:ascii="Verdana" w:hAnsi="Verdana" w:cs="Verdana"/>
        </w:rPr>
      </w:pPr>
    </w:p>
    <w:p w:rsidR="00E30E1A" w:rsidRDefault="00E30E1A" w:rsidP="00E30E1A">
      <w:pPr>
        <w:tabs>
          <w:tab w:val="left" w:pos="5350"/>
          <w:tab w:val="left" w:pos="7670"/>
        </w:tabs>
        <w:ind w:left="1080"/>
        <w:jc w:val="center"/>
        <w:rPr>
          <w:rFonts w:ascii="Verdana" w:hAnsi="Verdana" w:cs="Verdana"/>
        </w:rPr>
      </w:pPr>
    </w:p>
    <w:p w:rsidR="00E30E1A" w:rsidRDefault="00E30E1A" w:rsidP="00E30E1A">
      <w:pPr>
        <w:ind w:left="1080"/>
        <w:jc w:val="center"/>
        <w:rPr>
          <w:rFonts w:ascii="Verdana" w:hAnsi="Verdana" w:cs="Verdana"/>
        </w:rPr>
      </w:pPr>
    </w:p>
    <w:p w:rsidR="00E30E1A" w:rsidRDefault="00E30E1A" w:rsidP="00E30E1A">
      <w:pPr>
        <w:ind w:left="1080"/>
        <w:jc w:val="center"/>
        <w:rPr>
          <w:rFonts w:ascii="Verdana" w:hAnsi="Verdana" w:cs="Verdana"/>
        </w:rPr>
      </w:pPr>
    </w:p>
    <w:p w:rsidR="00E30E1A" w:rsidRDefault="00E30E1A" w:rsidP="00E30E1A">
      <w:pPr>
        <w:ind w:left="1080"/>
        <w:jc w:val="center"/>
        <w:rPr>
          <w:rFonts w:ascii="Verdana" w:hAnsi="Verdana" w:cs="Verdana"/>
        </w:rPr>
      </w:pPr>
    </w:p>
    <w:p w:rsidR="00E30E1A" w:rsidRDefault="00E30E1A" w:rsidP="00E30E1A">
      <w:pPr>
        <w:ind w:left="1080"/>
        <w:jc w:val="center"/>
        <w:rPr>
          <w:rFonts w:ascii="Verdana" w:hAnsi="Verdana" w:cs="Verdana"/>
          <w:b/>
        </w:rPr>
      </w:pPr>
    </w:p>
    <w:p w:rsidR="00E30E1A" w:rsidRDefault="00E30E1A" w:rsidP="00E30E1A">
      <w:pPr>
        <w:ind w:left="1080"/>
        <w:jc w:val="center"/>
        <w:rPr>
          <w:rFonts w:ascii="Verdana" w:hAnsi="Verdana" w:cs="Verdana"/>
          <w:b/>
        </w:rPr>
      </w:pPr>
    </w:p>
    <w:p w:rsidR="00E30E1A" w:rsidRPr="001247A4" w:rsidRDefault="00E30E1A" w:rsidP="003150FC">
      <w:pPr>
        <w:ind w:left="-70"/>
        <w:jc w:val="center"/>
        <w:rPr>
          <w:sz w:val="28"/>
          <w:szCs w:val="28"/>
        </w:rPr>
      </w:pPr>
      <w:r w:rsidRPr="001247A4">
        <w:rPr>
          <w:b/>
          <w:sz w:val="28"/>
          <w:szCs w:val="28"/>
        </w:rPr>
        <w:t>FACULTAD POLITECNICA</w:t>
      </w:r>
    </w:p>
    <w:p w:rsidR="00E30E1A" w:rsidRPr="001247A4" w:rsidRDefault="00E30E1A" w:rsidP="00E30E1A">
      <w:pPr>
        <w:ind w:left="1080"/>
        <w:jc w:val="center"/>
        <w:rPr>
          <w:b/>
          <w:sz w:val="24"/>
          <w:szCs w:val="24"/>
        </w:rPr>
      </w:pPr>
    </w:p>
    <w:p w:rsidR="00E30E1A" w:rsidRPr="001247A4" w:rsidRDefault="00E30E1A" w:rsidP="00E30E1A">
      <w:pPr>
        <w:ind w:left="1080"/>
        <w:jc w:val="center"/>
      </w:pPr>
    </w:p>
    <w:p w:rsidR="00E30E1A" w:rsidRPr="001247A4" w:rsidRDefault="00E30E1A" w:rsidP="00E30E1A">
      <w:pPr>
        <w:ind w:left="1080"/>
        <w:jc w:val="center"/>
      </w:pPr>
    </w:p>
    <w:p w:rsidR="00E30E1A" w:rsidRPr="001247A4" w:rsidRDefault="003150FC" w:rsidP="003150FC">
      <w:pPr>
        <w:pStyle w:val="Ttulo1"/>
        <w:numPr>
          <w:ilvl w:val="0"/>
          <w:numId w:val="0"/>
        </w:numPr>
        <w:spacing w:line="480" w:lineRule="auto"/>
        <w:ind w:left="2556" w:firstLine="276"/>
      </w:pPr>
      <w:bookmarkStart w:id="4" w:name="_Toc79196398"/>
      <w:r w:rsidRPr="001247A4">
        <w:t>Hoja De Autoridades</w:t>
      </w:r>
      <w:bookmarkEnd w:id="4"/>
    </w:p>
    <w:p w:rsidR="00E30E1A" w:rsidRPr="001247A4" w:rsidRDefault="00E30E1A" w:rsidP="00E30E1A"/>
    <w:p w:rsidR="00E30E1A" w:rsidRPr="001247A4" w:rsidRDefault="00E30E1A" w:rsidP="00E30E1A">
      <w:pPr>
        <w:ind w:left="1080"/>
        <w:jc w:val="center"/>
      </w:pPr>
    </w:p>
    <w:p w:rsidR="00E30E1A" w:rsidRPr="001247A4" w:rsidRDefault="00E30E1A" w:rsidP="00E30E1A">
      <w:pPr>
        <w:ind w:left="1080"/>
        <w:jc w:val="center"/>
      </w:pPr>
    </w:p>
    <w:p w:rsidR="00E30E1A" w:rsidRPr="008F44C2" w:rsidRDefault="00E30E1A" w:rsidP="00E30E1A">
      <w:pPr>
        <w:jc w:val="center"/>
        <w:rPr>
          <w:sz w:val="24"/>
        </w:rPr>
      </w:pPr>
      <w:r w:rsidRPr="008F44C2">
        <w:rPr>
          <w:sz w:val="24"/>
        </w:rPr>
        <w:t>Ing.  RUBÉN FRETES VENTRE</w:t>
      </w:r>
    </w:p>
    <w:p w:rsidR="00E30E1A" w:rsidRPr="008F44C2" w:rsidRDefault="00E30E1A" w:rsidP="00E30E1A">
      <w:pPr>
        <w:jc w:val="center"/>
        <w:rPr>
          <w:sz w:val="24"/>
        </w:rPr>
      </w:pPr>
      <w:r w:rsidRPr="008F44C2">
        <w:rPr>
          <w:sz w:val="24"/>
        </w:rPr>
        <w:t>RECTOR</w:t>
      </w:r>
    </w:p>
    <w:p w:rsidR="00E30E1A" w:rsidRPr="008F44C2" w:rsidRDefault="00E30E1A" w:rsidP="00E30E1A">
      <w:pPr>
        <w:ind w:left="1080"/>
        <w:jc w:val="center"/>
        <w:rPr>
          <w:sz w:val="24"/>
        </w:rPr>
      </w:pPr>
    </w:p>
    <w:p w:rsidR="00E30E1A" w:rsidRPr="008F44C2" w:rsidRDefault="00E30E1A" w:rsidP="00E30E1A">
      <w:pPr>
        <w:ind w:left="1080"/>
        <w:jc w:val="center"/>
        <w:rPr>
          <w:sz w:val="24"/>
        </w:rPr>
      </w:pPr>
    </w:p>
    <w:p w:rsidR="00E30E1A" w:rsidRPr="008F44C2" w:rsidRDefault="00E30E1A" w:rsidP="00E30E1A">
      <w:pPr>
        <w:ind w:left="1080"/>
        <w:jc w:val="center"/>
        <w:rPr>
          <w:sz w:val="24"/>
        </w:rPr>
      </w:pPr>
    </w:p>
    <w:p w:rsidR="00E30E1A" w:rsidRPr="008F44C2" w:rsidRDefault="00E30E1A" w:rsidP="00E30E1A">
      <w:pPr>
        <w:jc w:val="center"/>
        <w:rPr>
          <w:sz w:val="24"/>
        </w:rPr>
      </w:pPr>
      <w:r w:rsidRPr="008F44C2">
        <w:rPr>
          <w:sz w:val="24"/>
        </w:rPr>
        <w:t>DR. RUBEN ARTURO FRETES</w:t>
      </w:r>
    </w:p>
    <w:p w:rsidR="00E30E1A" w:rsidRPr="008F44C2" w:rsidRDefault="00E30E1A" w:rsidP="00E30E1A">
      <w:pPr>
        <w:tabs>
          <w:tab w:val="left" w:pos="5120"/>
        </w:tabs>
        <w:ind w:left="1080"/>
        <w:rPr>
          <w:sz w:val="24"/>
        </w:rPr>
      </w:pPr>
      <w:r w:rsidRPr="008F44C2">
        <w:rPr>
          <w:rFonts w:eastAsia="Verdana"/>
          <w:sz w:val="24"/>
        </w:rPr>
        <w:t xml:space="preserve">                                  </w:t>
      </w:r>
      <w:r w:rsidRPr="008F44C2">
        <w:rPr>
          <w:sz w:val="24"/>
        </w:rPr>
        <w:t>DECANO</w:t>
      </w:r>
    </w:p>
    <w:p w:rsidR="00E30E1A" w:rsidRPr="008F44C2" w:rsidRDefault="00E30E1A" w:rsidP="00E30E1A">
      <w:pPr>
        <w:tabs>
          <w:tab w:val="left" w:pos="5120"/>
        </w:tabs>
        <w:ind w:left="1080"/>
        <w:jc w:val="center"/>
        <w:rPr>
          <w:sz w:val="24"/>
        </w:rPr>
      </w:pPr>
    </w:p>
    <w:p w:rsidR="00E30E1A" w:rsidRPr="008F44C2" w:rsidRDefault="00E30E1A" w:rsidP="00E30E1A">
      <w:pPr>
        <w:tabs>
          <w:tab w:val="left" w:pos="5120"/>
        </w:tabs>
        <w:ind w:left="1080"/>
        <w:jc w:val="center"/>
        <w:rPr>
          <w:sz w:val="24"/>
        </w:rPr>
      </w:pPr>
    </w:p>
    <w:p w:rsidR="00E30E1A" w:rsidRPr="008F44C2" w:rsidRDefault="00E30E1A" w:rsidP="00E30E1A">
      <w:pPr>
        <w:tabs>
          <w:tab w:val="left" w:pos="5120"/>
        </w:tabs>
        <w:ind w:left="1080"/>
        <w:jc w:val="center"/>
        <w:rPr>
          <w:sz w:val="24"/>
        </w:rPr>
      </w:pPr>
    </w:p>
    <w:p w:rsidR="00E30E1A" w:rsidRPr="008F44C2" w:rsidRDefault="00E30E1A" w:rsidP="00E30E1A">
      <w:pPr>
        <w:tabs>
          <w:tab w:val="left" w:pos="5120"/>
        </w:tabs>
        <w:jc w:val="center"/>
        <w:rPr>
          <w:sz w:val="24"/>
        </w:rPr>
      </w:pPr>
      <w:r w:rsidRPr="008F44C2">
        <w:rPr>
          <w:sz w:val="24"/>
        </w:rPr>
        <w:t>LIC. OLGA BENEGA</w:t>
      </w:r>
    </w:p>
    <w:p w:rsidR="00E30E1A" w:rsidRPr="008F44C2" w:rsidRDefault="00E30E1A" w:rsidP="00E30E1A">
      <w:pPr>
        <w:tabs>
          <w:tab w:val="left" w:pos="5120"/>
        </w:tabs>
        <w:jc w:val="center"/>
        <w:rPr>
          <w:sz w:val="24"/>
        </w:rPr>
      </w:pPr>
      <w:r w:rsidRPr="008F44C2">
        <w:rPr>
          <w:sz w:val="24"/>
        </w:rPr>
        <w:t>SECRETARIA</w:t>
      </w:r>
    </w:p>
    <w:p w:rsidR="008F44C2" w:rsidRPr="008F44C2" w:rsidRDefault="008F44C2" w:rsidP="00E30E1A">
      <w:pPr>
        <w:tabs>
          <w:tab w:val="left" w:pos="5120"/>
        </w:tabs>
        <w:jc w:val="center"/>
        <w:rPr>
          <w:sz w:val="24"/>
        </w:rPr>
      </w:pPr>
    </w:p>
    <w:p w:rsidR="008F44C2" w:rsidRDefault="008F44C2" w:rsidP="00E30E1A">
      <w:pPr>
        <w:tabs>
          <w:tab w:val="left" w:pos="5120"/>
        </w:tabs>
        <w:jc w:val="center"/>
        <w:rPr>
          <w:sz w:val="24"/>
        </w:rPr>
      </w:pPr>
    </w:p>
    <w:p w:rsidR="008371BC" w:rsidRDefault="008371BC" w:rsidP="00E30E1A">
      <w:pPr>
        <w:tabs>
          <w:tab w:val="left" w:pos="5120"/>
        </w:tabs>
        <w:jc w:val="center"/>
        <w:rPr>
          <w:sz w:val="24"/>
        </w:rPr>
      </w:pPr>
    </w:p>
    <w:p w:rsidR="008371BC" w:rsidRPr="008F44C2" w:rsidRDefault="008371BC" w:rsidP="00E30E1A">
      <w:pPr>
        <w:tabs>
          <w:tab w:val="left" w:pos="5120"/>
        </w:tabs>
        <w:jc w:val="center"/>
        <w:rPr>
          <w:sz w:val="24"/>
        </w:rPr>
      </w:pPr>
    </w:p>
    <w:p w:rsidR="00E30E1A" w:rsidRPr="008F44C2" w:rsidRDefault="00E30E1A" w:rsidP="00E30E1A">
      <w:pPr>
        <w:rPr>
          <w:sz w:val="24"/>
        </w:rPr>
      </w:pPr>
    </w:p>
    <w:p w:rsidR="008371BC" w:rsidRPr="008371BC" w:rsidRDefault="008371BC" w:rsidP="008371BC">
      <w:pPr>
        <w:tabs>
          <w:tab w:val="left" w:pos="6020"/>
        </w:tabs>
        <w:jc w:val="center"/>
        <w:rPr>
          <w:rFonts w:eastAsia="Times New Roman"/>
          <w:sz w:val="24"/>
          <w:szCs w:val="24"/>
        </w:rPr>
      </w:pPr>
      <w:r>
        <w:rPr>
          <w:sz w:val="24"/>
          <w:szCs w:val="24"/>
        </w:rPr>
        <w:t xml:space="preserve">Itaugua </w:t>
      </w:r>
      <w:r>
        <w:rPr>
          <w:rFonts w:eastAsia="Times New Roman"/>
          <w:sz w:val="24"/>
          <w:szCs w:val="24"/>
        </w:rPr>
        <w:t xml:space="preserve">- </w:t>
      </w:r>
      <w:r w:rsidRPr="001247A4">
        <w:rPr>
          <w:sz w:val="24"/>
          <w:szCs w:val="24"/>
        </w:rPr>
        <w:t>2021</w:t>
      </w:r>
    </w:p>
    <w:p w:rsidR="00843837" w:rsidRDefault="00843837" w:rsidP="008F44C2">
      <w:pPr>
        <w:pageBreakBefore/>
        <w:tabs>
          <w:tab w:val="left" w:pos="1540"/>
        </w:tabs>
        <w:jc w:val="center"/>
        <w:rPr>
          <w:sz w:val="26"/>
          <w:szCs w:val="26"/>
        </w:rPr>
      </w:pPr>
      <w:r>
        <w:rPr>
          <w:b/>
          <w:sz w:val="26"/>
          <w:szCs w:val="26"/>
        </w:rPr>
        <w:lastRenderedPageBreak/>
        <w:t>UNIVERSIDAD TÉCNICA DE COMERCIALIZACIÓN Y DESARROLLO</w:t>
      </w:r>
    </w:p>
    <w:p w:rsidR="00843837" w:rsidRDefault="00843837" w:rsidP="00843837">
      <w:pPr>
        <w:rPr>
          <w:rFonts w:ascii="Times New Roman" w:hAnsi="Times New Roman" w:cs="Times New Roman"/>
          <w:b/>
          <w:sz w:val="28"/>
          <w:szCs w:val="28"/>
        </w:rPr>
      </w:pPr>
    </w:p>
    <w:p w:rsidR="00843837" w:rsidRDefault="00843837" w:rsidP="00843837">
      <w:pPr>
        <w:rPr>
          <w:sz w:val="24"/>
          <w:szCs w:val="24"/>
        </w:rPr>
      </w:pPr>
    </w:p>
    <w:p w:rsidR="00843837" w:rsidRDefault="00E15A08" w:rsidP="00843837">
      <w:r>
        <w:rPr>
          <w:lang w:val="es-PY" w:eastAsia="zh-CN"/>
        </w:rPr>
        <w:object w:dxaOrig="0" w:dyaOrig="0">
          <v:shape id="_x0000_s1033" type="#_x0000_t75" style="position:absolute;margin-left:158.7pt;margin-top:7.75pt;width:132.6pt;height:100.55pt;z-index:251656192;mso-wrap-distance-left:9.05pt;mso-wrap-distance-right:9.05pt" filled="t">
            <v:fill color2="black"/>
            <v:imagedata r:id="rId8" o:title=""/>
            <w10:wrap type="square"/>
          </v:shape>
          <o:OLEObject Type="Embed" ProgID="Word.Picture.8" ShapeID="_x0000_s1033" DrawAspect="Content" ObjectID="_1689986499" r:id="rId13"/>
        </w:object>
      </w:r>
    </w:p>
    <w:p w:rsidR="00843837" w:rsidRDefault="00843837" w:rsidP="00843837">
      <w:pPr>
        <w:jc w:val="center"/>
        <w:rPr>
          <w:b/>
          <w:sz w:val="28"/>
          <w:szCs w:val="28"/>
          <w:lang w:val="es-PY"/>
        </w:rPr>
      </w:pPr>
    </w:p>
    <w:p w:rsidR="00843837" w:rsidRDefault="00843837" w:rsidP="00843837">
      <w:pPr>
        <w:jc w:val="center"/>
        <w:rPr>
          <w:b/>
          <w:sz w:val="28"/>
          <w:szCs w:val="28"/>
        </w:rPr>
      </w:pPr>
    </w:p>
    <w:p w:rsidR="00843837" w:rsidRDefault="00843837" w:rsidP="00843837">
      <w:pPr>
        <w:jc w:val="center"/>
        <w:rPr>
          <w:b/>
          <w:sz w:val="28"/>
          <w:szCs w:val="28"/>
        </w:rPr>
      </w:pPr>
    </w:p>
    <w:p w:rsidR="00843837" w:rsidRDefault="00843837" w:rsidP="00843837">
      <w:pPr>
        <w:jc w:val="center"/>
        <w:rPr>
          <w:b/>
          <w:sz w:val="28"/>
          <w:szCs w:val="28"/>
        </w:rPr>
      </w:pPr>
    </w:p>
    <w:p w:rsidR="00843837" w:rsidRDefault="00843837" w:rsidP="00843837">
      <w:pPr>
        <w:jc w:val="center"/>
        <w:rPr>
          <w:b/>
          <w:sz w:val="28"/>
          <w:szCs w:val="28"/>
        </w:rPr>
      </w:pPr>
    </w:p>
    <w:p w:rsidR="00843837" w:rsidRDefault="00843837" w:rsidP="00843837">
      <w:pPr>
        <w:jc w:val="center"/>
        <w:rPr>
          <w:b/>
          <w:sz w:val="28"/>
          <w:szCs w:val="28"/>
        </w:rPr>
      </w:pPr>
    </w:p>
    <w:p w:rsidR="00843837" w:rsidRDefault="00843837" w:rsidP="00843837">
      <w:pPr>
        <w:jc w:val="center"/>
        <w:rPr>
          <w:b/>
          <w:sz w:val="28"/>
          <w:szCs w:val="28"/>
        </w:rPr>
      </w:pPr>
    </w:p>
    <w:p w:rsidR="00843837" w:rsidRDefault="00843837" w:rsidP="00843837">
      <w:pPr>
        <w:jc w:val="center"/>
        <w:rPr>
          <w:b/>
          <w:sz w:val="28"/>
          <w:szCs w:val="28"/>
        </w:rPr>
      </w:pPr>
    </w:p>
    <w:p w:rsidR="00843837" w:rsidRDefault="00843837" w:rsidP="00843837">
      <w:pPr>
        <w:tabs>
          <w:tab w:val="left" w:pos="3740"/>
        </w:tabs>
        <w:jc w:val="center"/>
        <w:rPr>
          <w:rFonts w:ascii="Times New Roman" w:hAnsi="Times New Roman" w:cs="Times New Roman"/>
          <w:sz w:val="24"/>
          <w:szCs w:val="24"/>
        </w:rPr>
      </w:pPr>
      <w:r>
        <w:rPr>
          <w:b/>
          <w:sz w:val="28"/>
          <w:szCs w:val="28"/>
        </w:rPr>
        <w:t>FACULTAD POLITÉCNICA</w:t>
      </w:r>
    </w:p>
    <w:p w:rsidR="00843837" w:rsidRDefault="00843837" w:rsidP="00843837">
      <w:pPr>
        <w:jc w:val="center"/>
        <w:rPr>
          <w:b/>
          <w:sz w:val="26"/>
          <w:szCs w:val="26"/>
        </w:rPr>
      </w:pPr>
    </w:p>
    <w:p w:rsidR="00843837" w:rsidRDefault="003150FC" w:rsidP="003150FC">
      <w:pPr>
        <w:pStyle w:val="Ttulo1"/>
        <w:numPr>
          <w:ilvl w:val="0"/>
          <w:numId w:val="0"/>
        </w:numPr>
        <w:spacing w:line="480" w:lineRule="auto"/>
        <w:ind w:left="432"/>
        <w:jc w:val="center"/>
        <w:rPr>
          <w:rFonts w:ascii="Times New Roman" w:hAnsi="Times New Roman"/>
          <w:sz w:val="24"/>
          <w:szCs w:val="24"/>
        </w:rPr>
      </w:pPr>
      <w:bookmarkStart w:id="5" w:name="_Toc79196399"/>
      <w:r>
        <w:t>Hoja De Evaluación De Tesis</w:t>
      </w:r>
      <w:bookmarkEnd w:id="5"/>
    </w:p>
    <w:p w:rsidR="00843837" w:rsidRDefault="00843837" w:rsidP="00843837">
      <w:pPr>
        <w:pStyle w:val="Ttulo7"/>
        <w:widowControl/>
        <w:numPr>
          <w:ilvl w:val="0"/>
          <w:numId w:val="0"/>
        </w:numPr>
        <w:suppressAutoHyphens/>
        <w:autoSpaceDE/>
        <w:autoSpaceDN/>
        <w:rPr>
          <w:rFonts w:ascii="Calibri" w:hAnsi="Calibri"/>
        </w:rPr>
      </w:pPr>
      <w:r>
        <w:rPr>
          <w:rFonts w:ascii="Arial" w:hAnsi="Arial" w:cs="Arial"/>
          <w:b/>
          <w:sz w:val="26"/>
          <w:szCs w:val="26"/>
        </w:rPr>
        <w:t xml:space="preserve">Tema: </w:t>
      </w:r>
      <w:r>
        <w:rPr>
          <w:rFonts w:ascii="Arial" w:hAnsi="Arial" w:cs="Arial"/>
        </w:rPr>
        <w:t xml:space="preserve">Sistema Informático en ambiente web para de Gestión de Stock y cobranza para Comercial </w:t>
      </w:r>
      <w:r>
        <w:rPr>
          <w:rFonts w:ascii="Arial" w:hAnsi="Arial" w:cs="Arial"/>
          <w:b/>
        </w:rPr>
        <w:t>MATUGAR</w:t>
      </w:r>
      <w:r>
        <w:rPr>
          <w:rFonts w:ascii="Arial" w:hAnsi="Arial" w:cs="Arial"/>
        </w:rPr>
        <w:t>, de la Ciudad de Itauguá</w:t>
      </w:r>
    </w:p>
    <w:p w:rsidR="00843837" w:rsidRPr="00843837" w:rsidRDefault="00843837" w:rsidP="00843837">
      <w:pPr>
        <w:tabs>
          <w:tab w:val="left" w:pos="824"/>
        </w:tabs>
        <w:spacing w:before="254"/>
        <w:rPr>
          <w:sz w:val="28"/>
        </w:rPr>
      </w:pPr>
      <w:r w:rsidRPr="00843837">
        <w:rPr>
          <w:b/>
          <w:sz w:val="28"/>
          <w:szCs w:val="28"/>
        </w:rPr>
        <w:t>Tesista:</w:t>
      </w:r>
      <w:r>
        <w:rPr>
          <w:b/>
          <w:sz w:val="28"/>
          <w:szCs w:val="28"/>
        </w:rPr>
        <w:t xml:space="preserve">   </w:t>
      </w:r>
      <w:r w:rsidRPr="00843837">
        <w:rPr>
          <w:b/>
          <w:sz w:val="28"/>
          <w:szCs w:val="28"/>
        </w:rPr>
        <w:t xml:space="preserve"> </w:t>
      </w:r>
      <w:r w:rsidRPr="00843837">
        <w:rPr>
          <w:sz w:val="28"/>
        </w:rPr>
        <w:t>Alexis Damián Fretez</w:t>
      </w:r>
      <w:r w:rsidRPr="00843837">
        <w:rPr>
          <w:spacing w:val="-3"/>
          <w:sz w:val="28"/>
        </w:rPr>
        <w:t xml:space="preserve"> </w:t>
      </w:r>
      <w:r w:rsidRPr="00843837">
        <w:rPr>
          <w:sz w:val="28"/>
        </w:rPr>
        <w:t>Duré</w:t>
      </w:r>
    </w:p>
    <w:p w:rsidR="00843837" w:rsidRDefault="00843837" w:rsidP="00843837">
      <w:pPr>
        <w:jc w:val="center"/>
        <w:rPr>
          <w:b/>
          <w:bCs/>
          <w:sz w:val="32"/>
        </w:rPr>
      </w:pPr>
    </w:p>
    <w:p w:rsidR="00843837" w:rsidRDefault="00843837" w:rsidP="00843837">
      <w:pPr>
        <w:tabs>
          <w:tab w:val="left" w:pos="3840"/>
        </w:tabs>
        <w:jc w:val="center"/>
        <w:rPr>
          <w:rFonts w:ascii="Times New Roman" w:hAnsi="Times New Roman" w:cs="Times New Roman"/>
          <w:sz w:val="24"/>
        </w:rPr>
      </w:pPr>
      <w:r>
        <w:rPr>
          <w:b/>
          <w:sz w:val="28"/>
          <w:szCs w:val="28"/>
        </w:rPr>
        <w:t xml:space="preserve">Tesis como requisito para obtener el título de </w:t>
      </w:r>
    </w:p>
    <w:p w:rsidR="00843837" w:rsidRDefault="00843837" w:rsidP="00843837">
      <w:pPr>
        <w:tabs>
          <w:tab w:val="left" w:pos="3840"/>
        </w:tabs>
        <w:jc w:val="center"/>
        <w:rPr>
          <w:b/>
          <w:sz w:val="28"/>
          <w:szCs w:val="28"/>
        </w:rPr>
      </w:pPr>
      <w:r>
        <w:rPr>
          <w:b/>
          <w:sz w:val="28"/>
          <w:szCs w:val="28"/>
        </w:rPr>
        <w:t xml:space="preserve">Ingeniero en sistemas informáticos </w:t>
      </w:r>
    </w:p>
    <w:p w:rsidR="00843837" w:rsidRDefault="00843837" w:rsidP="00843837">
      <w:pPr>
        <w:tabs>
          <w:tab w:val="left" w:pos="3840"/>
        </w:tabs>
        <w:jc w:val="center"/>
        <w:rPr>
          <w:rFonts w:ascii="Times New Roman" w:hAnsi="Times New Roman" w:cs="Times New Roman"/>
          <w:sz w:val="24"/>
          <w:szCs w:val="24"/>
        </w:rPr>
      </w:pPr>
    </w:p>
    <w:p w:rsidR="00843837" w:rsidRDefault="00843837" w:rsidP="00843837">
      <w:pPr>
        <w:jc w:val="center"/>
        <w:rPr>
          <w:b/>
          <w:bCs/>
          <w:sz w:val="32"/>
        </w:rPr>
      </w:pPr>
    </w:p>
    <w:p w:rsidR="00843837" w:rsidRDefault="00843837" w:rsidP="00843837">
      <w:pPr>
        <w:jc w:val="center"/>
        <w:rPr>
          <w:sz w:val="24"/>
        </w:rPr>
      </w:pPr>
    </w:p>
    <w:p w:rsidR="00843837" w:rsidRDefault="00843837" w:rsidP="00843837">
      <w:pPr>
        <w:widowControl/>
        <w:numPr>
          <w:ilvl w:val="0"/>
          <w:numId w:val="24"/>
        </w:numPr>
        <w:suppressAutoHyphens/>
        <w:autoSpaceDE/>
        <w:autoSpaceDN/>
        <w:spacing w:before="57" w:after="57" w:line="480" w:lineRule="auto"/>
        <w:jc w:val="center"/>
        <w:rPr>
          <w:rFonts w:ascii="Times New Roman" w:hAnsi="Times New Roman" w:cs="Times New Roman"/>
        </w:rPr>
      </w:pPr>
      <w:r>
        <w:rPr>
          <w:b/>
          <w:sz w:val="28"/>
          <w:szCs w:val="28"/>
        </w:rPr>
        <w:t xml:space="preserve">………….……….…………………      </w:t>
      </w:r>
    </w:p>
    <w:p w:rsidR="00843837" w:rsidRDefault="00843837" w:rsidP="00843837">
      <w:pPr>
        <w:widowControl/>
        <w:numPr>
          <w:ilvl w:val="0"/>
          <w:numId w:val="24"/>
        </w:numPr>
        <w:suppressAutoHyphens/>
        <w:autoSpaceDE/>
        <w:autoSpaceDN/>
        <w:spacing w:before="57" w:after="57" w:line="480" w:lineRule="auto"/>
        <w:jc w:val="center"/>
        <w:rPr>
          <w:b/>
          <w:sz w:val="28"/>
          <w:szCs w:val="28"/>
        </w:rPr>
      </w:pPr>
      <w:r>
        <w:rPr>
          <w:b/>
          <w:sz w:val="28"/>
          <w:szCs w:val="28"/>
        </w:rPr>
        <w:t>………….……….…………………</w:t>
      </w:r>
    </w:p>
    <w:p w:rsidR="00843837" w:rsidRPr="005E39C2" w:rsidRDefault="00843837" w:rsidP="00843837">
      <w:pPr>
        <w:widowControl/>
        <w:numPr>
          <w:ilvl w:val="0"/>
          <w:numId w:val="24"/>
        </w:numPr>
        <w:suppressAutoHyphens/>
        <w:autoSpaceDE/>
        <w:autoSpaceDN/>
        <w:spacing w:before="57" w:after="57" w:line="480" w:lineRule="auto"/>
        <w:jc w:val="center"/>
        <w:rPr>
          <w:rFonts w:ascii="Times New Roman" w:eastAsia="Times New Roman" w:hAnsi="Times New Roman" w:cs="Times New Roman"/>
          <w:sz w:val="24"/>
          <w:szCs w:val="24"/>
        </w:rPr>
      </w:pPr>
      <w:r>
        <w:rPr>
          <w:b/>
          <w:sz w:val="28"/>
          <w:szCs w:val="28"/>
        </w:rPr>
        <w:t xml:space="preserve">………….……….…………………      </w:t>
      </w:r>
    </w:p>
    <w:p w:rsidR="00843837" w:rsidRPr="008F44C2" w:rsidRDefault="00531C5B" w:rsidP="00843837">
      <w:pPr>
        <w:spacing w:before="57" w:after="57" w:line="480" w:lineRule="auto"/>
        <w:ind w:left="360"/>
        <w:rPr>
          <w:rFonts w:ascii="Times New Roman" w:eastAsia="Times New Roman" w:hAnsi="Times New Roman" w:cs="Times New Roman"/>
          <w:sz w:val="24"/>
        </w:rPr>
      </w:pPr>
      <w:r w:rsidRPr="008F44C2">
        <w:rPr>
          <w:b/>
          <w:sz w:val="24"/>
        </w:rPr>
        <w:t xml:space="preserve">Calificación: </w:t>
      </w:r>
      <w:r w:rsidR="00843837" w:rsidRPr="008F44C2">
        <w:rPr>
          <w:b/>
          <w:sz w:val="24"/>
        </w:rPr>
        <w:t>……………………………………...</w:t>
      </w:r>
    </w:p>
    <w:p w:rsidR="00843837" w:rsidRPr="008F44C2" w:rsidRDefault="00843837" w:rsidP="00843837">
      <w:pPr>
        <w:rPr>
          <w:b/>
          <w:sz w:val="24"/>
        </w:rPr>
      </w:pPr>
      <w:r w:rsidRPr="008F44C2">
        <w:rPr>
          <w:b/>
          <w:sz w:val="24"/>
        </w:rPr>
        <w:t xml:space="preserve">      Fecha </w:t>
      </w:r>
      <w:r w:rsidR="00531C5B" w:rsidRPr="008F44C2">
        <w:rPr>
          <w:b/>
          <w:sz w:val="24"/>
        </w:rPr>
        <w:t xml:space="preserve">Evaluación: </w:t>
      </w:r>
      <w:r w:rsidRPr="008F44C2">
        <w:rPr>
          <w:b/>
          <w:sz w:val="24"/>
        </w:rPr>
        <w:t>……………………………………</w:t>
      </w:r>
    </w:p>
    <w:p w:rsidR="00843837" w:rsidRDefault="00843837" w:rsidP="00843837">
      <w:pPr>
        <w:rPr>
          <w:b/>
        </w:rPr>
      </w:pPr>
    </w:p>
    <w:p w:rsidR="00DA21B6" w:rsidRDefault="00DA21B6" w:rsidP="008F44C2">
      <w:pPr>
        <w:pageBreakBefore/>
        <w:tabs>
          <w:tab w:val="left" w:pos="1540"/>
        </w:tabs>
        <w:jc w:val="center"/>
        <w:rPr>
          <w:sz w:val="26"/>
          <w:szCs w:val="26"/>
        </w:rPr>
      </w:pPr>
      <w:r>
        <w:rPr>
          <w:b/>
          <w:sz w:val="26"/>
          <w:szCs w:val="26"/>
        </w:rPr>
        <w:lastRenderedPageBreak/>
        <w:t>UNIVERSIDAD TÉCNICA DE COMERCIALIZACIÓN Y DESARROLLO</w:t>
      </w:r>
    </w:p>
    <w:p w:rsidR="00DA21B6" w:rsidRDefault="00DA21B6" w:rsidP="00DA21B6">
      <w:pPr>
        <w:rPr>
          <w:rFonts w:ascii="Times New Roman" w:hAnsi="Times New Roman" w:cs="Times New Roman"/>
          <w:b/>
          <w:sz w:val="28"/>
          <w:szCs w:val="28"/>
        </w:rPr>
      </w:pPr>
    </w:p>
    <w:p w:rsidR="00DA21B6" w:rsidRDefault="00DA21B6" w:rsidP="00DA21B6">
      <w:pPr>
        <w:rPr>
          <w:sz w:val="24"/>
          <w:szCs w:val="24"/>
        </w:rPr>
      </w:pPr>
    </w:p>
    <w:p w:rsidR="00DA21B6" w:rsidRDefault="00E15A08" w:rsidP="00DA21B6">
      <w:r>
        <w:rPr>
          <w:lang w:val="es-PY" w:eastAsia="zh-CN"/>
        </w:rPr>
        <w:object w:dxaOrig="0" w:dyaOrig="0">
          <v:shape id="_x0000_s1037" type="#_x0000_t75" style="position:absolute;margin-left:158.7pt;margin-top:7.75pt;width:132.6pt;height:100.55pt;z-index:251657216;mso-wrap-distance-left:9.05pt;mso-wrap-distance-right:9.05pt" filled="t">
            <v:fill color2="black"/>
            <v:imagedata r:id="rId8" o:title=""/>
            <w10:wrap type="square"/>
          </v:shape>
          <o:OLEObject Type="Embed" ProgID="Word.Picture.8" ShapeID="_x0000_s1037" DrawAspect="Content" ObjectID="_1689986500" r:id="rId14"/>
        </w:object>
      </w:r>
    </w:p>
    <w:p w:rsidR="00DA21B6" w:rsidRDefault="00DA21B6" w:rsidP="00DA21B6">
      <w:pPr>
        <w:jc w:val="center"/>
        <w:rPr>
          <w:b/>
          <w:sz w:val="28"/>
          <w:szCs w:val="28"/>
          <w:lang w:val="es-PY"/>
        </w:rPr>
      </w:pPr>
    </w:p>
    <w:p w:rsidR="00DA21B6" w:rsidRDefault="00DA21B6" w:rsidP="00DA21B6">
      <w:pPr>
        <w:jc w:val="center"/>
        <w:rPr>
          <w:b/>
          <w:sz w:val="28"/>
          <w:szCs w:val="28"/>
        </w:rPr>
      </w:pPr>
    </w:p>
    <w:p w:rsidR="00DA21B6" w:rsidRDefault="00DA21B6" w:rsidP="00DA21B6">
      <w:pPr>
        <w:jc w:val="center"/>
        <w:rPr>
          <w:b/>
          <w:sz w:val="28"/>
          <w:szCs w:val="28"/>
        </w:rPr>
      </w:pPr>
    </w:p>
    <w:p w:rsidR="00DA21B6" w:rsidRDefault="00DA21B6" w:rsidP="00DA21B6">
      <w:pPr>
        <w:jc w:val="center"/>
        <w:rPr>
          <w:b/>
          <w:sz w:val="28"/>
          <w:szCs w:val="28"/>
        </w:rPr>
      </w:pPr>
    </w:p>
    <w:p w:rsidR="00DA21B6" w:rsidRDefault="00DA21B6" w:rsidP="00DA21B6">
      <w:pPr>
        <w:jc w:val="center"/>
        <w:rPr>
          <w:b/>
          <w:sz w:val="28"/>
          <w:szCs w:val="28"/>
        </w:rPr>
      </w:pPr>
    </w:p>
    <w:p w:rsidR="00DA21B6" w:rsidRDefault="00DA21B6" w:rsidP="00DA21B6">
      <w:pPr>
        <w:jc w:val="center"/>
        <w:rPr>
          <w:b/>
          <w:sz w:val="28"/>
          <w:szCs w:val="28"/>
        </w:rPr>
      </w:pPr>
    </w:p>
    <w:p w:rsidR="00DA21B6" w:rsidRDefault="00DA21B6" w:rsidP="00DA21B6">
      <w:pPr>
        <w:jc w:val="center"/>
        <w:rPr>
          <w:b/>
          <w:sz w:val="28"/>
          <w:szCs w:val="28"/>
        </w:rPr>
      </w:pPr>
    </w:p>
    <w:p w:rsidR="00DA21B6" w:rsidRDefault="00DA21B6" w:rsidP="00DA21B6">
      <w:pPr>
        <w:jc w:val="center"/>
        <w:rPr>
          <w:b/>
          <w:sz w:val="28"/>
          <w:szCs w:val="28"/>
        </w:rPr>
      </w:pPr>
    </w:p>
    <w:p w:rsidR="00DA21B6" w:rsidRDefault="00DA21B6" w:rsidP="00DA21B6">
      <w:pPr>
        <w:tabs>
          <w:tab w:val="left" w:pos="3740"/>
        </w:tabs>
        <w:jc w:val="center"/>
        <w:rPr>
          <w:rFonts w:ascii="Times New Roman" w:hAnsi="Times New Roman" w:cs="Times New Roman"/>
          <w:sz w:val="24"/>
          <w:szCs w:val="24"/>
        </w:rPr>
      </w:pPr>
      <w:r>
        <w:rPr>
          <w:b/>
          <w:sz w:val="28"/>
          <w:szCs w:val="28"/>
        </w:rPr>
        <w:t>FACULTAD POLITÉCNICA</w:t>
      </w:r>
    </w:p>
    <w:p w:rsidR="00DA21B6" w:rsidRDefault="00DA21B6" w:rsidP="00DA21B6">
      <w:pPr>
        <w:jc w:val="center"/>
        <w:rPr>
          <w:b/>
          <w:sz w:val="26"/>
          <w:szCs w:val="26"/>
        </w:rPr>
      </w:pPr>
    </w:p>
    <w:p w:rsidR="00DA21B6" w:rsidRDefault="00DA21B6" w:rsidP="00DA21B6">
      <w:pPr>
        <w:jc w:val="center"/>
        <w:rPr>
          <w:rFonts w:ascii="Times New Roman" w:hAnsi="Times New Roman" w:cs="Times New Roman"/>
          <w:sz w:val="24"/>
          <w:szCs w:val="24"/>
        </w:rPr>
      </w:pPr>
      <w:r>
        <w:rPr>
          <w:b/>
          <w:sz w:val="28"/>
          <w:szCs w:val="28"/>
        </w:rPr>
        <w:t>HOJA DE EVALUACIÓN DE TESIS</w:t>
      </w:r>
    </w:p>
    <w:p w:rsidR="00DA21B6" w:rsidRDefault="00DA21B6" w:rsidP="00DA21B6">
      <w:pPr>
        <w:pStyle w:val="Ttulo7"/>
        <w:widowControl/>
        <w:numPr>
          <w:ilvl w:val="0"/>
          <w:numId w:val="0"/>
        </w:numPr>
        <w:suppressAutoHyphens/>
        <w:autoSpaceDE/>
        <w:autoSpaceDN/>
        <w:rPr>
          <w:rFonts w:ascii="Calibri" w:hAnsi="Calibri"/>
        </w:rPr>
      </w:pPr>
      <w:r>
        <w:rPr>
          <w:rFonts w:ascii="Arial" w:hAnsi="Arial" w:cs="Arial"/>
          <w:b/>
          <w:sz w:val="26"/>
          <w:szCs w:val="26"/>
        </w:rPr>
        <w:t xml:space="preserve">Tema: </w:t>
      </w:r>
      <w:r>
        <w:rPr>
          <w:rFonts w:ascii="Arial" w:hAnsi="Arial" w:cs="Arial"/>
        </w:rPr>
        <w:t xml:space="preserve">Sistema Informático en ambiente web para de Gestión de Stock y cobranza para Comercial </w:t>
      </w:r>
      <w:r>
        <w:rPr>
          <w:rFonts w:ascii="Arial" w:hAnsi="Arial" w:cs="Arial"/>
          <w:b/>
        </w:rPr>
        <w:t>MATUGAR</w:t>
      </w:r>
      <w:r>
        <w:rPr>
          <w:rFonts w:ascii="Arial" w:hAnsi="Arial" w:cs="Arial"/>
        </w:rPr>
        <w:t>, de la Ciudad de Itauguá</w:t>
      </w:r>
    </w:p>
    <w:p w:rsidR="00617E2F" w:rsidRPr="00843837" w:rsidRDefault="00DA21B6" w:rsidP="00617E2F">
      <w:pPr>
        <w:pStyle w:val="Prrafodelista"/>
        <w:tabs>
          <w:tab w:val="left" w:pos="824"/>
        </w:tabs>
        <w:spacing w:before="254"/>
        <w:ind w:left="824"/>
        <w:rPr>
          <w:sz w:val="28"/>
        </w:rPr>
      </w:pPr>
      <w:r w:rsidRPr="00843837">
        <w:rPr>
          <w:b/>
          <w:sz w:val="28"/>
          <w:szCs w:val="28"/>
        </w:rPr>
        <w:t>Tesista:</w:t>
      </w:r>
      <w:r>
        <w:rPr>
          <w:b/>
          <w:sz w:val="28"/>
          <w:szCs w:val="28"/>
        </w:rPr>
        <w:t xml:space="preserve">   </w:t>
      </w:r>
      <w:r w:rsidRPr="00843837">
        <w:rPr>
          <w:b/>
          <w:sz w:val="28"/>
          <w:szCs w:val="28"/>
        </w:rPr>
        <w:t xml:space="preserve"> </w:t>
      </w:r>
      <w:r w:rsidR="00617E2F">
        <w:rPr>
          <w:b/>
          <w:sz w:val="28"/>
          <w:szCs w:val="28"/>
        </w:rPr>
        <w:t xml:space="preserve">       </w:t>
      </w:r>
      <w:r w:rsidR="00617E2F" w:rsidRPr="008F44C2">
        <w:rPr>
          <w:sz w:val="24"/>
        </w:rPr>
        <w:t>Jorge David Genes</w:t>
      </w:r>
      <w:r w:rsidR="00617E2F" w:rsidRPr="008F44C2">
        <w:rPr>
          <w:spacing w:val="-4"/>
          <w:sz w:val="24"/>
        </w:rPr>
        <w:t xml:space="preserve"> </w:t>
      </w:r>
      <w:r w:rsidR="00617E2F" w:rsidRPr="008F44C2">
        <w:rPr>
          <w:sz w:val="24"/>
        </w:rPr>
        <w:t>Sosa</w:t>
      </w:r>
    </w:p>
    <w:p w:rsidR="00DA21B6" w:rsidRDefault="00DA21B6" w:rsidP="00617E2F">
      <w:pPr>
        <w:tabs>
          <w:tab w:val="left" w:pos="824"/>
        </w:tabs>
        <w:spacing w:before="254"/>
        <w:rPr>
          <w:b/>
          <w:bCs/>
          <w:sz w:val="32"/>
        </w:rPr>
      </w:pPr>
    </w:p>
    <w:p w:rsidR="00DA21B6" w:rsidRDefault="00DA21B6" w:rsidP="00DA21B6">
      <w:pPr>
        <w:tabs>
          <w:tab w:val="left" w:pos="3840"/>
        </w:tabs>
        <w:jc w:val="center"/>
        <w:rPr>
          <w:rFonts w:ascii="Times New Roman" w:hAnsi="Times New Roman" w:cs="Times New Roman"/>
          <w:sz w:val="24"/>
        </w:rPr>
      </w:pPr>
      <w:r>
        <w:rPr>
          <w:b/>
          <w:sz w:val="28"/>
          <w:szCs w:val="28"/>
        </w:rPr>
        <w:t xml:space="preserve">Tesis como requisito para obtener el título de </w:t>
      </w:r>
    </w:p>
    <w:p w:rsidR="00DA21B6" w:rsidRDefault="00DA21B6" w:rsidP="00DA21B6">
      <w:pPr>
        <w:tabs>
          <w:tab w:val="left" w:pos="3840"/>
        </w:tabs>
        <w:jc w:val="center"/>
        <w:rPr>
          <w:b/>
          <w:sz w:val="28"/>
          <w:szCs w:val="28"/>
        </w:rPr>
      </w:pPr>
      <w:r>
        <w:rPr>
          <w:b/>
          <w:sz w:val="28"/>
          <w:szCs w:val="28"/>
        </w:rPr>
        <w:t xml:space="preserve">Ingeniero en sistemas informáticos </w:t>
      </w:r>
    </w:p>
    <w:p w:rsidR="00DA21B6" w:rsidRDefault="00DA21B6" w:rsidP="00DA21B6">
      <w:pPr>
        <w:tabs>
          <w:tab w:val="left" w:pos="3840"/>
        </w:tabs>
        <w:jc w:val="center"/>
        <w:rPr>
          <w:rFonts w:ascii="Times New Roman" w:hAnsi="Times New Roman" w:cs="Times New Roman"/>
          <w:sz w:val="24"/>
          <w:szCs w:val="24"/>
        </w:rPr>
      </w:pPr>
    </w:p>
    <w:p w:rsidR="00DA21B6" w:rsidRDefault="00DA21B6" w:rsidP="00DA21B6">
      <w:pPr>
        <w:jc w:val="center"/>
        <w:rPr>
          <w:b/>
          <w:bCs/>
          <w:sz w:val="32"/>
        </w:rPr>
      </w:pPr>
    </w:p>
    <w:p w:rsidR="00DA21B6" w:rsidRDefault="00DA21B6" w:rsidP="00DA21B6">
      <w:pPr>
        <w:jc w:val="center"/>
        <w:rPr>
          <w:sz w:val="24"/>
        </w:rPr>
      </w:pPr>
    </w:p>
    <w:p w:rsidR="00DA21B6" w:rsidRDefault="00DA21B6" w:rsidP="00DA21B6">
      <w:pPr>
        <w:widowControl/>
        <w:numPr>
          <w:ilvl w:val="0"/>
          <w:numId w:val="29"/>
        </w:numPr>
        <w:suppressAutoHyphens/>
        <w:autoSpaceDE/>
        <w:autoSpaceDN/>
        <w:spacing w:before="57" w:after="57" w:line="480" w:lineRule="auto"/>
        <w:jc w:val="center"/>
        <w:rPr>
          <w:rFonts w:ascii="Times New Roman" w:hAnsi="Times New Roman" w:cs="Times New Roman"/>
        </w:rPr>
      </w:pPr>
      <w:r>
        <w:rPr>
          <w:b/>
          <w:sz w:val="28"/>
          <w:szCs w:val="28"/>
        </w:rPr>
        <w:t xml:space="preserve">………….……….…………………      </w:t>
      </w:r>
    </w:p>
    <w:p w:rsidR="00DA21B6" w:rsidRDefault="00DA21B6" w:rsidP="00DA21B6">
      <w:pPr>
        <w:widowControl/>
        <w:numPr>
          <w:ilvl w:val="0"/>
          <w:numId w:val="29"/>
        </w:numPr>
        <w:suppressAutoHyphens/>
        <w:autoSpaceDE/>
        <w:autoSpaceDN/>
        <w:spacing w:before="57" w:after="57" w:line="480" w:lineRule="auto"/>
        <w:jc w:val="center"/>
        <w:rPr>
          <w:b/>
          <w:sz w:val="28"/>
          <w:szCs w:val="28"/>
        </w:rPr>
      </w:pPr>
      <w:r>
        <w:rPr>
          <w:b/>
          <w:sz w:val="28"/>
          <w:szCs w:val="28"/>
        </w:rPr>
        <w:t>………….……….…………………</w:t>
      </w:r>
    </w:p>
    <w:p w:rsidR="00DA21B6" w:rsidRPr="005E39C2" w:rsidRDefault="00DA21B6" w:rsidP="00DA21B6">
      <w:pPr>
        <w:widowControl/>
        <w:numPr>
          <w:ilvl w:val="0"/>
          <w:numId w:val="29"/>
        </w:numPr>
        <w:suppressAutoHyphens/>
        <w:autoSpaceDE/>
        <w:autoSpaceDN/>
        <w:spacing w:before="57" w:after="57" w:line="480" w:lineRule="auto"/>
        <w:jc w:val="center"/>
        <w:rPr>
          <w:rFonts w:ascii="Times New Roman" w:eastAsia="Times New Roman" w:hAnsi="Times New Roman" w:cs="Times New Roman"/>
          <w:sz w:val="24"/>
          <w:szCs w:val="24"/>
        </w:rPr>
      </w:pPr>
      <w:r>
        <w:rPr>
          <w:b/>
          <w:sz w:val="28"/>
          <w:szCs w:val="28"/>
        </w:rPr>
        <w:t xml:space="preserve">………….……….…………………      </w:t>
      </w:r>
    </w:p>
    <w:p w:rsidR="00DA21B6" w:rsidRPr="008F44C2" w:rsidRDefault="00DA21B6" w:rsidP="00DA21B6">
      <w:pPr>
        <w:spacing w:before="57" w:after="57" w:line="480" w:lineRule="auto"/>
        <w:ind w:left="360"/>
        <w:rPr>
          <w:rFonts w:ascii="Times New Roman" w:eastAsia="Times New Roman" w:hAnsi="Times New Roman" w:cs="Times New Roman"/>
          <w:sz w:val="24"/>
        </w:rPr>
      </w:pPr>
      <w:r w:rsidRPr="008F44C2">
        <w:rPr>
          <w:b/>
          <w:sz w:val="24"/>
        </w:rPr>
        <w:t>Calificación:</w:t>
      </w:r>
      <w:r w:rsidR="00531C5B" w:rsidRPr="008F44C2">
        <w:rPr>
          <w:b/>
          <w:sz w:val="24"/>
        </w:rPr>
        <w:t xml:space="preserve"> </w:t>
      </w:r>
      <w:r w:rsidRPr="008F44C2">
        <w:rPr>
          <w:b/>
          <w:sz w:val="24"/>
        </w:rPr>
        <w:t>……………………………………………...</w:t>
      </w:r>
    </w:p>
    <w:p w:rsidR="00DA21B6" w:rsidRPr="008F44C2" w:rsidRDefault="00DA21B6" w:rsidP="00DA21B6">
      <w:pPr>
        <w:rPr>
          <w:b/>
          <w:sz w:val="24"/>
        </w:rPr>
      </w:pPr>
      <w:r w:rsidRPr="008F44C2">
        <w:rPr>
          <w:b/>
          <w:sz w:val="24"/>
        </w:rPr>
        <w:t xml:space="preserve">      Fecha Evaluación:</w:t>
      </w:r>
      <w:r w:rsidR="00531C5B" w:rsidRPr="008F44C2">
        <w:rPr>
          <w:b/>
          <w:sz w:val="24"/>
        </w:rPr>
        <w:t xml:space="preserve"> </w:t>
      </w:r>
      <w:r w:rsidRPr="008F44C2">
        <w:rPr>
          <w:b/>
          <w:sz w:val="24"/>
        </w:rPr>
        <w:t>………………………………………</w:t>
      </w:r>
    </w:p>
    <w:p w:rsidR="00DA21B6" w:rsidRDefault="00DA21B6" w:rsidP="00DA21B6">
      <w:pPr>
        <w:rPr>
          <w:b/>
        </w:rPr>
      </w:pPr>
    </w:p>
    <w:p w:rsidR="00DA21B6" w:rsidRDefault="00DA21B6" w:rsidP="00843837">
      <w:pPr>
        <w:rPr>
          <w:b/>
        </w:rPr>
      </w:pPr>
    </w:p>
    <w:p w:rsidR="00DA21B6" w:rsidRDefault="00DA21B6" w:rsidP="00843837">
      <w:pPr>
        <w:rPr>
          <w:b/>
        </w:rPr>
      </w:pPr>
    </w:p>
    <w:p w:rsidR="00E30E1A" w:rsidRDefault="00E30E1A" w:rsidP="00E30E1A">
      <w:pPr>
        <w:spacing w:line="360" w:lineRule="auto"/>
        <w:jc w:val="center"/>
      </w:pPr>
    </w:p>
    <w:p w:rsidR="005E39C2" w:rsidRDefault="003150FC" w:rsidP="003150FC">
      <w:pPr>
        <w:pStyle w:val="Ttulo1"/>
        <w:keepNext w:val="0"/>
        <w:numPr>
          <w:ilvl w:val="0"/>
          <w:numId w:val="0"/>
        </w:numPr>
        <w:adjustRightInd/>
        <w:spacing w:line="480" w:lineRule="auto"/>
        <w:ind w:left="824"/>
        <w:jc w:val="center"/>
      </w:pPr>
      <w:bookmarkStart w:id="6" w:name="_Toc79196400"/>
      <w:r>
        <w:t>Dedicatoria</w:t>
      </w:r>
      <w:bookmarkEnd w:id="6"/>
      <w:r>
        <w:t xml:space="preserve"> </w:t>
      </w:r>
    </w:p>
    <w:p w:rsidR="00DD53F8" w:rsidRDefault="00D740BC" w:rsidP="001247A4">
      <w:pPr>
        <w:spacing w:line="360" w:lineRule="auto"/>
        <w:jc w:val="both"/>
        <w:rPr>
          <w:sz w:val="24"/>
          <w:szCs w:val="24"/>
        </w:rPr>
      </w:pPr>
      <w:r>
        <w:rPr>
          <w:sz w:val="24"/>
          <w:szCs w:val="24"/>
        </w:rPr>
        <w:t xml:space="preserve">Primeramente, quiero darle gracias a Dios y a todas esas personas que estuvieron </w:t>
      </w:r>
      <w:r w:rsidR="00C44889">
        <w:rPr>
          <w:sz w:val="24"/>
          <w:szCs w:val="24"/>
        </w:rPr>
        <w:t>conmigo desde</w:t>
      </w:r>
      <w:r>
        <w:rPr>
          <w:sz w:val="24"/>
          <w:szCs w:val="24"/>
        </w:rPr>
        <w:t xml:space="preserve"> el </w:t>
      </w:r>
      <w:r w:rsidR="00C44889">
        <w:rPr>
          <w:sz w:val="24"/>
          <w:szCs w:val="24"/>
        </w:rPr>
        <w:t>principio</w:t>
      </w:r>
      <w:r>
        <w:rPr>
          <w:sz w:val="24"/>
          <w:szCs w:val="24"/>
        </w:rPr>
        <w:t xml:space="preserve">, y </w:t>
      </w:r>
      <w:r w:rsidR="00C44889">
        <w:rPr>
          <w:sz w:val="24"/>
          <w:szCs w:val="24"/>
        </w:rPr>
        <w:t>dedicarle mi</w:t>
      </w:r>
      <w:r>
        <w:rPr>
          <w:sz w:val="24"/>
          <w:szCs w:val="24"/>
        </w:rPr>
        <w:t xml:space="preserve"> tesis a mis padres que son mi apoyo </w:t>
      </w:r>
      <w:r w:rsidR="00C44889">
        <w:rPr>
          <w:sz w:val="24"/>
          <w:szCs w:val="24"/>
        </w:rPr>
        <w:t>incondicional,</w:t>
      </w:r>
      <w:r>
        <w:rPr>
          <w:sz w:val="24"/>
          <w:szCs w:val="24"/>
        </w:rPr>
        <w:t xml:space="preserve"> que sin ellos no lo había </w:t>
      </w:r>
      <w:r w:rsidR="00C44889">
        <w:rPr>
          <w:sz w:val="24"/>
          <w:szCs w:val="24"/>
        </w:rPr>
        <w:t>logrado,</w:t>
      </w:r>
      <w:r>
        <w:rPr>
          <w:sz w:val="24"/>
          <w:szCs w:val="24"/>
        </w:rPr>
        <w:t xml:space="preserve"> darles las gracias por ese apoyo constante y por darme las fuerzas cuando ya no tenía para seguir </w:t>
      </w:r>
    </w:p>
    <w:p w:rsidR="00C44889" w:rsidRDefault="00C44889" w:rsidP="001247A4">
      <w:pPr>
        <w:spacing w:line="360" w:lineRule="auto"/>
        <w:jc w:val="both"/>
        <w:rPr>
          <w:sz w:val="24"/>
          <w:szCs w:val="24"/>
        </w:rPr>
      </w:pPr>
    </w:p>
    <w:p w:rsidR="00D740BC" w:rsidRPr="00DD53F8" w:rsidRDefault="00D740BC" w:rsidP="001247A4">
      <w:pPr>
        <w:spacing w:line="360" w:lineRule="auto"/>
        <w:jc w:val="both"/>
        <w:rPr>
          <w:sz w:val="24"/>
          <w:szCs w:val="24"/>
        </w:rPr>
      </w:pPr>
      <w:r>
        <w:rPr>
          <w:sz w:val="24"/>
          <w:szCs w:val="24"/>
        </w:rPr>
        <w:t xml:space="preserve">Este es mi primer logro y lo quiero compartir con mi familia y con la ayuda persona que elegí como compañera de </w:t>
      </w:r>
      <w:r w:rsidR="00C44889">
        <w:rPr>
          <w:sz w:val="24"/>
          <w:szCs w:val="24"/>
        </w:rPr>
        <w:t>vida la</w:t>
      </w:r>
      <w:r>
        <w:rPr>
          <w:sz w:val="24"/>
          <w:szCs w:val="24"/>
        </w:rPr>
        <w:t xml:space="preserve"> que me brindo todo su </w:t>
      </w:r>
      <w:r w:rsidR="00C44889">
        <w:rPr>
          <w:sz w:val="24"/>
          <w:szCs w:val="24"/>
        </w:rPr>
        <w:t>apoyo,</w:t>
      </w:r>
      <w:r>
        <w:rPr>
          <w:sz w:val="24"/>
          <w:szCs w:val="24"/>
        </w:rPr>
        <w:t xml:space="preserve"> la que nunca me dejo </w:t>
      </w:r>
      <w:r w:rsidR="00C44889">
        <w:rPr>
          <w:sz w:val="24"/>
          <w:szCs w:val="24"/>
        </w:rPr>
        <w:t>solo,</w:t>
      </w:r>
      <w:r>
        <w:rPr>
          <w:sz w:val="24"/>
          <w:szCs w:val="24"/>
        </w:rPr>
        <w:t xml:space="preserve"> gracias por no dejarme </w:t>
      </w:r>
      <w:r w:rsidR="00C44889">
        <w:rPr>
          <w:sz w:val="24"/>
          <w:szCs w:val="24"/>
        </w:rPr>
        <w:t>vencer nada</w:t>
      </w:r>
      <w:r>
        <w:rPr>
          <w:sz w:val="24"/>
          <w:szCs w:val="24"/>
        </w:rPr>
        <w:t xml:space="preserve"> y también con cada una de esas personas que estuvieron conmigo en los buenos y </w:t>
      </w:r>
      <w:r w:rsidR="00C44889">
        <w:rPr>
          <w:sz w:val="24"/>
          <w:szCs w:val="24"/>
        </w:rPr>
        <w:t>malos momentos,</w:t>
      </w:r>
      <w:r>
        <w:rPr>
          <w:sz w:val="24"/>
          <w:szCs w:val="24"/>
        </w:rPr>
        <w:t xml:space="preserve"> que contribuyeron en mi formación profesional </w:t>
      </w:r>
    </w:p>
    <w:p w:rsidR="00DD53F8" w:rsidRDefault="00DD53F8" w:rsidP="00DD53F8"/>
    <w:p w:rsidR="00DD53F8" w:rsidRPr="00A46E19" w:rsidRDefault="00DD53F8" w:rsidP="00DD53F8">
      <w:pPr>
        <w:jc w:val="right"/>
        <w:rPr>
          <w:b/>
          <w:sz w:val="24"/>
          <w:szCs w:val="24"/>
        </w:rPr>
      </w:pPr>
      <w:r w:rsidRPr="00A46E19">
        <w:rPr>
          <w:b/>
          <w:sz w:val="24"/>
          <w:szCs w:val="24"/>
        </w:rPr>
        <w:t xml:space="preserve">Jorge David genes sosa </w:t>
      </w:r>
    </w:p>
    <w:p w:rsidR="00DD53F8" w:rsidRDefault="00DD53F8" w:rsidP="00DD53F8">
      <w:pPr>
        <w:jc w:val="right"/>
        <w:rPr>
          <w:b/>
        </w:rPr>
      </w:pPr>
    </w:p>
    <w:p w:rsidR="00DD53F8" w:rsidRPr="00A46E19" w:rsidRDefault="00DD53F8" w:rsidP="007A36C2">
      <w:pPr>
        <w:spacing w:line="360" w:lineRule="auto"/>
        <w:jc w:val="both"/>
        <w:rPr>
          <w:sz w:val="24"/>
          <w:szCs w:val="24"/>
        </w:rPr>
      </w:pPr>
      <w:r w:rsidRPr="00A46E19">
        <w:rPr>
          <w:sz w:val="24"/>
          <w:szCs w:val="24"/>
        </w:rPr>
        <w:t>A Dios quién supo guiarme por el buen camino, quien me da fuerzas para seguir adelante y no desmayar en los problemas que se presentan, enseñándome a enfrentar las adversidades, por estar conmigo en cada paso que doy, por fortalecer mi corazón e iluminar mi mente y por haber puesto en mi camino a aquellas personas que han sido soporte y compañía durante todo el proceso de estudio;</w:t>
      </w:r>
    </w:p>
    <w:p w:rsidR="00A46E19" w:rsidRPr="00A46E19" w:rsidRDefault="00A46E19" w:rsidP="007A36C2">
      <w:pPr>
        <w:spacing w:line="360" w:lineRule="auto"/>
        <w:jc w:val="both"/>
        <w:rPr>
          <w:sz w:val="24"/>
          <w:szCs w:val="24"/>
        </w:rPr>
      </w:pPr>
    </w:p>
    <w:p w:rsidR="00A46E19" w:rsidRDefault="00A46E19" w:rsidP="007A36C2">
      <w:pPr>
        <w:spacing w:line="360" w:lineRule="auto"/>
        <w:jc w:val="both"/>
        <w:rPr>
          <w:sz w:val="24"/>
          <w:szCs w:val="24"/>
        </w:rPr>
      </w:pPr>
      <w:r w:rsidRPr="00A46E19">
        <w:rPr>
          <w:sz w:val="24"/>
          <w:szCs w:val="24"/>
        </w:rPr>
        <w:t>A mi familia en general, porque me han brindado su apoyo y por compartir conmigo buenos y malos momentos; A todas aquellas personas que contribuyeron en mi formación profesional.</w:t>
      </w:r>
    </w:p>
    <w:p w:rsidR="00A46E19" w:rsidRPr="00A46E19" w:rsidRDefault="00A46E19" w:rsidP="00A46E19">
      <w:pPr>
        <w:pStyle w:val="Prrafodelista"/>
        <w:tabs>
          <w:tab w:val="left" w:pos="824"/>
        </w:tabs>
        <w:spacing w:before="254"/>
        <w:ind w:left="1544"/>
        <w:jc w:val="right"/>
        <w:rPr>
          <w:b/>
          <w:sz w:val="24"/>
          <w:szCs w:val="24"/>
        </w:rPr>
      </w:pPr>
      <w:r w:rsidRPr="00A46E19">
        <w:rPr>
          <w:b/>
          <w:sz w:val="24"/>
          <w:szCs w:val="24"/>
        </w:rPr>
        <w:t>Alexis Damián Fretez</w:t>
      </w:r>
      <w:r w:rsidRPr="00A46E19">
        <w:rPr>
          <w:b/>
          <w:spacing w:val="-3"/>
          <w:sz w:val="24"/>
          <w:szCs w:val="24"/>
        </w:rPr>
        <w:t xml:space="preserve"> </w:t>
      </w:r>
      <w:r w:rsidRPr="00A46E19">
        <w:rPr>
          <w:b/>
          <w:sz w:val="24"/>
          <w:szCs w:val="24"/>
        </w:rPr>
        <w:t>Duré</w:t>
      </w:r>
    </w:p>
    <w:p w:rsidR="007A2336" w:rsidRDefault="007A2336" w:rsidP="003150FC">
      <w:pPr>
        <w:rPr>
          <w:b/>
          <w:lang w:eastAsia="pt-BR"/>
        </w:rPr>
      </w:pPr>
    </w:p>
    <w:p w:rsidR="007A2336" w:rsidRDefault="007A2336" w:rsidP="00DD53F8">
      <w:pPr>
        <w:jc w:val="right"/>
        <w:rPr>
          <w:b/>
          <w:lang w:eastAsia="pt-BR"/>
        </w:rPr>
      </w:pPr>
    </w:p>
    <w:p w:rsidR="007A2336" w:rsidRDefault="007A2336" w:rsidP="00DD53F8">
      <w:pPr>
        <w:jc w:val="right"/>
        <w:rPr>
          <w:b/>
          <w:lang w:eastAsia="pt-BR"/>
        </w:rPr>
      </w:pPr>
    </w:p>
    <w:p w:rsidR="007A2336" w:rsidRDefault="007A2336" w:rsidP="00DD53F8">
      <w:pPr>
        <w:jc w:val="right"/>
        <w:rPr>
          <w:b/>
          <w:lang w:eastAsia="pt-BR"/>
        </w:rPr>
      </w:pPr>
    </w:p>
    <w:p w:rsidR="007A2336" w:rsidRDefault="007A2336" w:rsidP="00DD53F8">
      <w:pPr>
        <w:jc w:val="right"/>
        <w:rPr>
          <w:b/>
          <w:lang w:eastAsia="pt-BR"/>
        </w:rPr>
      </w:pPr>
    </w:p>
    <w:p w:rsidR="007A2336" w:rsidRPr="00DD53F8" w:rsidRDefault="007A2336" w:rsidP="00DD53F8">
      <w:pPr>
        <w:jc w:val="right"/>
        <w:rPr>
          <w:b/>
          <w:lang w:eastAsia="pt-BR"/>
        </w:rPr>
      </w:pPr>
    </w:p>
    <w:p w:rsidR="005E39C2" w:rsidRDefault="005E39C2" w:rsidP="008F44C2">
      <w:pPr>
        <w:pStyle w:val="Ttulo1"/>
        <w:keepNext w:val="0"/>
        <w:numPr>
          <w:ilvl w:val="0"/>
          <w:numId w:val="0"/>
        </w:numPr>
        <w:adjustRightInd/>
        <w:spacing w:line="480" w:lineRule="auto"/>
        <w:jc w:val="center"/>
      </w:pPr>
      <w:bookmarkStart w:id="7" w:name="_Toc79196401"/>
      <w:r>
        <w:t>Agradecimiento</w:t>
      </w:r>
      <w:bookmarkEnd w:id="7"/>
    </w:p>
    <w:p w:rsidR="00DD53F8" w:rsidRPr="00DD53F8" w:rsidRDefault="00DD53F8" w:rsidP="001247A4">
      <w:pPr>
        <w:spacing w:line="360" w:lineRule="auto"/>
        <w:jc w:val="both"/>
        <w:rPr>
          <w:sz w:val="24"/>
          <w:szCs w:val="24"/>
        </w:rPr>
      </w:pPr>
      <w:r w:rsidRPr="00DD53F8">
        <w:rPr>
          <w:sz w:val="24"/>
          <w:szCs w:val="24"/>
        </w:rPr>
        <w:t>A Dios por darnos motivación para seguir adelante y por guiarnos siempre por el buen sendero;</w:t>
      </w:r>
    </w:p>
    <w:p w:rsidR="00DD53F8" w:rsidRPr="00DD53F8" w:rsidRDefault="00DD53F8" w:rsidP="001247A4">
      <w:pPr>
        <w:spacing w:line="360" w:lineRule="auto"/>
        <w:jc w:val="both"/>
        <w:rPr>
          <w:sz w:val="24"/>
          <w:szCs w:val="24"/>
        </w:rPr>
      </w:pPr>
      <w:r w:rsidRPr="00DD53F8">
        <w:rPr>
          <w:sz w:val="24"/>
          <w:szCs w:val="24"/>
        </w:rPr>
        <w:t>Gratitud hoy y siempre a nuestras familias, quienes nos apoyan incondicionalmente, quienes nos brindan cariño y comprensión, quienes han sabido formarnos con buenos sentimientos, hábitos y valores, lo cual nos ha ayudado a salir adelante</w:t>
      </w:r>
    </w:p>
    <w:p w:rsidR="00DD53F8" w:rsidRPr="00DD53F8" w:rsidRDefault="00DD53F8" w:rsidP="001247A4">
      <w:pPr>
        <w:spacing w:line="360" w:lineRule="auto"/>
        <w:jc w:val="both"/>
        <w:rPr>
          <w:sz w:val="24"/>
          <w:szCs w:val="24"/>
        </w:rPr>
      </w:pPr>
    </w:p>
    <w:p w:rsidR="00DD53F8" w:rsidRPr="00DD53F8" w:rsidRDefault="00DD53F8" w:rsidP="001247A4">
      <w:pPr>
        <w:spacing w:line="360" w:lineRule="auto"/>
        <w:jc w:val="both"/>
        <w:rPr>
          <w:sz w:val="24"/>
          <w:szCs w:val="24"/>
        </w:rPr>
      </w:pPr>
      <w:r w:rsidRPr="00DD53F8">
        <w:rPr>
          <w:sz w:val="24"/>
          <w:szCs w:val="24"/>
        </w:rPr>
        <w:t>A nuestros maestros, gracias por su tiempo, por su apoyo, así como por la sabiduría que nos transmitieron en el desarrollo de nuestra formación profesional, por haber guiado el desarrollo de este trabajo y llegar a la culminación del mismo;</w:t>
      </w:r>
    </w:p>
    <w:p w:rsidR="00DD53F8" w:rsidRPr="00DD53F8" w:rsidRDefault="00DD53F8" w:rsidP="001247A4">
      <w:pPr>
        <w:spacing w:line="360" w:lineRule="auto"/>
        <w:jc w:val="both"/>
        <w:rPr>
          <w:sz w:val="24"/>
          <w:szCs w:val="24"/>
        </w:rPr>
      </w:pPr>
    </w:p>
    <w:p w:rsidR="00DD53F8" w:rsidRDefault="00A46E19" w:rsidP="001247A4">
      <w:pPr>
        <w:spacing w:line="360" w:lineRule="auto"/>
        <w:jc w:val="both"/>
        <w:rPr>
          <w:sz w:val="24"/>
          <w:szCs w:val="24"/>
        </w:rPr>
      </w:pPr>
      <w:r>
        <w:rPr>
          <w:sz w:val="24"/>
          <w:szCs w:val="24"/>
        </w:rPr>
        <w:t xml:space="preserve">De manera especial a </w:t>
      </w:r>
      <w:r w:rsidR="00B51D64">
        <w:rPr>
          <w:sz w:val="24"/>
          <w:szCs w:val="24"/>
        </w:rPr>
        <w:t xml:space="preserve">nuestra </w:t>
      </w:r>
      <w:r w:rsidR="00B51D64" w:rsidRPr="00DD53F8">
        <w:rPr>
          <w:sz w:val="24"/>
          <w:szCs w:val="24"/>
        </w:rPr>
        <w:t>tutora</w:t>
      </w:r>
      <w:r w:rsidR="00DD53F8" w:rsidRPr="00DD53F8">
        <w:rPr>
          <w:sz w:val="24"/>
          <w:szCs w:val="24"/>
        </w:rPr>
        <w:t xml:space="preserve"> de tesis</w:t>
      </w:r>
      <w:r w:rsidRPr="00A46E19">
        <w:rPr>
          <w:bCs/>
        </w:rPr>
        <w:t xml:space="preserve"> </w:t>
      </w:r>
      <w:r>
        <w:rPr>
          <w:bCs/>
        </w:rPr>
        <w:t>Msc</w:t>
      </w:r>
      <w:r w:rsidRPr="00E7641A">
        <w:rPr>
          <w:bCs/>
        </w:rPr>
        <w:t xml:space="preserve">. Ing. </w:t>
      </w:r>
      <w:r>
        <w:rPr>
          <w:bCs/>
        </w:rPr>
        <w:t>Gladys Erenia Bracho Po</w:t>
      </w:r>
      <w:r w:rsidRPr="00DD53F8">
        <w:rPr>
          <w:sz w:val="24"/>
          <w:szCs w:val="24"/>
        </w:rPr>
        <w:t>r</w:t>
      </w:r>
      <w:r w:rsidR="00DD53F8" w:rsidRPr="00DD53F8">
        <w:rPr>
          <w:sz w:val="24"/>
          <w:szCs w:val="24"/>
        </w:rPr>
        <w:t xml:space="preserve"> habernos brindado sus sabios consejos, conocimientos, tiempo, paciencia y apoyo constante para que nuestro trabajo tenga éxito</w:t>
      </w:r>
    </w:p>
    <w:p w:rsidR="001247A4" w:rsidRDefault="001247A4" w:rsidP="001247A4">
      <w:pPr>
        <w:spacing w:line="360" w:lineRule="auto"/>
        <w:jc w:val="both"/>
        <w:rPr>
          <w:sz w:val="24"/>
          <w:szCs w:val="24"/>
        </w:rPr>
      </w:pPr>
    </w:p>
    <w:p w:rsidR="001247A4" w:rsidRDefault="001247A4" w:rsidP="001247A4">
      <w:pPr>
        <w:spacing w:line="360" w:lineRule="auto"/>
        <w:jc w:val="both"/>
        <w:rPr>
          <w:sz w:val="24"/>
          <w:szCs w:val="24"/>
        </w:rPr>
      </w:pPr>
    </w:p>
    <w:p w:rsidR="003150FC" w:rsidRDefault="003150FC" w:rsidP="001247A4">
      <w:pPr>
        <w:spacing w:line="360" w:lineRule="auto"/>
        <w:jc w:val="both"/>
        <w:rPr>
          <w:sz w:val="24"/>
          <w:szCs w:val="24"/>
        </w:rPr>
      </w:pPr>
    </w:p>
    <w:p w:rsidR="003150FC" w:rsidRDefault="003150FC" w:rsidP="001247A4">
      <w:pPr>
        <w:spacing w:line="360" w:lineRule="auto"/>
        <w:jc w:val="both"/>
        <w:rPr>
          <w:sz w:val="24"/>
          <w:szCs w:val="24"/>
        </w:rPr>
      </w:pPr>
    </w:p>
    <w:p w:rsidR="003150FC" w:rsidRDefault="003150FC" w:rsidP="001247A4">
      <w:pPr>
        <w:spacing w:line="360" w:lineRule="auto"/>
        <w:jc w:val="both"/>
        <w:rPr>
          <w:sz w:val="24"/>
          <w:szCs w:val="24"/>
        </w:rPr>
      </w:pPr>
    </w:p>
    <w:p w:rsidR="003150FC" w:rsidRDefault="003150FC" w:rsidP="001247A4">
      <w:pPr>
        <w:spacing w:line="360" w:lineRule="auto"/>
        <w:jc w:val="both"/>
        <w:rPr>
          <w:sz w:val="24"/>
          <w:szCs w:val="24"/>
        </w:rPr>
      </w:pPr>
    </w:p>
    <w:p w:rsidR="003150FC" w:rsidRDefault="003150FC" w:rsidP="001247A4">
      <w:pPr>
        <w:spacing w:line="360" w:lineRule="auto"/>
        <w:jc w:val="both"/>
        <w:rPr>
          <w:sz w:val="24"/>
          <w:szCs w:val="24"/>
        </w:rPr>
      </w:pPr>
    </w:p>
    <w:p w:rsidR="003150FC" w:rsidRDefault="003150FC" w:rsidP="001247A4">
      <w:pPr>
        <w:spacing w:line="360" w:lineRule="auto"/>
        <w:jc w:val="both"/>
        <w:rPr>
          <w:sz w:val="24"/>
          <w:szCs w:val="24"/>
        </w:rPr>
      </w:pPr>
    </w:p>
    <w:p w:rsidR="003150FC" w:rsidRDefault="003150FC" w:rsidP="001247A4">
      <w:pPr>
        <w:spacing w:line="360" w:lineRule="auto"/>
        <w:jc w:val="both"/>
        <w:rPr>
          <w:sz w:val="24"/>
          <w:szCs w:val="24"/>
        </w:rPr>
      </w:pPr>
    </w:p>
    <w:p w:rsidR="001247A4" w:rsidRPr="00DD53F8" w:rsidRDefault="001247A4" w:rsidP="001247A4">
      <w:pPr>
        <w:spacing w:line="360" w:lineRule="auto"/>
        <w:jc w:val="both"/>
        <w:rPr>
          <w:sz w:val="24"/>
          <w:szCs w:val="24"/>
        </w:rPr>
      </w:pPr>
    </w:p>
    <w:p w:rsidR="00DD53F8" w:rsidRPr="00DD53F8" w:rsidRDefault="00DD53F8" w:rsidP="00DD53F8">
      <w:pPr>
        <w:rPr>
          <w:sz w:val="24"/>
          <w:szCs w:val="24"/>
        </w:rPr>
      </w:pPr>
    </w:p>
    <w:p w:rsidR="00E91C49" w:rsidRPr="00E91C49" w:rsidRDefault="00E91C49" w:rsidP="00E91C49">
      <w:pPr>
        <w:rPr>
          <w:sz w:val="24"/>
          <w:szCs w:val="24"/>
          <w:lang w:eastAsia="pt-BR"/>
        </w:rPr>
      </w:pPr>
    </w:p>
    <w:p w:rsidR="005E39C2" w:rsidRDefault="003150FC" w:rsidP="003150FC">
      <w:pPr>
        <w:pStyle w:val="Ttulo1"/>
        <w:numPr>
          <w:ilvl w:val="0"/>
          <w:numId w:val="0"/>
        </w:numPr>
        <w:spacing w:line="480" w:lineRule="auto"/>
        <w:ind w:left="432"/>
        <w:jc w:val="center"/>
      </w:pPr>
      <w:bookmarkStart w:id="8" w:name="_Toc79196402"/>
      <w:r w:rsidRPr="005E39C2">
        <w:lastRenderedPageBreak/>
        <w:t>Resumen</w:t>
      </w:r>
      <w:bookmarkEnd w:id="8"/>
    </w:p>
    <w:p w:rsidR="001247A4" w:rsidRDefault="00C45DBB" w:rsidP="001247A4">
      <w:pPr>
        <w:pStyle w:val="Textbody"/>
        <w:spacing w:line="360" w:lineRule="auto"/>
        <w:jc w:val="both"/>
      </w:pPr>
      <w:r>
        <w:rPr>
          <w:rFonts w:ascii="Arial" w:hAnsi="Arial"/>
        </w:rPr>
        <w:t>El presente</w:t>
      </w:r>
      <w:r w:rsidR="001247A4">
        <w:rPr>
          <w:rFonts w:ascii="Arial" w:hAnsi="Arial"/>
        </w:rPr>
        <w:t xml:space="preserve"> proyecto, Diseño de un Sistema Informático en ambiente web para de Gestión de Stock y cobranzas del comercial Matugar.</w:t>
      </w:r>
    </w:p>
    <w:p w:rsidR="001247A4" w:rsidRDefault="001247A4" w:rsidP="001247A4">
      <w:pPr>
        <w:pStyle w:val="Textbody"/>
        <w:spacing w:line="360" w:lineRule="auto"/>
        <w:jc w:val="both"/>
        <w:rPr>
          <w:rFonts w:ascii="Arial" w:hAnsi="Arial"/>
        </w:rPr>
      </w:pPr>
      <w:r>
        <w:rPr>
          <w:rFonts w:ascii="Arial" w:hAnsi="Arial"/>
        </w:rPr>
        <w:t xml:space="preserve">El proyecto se </w:t>
      </w:r>
      <w:r w:rsidR="00C45DBB">
        <w:rPr>
          <w:rFonts w:ascii="Arial" w:hAnsi="Arial"/>
        </w:rPr>
        <w:t>desarrolló</w:t>
      </w:r>
      <w:r>
        <w:rPr>
          <w:rFonts w:ascii="Arial" w:hAnsi="Arial"/>
        </w:rPr>
        <w:t xml:space="preserve"> con el propósito de automatizar los procesos del área de Ventas y Deposito; los procesos comprendidos en esta </w:t>
      </w:r>
      <w:r w:rsidR="00C45DBB">
        <w:rPr>
          <w:rFonts w:ascii="Arial" w:hAnsi="Arial"/>
        </w:rPr>
        <w:t>área son</w:t>
      </w:r>
      <w:r>
        <w:rPr>
          <w:rFonts w:ascii="Arial" w:hAnsi="Arial"/>
        </w:rPr>
        <w:t xml:space="preserve"> gestión de Compras y Ventas e inventario de productos Alimenticios, así como la facturación de estos.</w:t>
      </w:r>
    </w:p>
    <w:p w:rsidR="001247A4" w:rsidRDefault="001247A4" w:rsidP="001247A4">
      <w:pPr>
        <w:pStyle w:val="Textbody"/>
        <w:spacing w:line="360" w:lineRule="auto"/>
        <w:jc w:val="both"/>
        <w:rPr>
          <w:rFonts w:ascii="Arial" w:hAnsi="Arial"/>
        </w:rPr>
      </w:pPr>
      <w:r>
        <w:rPr>
          <w:rFonts w:ascii="Arial" w:hAnsi="Arial"/>
        </w:rPr>
        <w:t xml:space="preserve">Para el diseño del Sistema se procedió a determinar y plantear el problema y determinar el alcance del proyecto, esto fue posible mediante entrevistas realizadas a los involucrados y observando </w:t>
      </w:r>
      <w:r w:rsidR="00C45DBB">
        <w:rPr>
          <w:rFonts w:ascii="Arial" w:hAnsi="Arial"/>
        </w:rPr>
        <w:t>cómo</w:t>
      </w:r>
      <w:r>
        <w:rPr>
          <w:rFonts w:ascii="Arial" w:hAnsi="Arial"/>
        </w:rPr>
        <w:t xml:space="preserve"> estos ejecutaban cada proceso</w:t>
      </w:r>
    </w:p>
    <w:p w:rsidR="001247A4" w:rsidRDefault="001247A4" w:rsidP="001247A4">
      <w:pPr>
        <w:pStyle w:val="Textbody"/>
        <w:spacing w:line="360" w:lineRule="auto"/>
        <w:jc w:val="both"/>
      </w:pPr>
      <w:r>
        <w:rPr>
          <w:rFonts w:ascii="Arial" w:hAnsi="Arial"/>
        </w:rPr>
        <w:t xml:space="preserve">Con estos datos ya establecidos, se procedió a realizar el diseño de la solución a construir, definiendo la arquitectura que tomara en consideración todos los requerimientos trazados. Una vez diseñada la arquitectura se </w:t>
      </w:r>
      <w:r w:rsidR="00C45DBB">
        <w:rPr>
          <w:rFonts w:ascii="Arial" w:hAnsi="Arial"/>
        </w:rPr>
        <w:t>enfocó</w:t>
      </w:r>
      <w:r>
        <w:rPr>
          <w:rFonts w:ascii="Arial" w:hAnsi="Arial"/>
        </w:rPr>
        <w:t xml:space="preserve"> en codificar durante la fase de implementación.</w:t>
      </w:r>
    </w:p>
    <w:p w:rsidR="001247A4" w:rsidRDefault="001247A4" w:rsidP="001247A4">
      <w:pPr>
        <w:spacing w:line="360" w:lineRule="auto"/>
        <w:jc w:val="both"/>
        <w:rPr>
          <w:b/>
          <w:sz w:val="28"/>
          <w:szCs w:val="28"/>
          <w:lang w:eastAsia="pt-BR"/>
        </w:rPr>
      </w:pPr>
      <w:r>
        <w:rPr>
          <w:sz w:val="24"/>
          <w:szCs w:val="24"/>
        </w:rPr>
        <w:t>Al concluir el proyecto, obtuvimos como resultado un Sistema Informático en ambiente web que ofrece una alternativa eficaz e eficiente a la gestión de Compras, Ventas y Facturación del Comercial, garantizando la atención rápida y eficiente a los clientes en área de Ventas ahorrando así en tiempo y costos</w:t>
      </w:r>
    </w:p>
    <w:p w:rsidR="005E39C2" w:rsidRDefault="005E39C2" w:rsidP="005E39C2">
      <w:pPr>
        <w:jc w:val="center"/>
        <w:rPr>
          <w:b/>
          <w:sz w:val="28"/>
          <w:szCs w:val="28"/>
          <w:lang w:eastAsia="pt-BR"/>
        </w:rPr>
      </w:pPr>
    </w:p>
    <w:p w:rsidR="001247A4" w:rsidRDefault="001247A4" w:rsidP="005E39C2">
      <w:pPr>
        <w:jc w:val="center"/>
        <w:rPr>
          <w:b/>
          <w:sz w:val="28"/>
          <w:szCs w:val="28"/>
          <w:lang w:eastAsia="pt-BR"/>
        </w:rPr>
      </w:pPr>
    </w:p>
    <w:p w:rsidR="001247A4" w:rsidRDefault="001247A4" w:rsidP="005E39C2">
      <w:pPr>
        <w:jc w:val="center"/>
        <w:rPr>
          <w:b/>
          <w:sz w:val="28"/>
          <w:szCs w:val="28"/>
          <w:lang w:eastAsia="pt-BR"/>
        </w:rPr>
      </w:pPr>
    </w:p>
    <w:p w:rsidR="001247A4" w:rsidRDefault="001247A4" w:rsidP="005E39C2">
      <w:pPr>
        <w:jc w:val="center"/>
        <w:rPr>
          <w:b/>
          <w:sz w:val="28"/>
          <w:szCs w:val="28"/>
          <w:lang w:eastAsia="pt-BR"/>
        </w:rPr>
      </w:pPr>
    </w:p>
    <w:p w:rsidR="001247A4" w:rsidRDefault="001247A4" w:rsidP="005E39C2">
      <w:pPr>
        <w:jc w:val="center"/>
        <w:rPr>
          <w:b/>
          <w:sz w:val="28"/>
          <w:szCs w:val="28"/>
          <w:lang w:eastAsia="pt-BR"/>
        </w:rPr>
      </w:pPr>
    </w:p>
    <w:p w:rsidR="001247A4" w:rsidRDefault="001247A4" w:rsidP="005E39C2">
      <w:pPr>
        <w:jc w:val="center"/>
        <w:rPr>
          <w:b/>
          <w:sz w:val="28"/>
          <w:szCs w:val="28"/>
          <w:lang w:eastAsia="pt-BR"/>
        </w:rPr>
      </w:pPr>
    </w:p>
    <w:p w:rsidR="001247A4" w:rsidRDefault="001247A4" w:rsidP="005E39C2">
      <w:pPr>
        <w:jc w:val="center"/>
        <w:rPr>
          <w:b/>
          <w:sz w:val="28"/>
          <w:szCs w:val="28"/>
          <w:lang w:eastAsia="pt-BR"/>
        </w:rPr>
      </w:pPr>
    </w:p>
    <w:p w:rsidR="001247A4" w:rsidRDefault="001247A4" w:rsidP="005E39C2">
      <w:pPr>
        <w:jc w:val="center"/>
        <w:rPr>
          <w:b/>
          <w:sz w:val="28"/>
          <w:szCs w:val="28"/>
          <w:lang w:eastAsia="pt-BR"/>
        </w:rPr>
      </w:pPr>
    </w:p>
    <w:p w:rsidR="001247A4" w:rsidRDefault="001247A4" w:rsidP="005E39C2">
      <w:pPr>
        <w:jc w:val="center"/>
        <w:rPr>
          <w:b/>
          <w:sz w:val="28"/>
          <w:szCs w:val="28"/>
          <w:lang w:eastAsia="pt-BR"/>
        </w:rPr>
      </w:pPr>
    </w:p>
    <w:p w:rsidR="001247A4" w:rsidRDefault="001247A4" w:rsidP="00463B57">
      <w:pPr>
        <w:rPr>
          <w:b/>
          <w:sz w:val="28"/>
          <w:szCs w:val="28"/>
          <w:lang w:eastAsia="pt-BR"/>
        </w:rPr>
      </w:pPr>
    </w:p>
    <w:p w:rsidR="005E39C2" w:rsidRPr="008F44C2" w:rsidRDefault="001247A4" w:rsidP="008F44C2">
      <w:pPr>
        <w:pStyle w:val="Ttulo1"/>
        <w:numPr>
          <w:ilvl w:val="0"/>
          <w:numId w:val="0"/>
        </w:numPr>
        <w:spacing w:line="480" w:lineRule="auto"/>
        <w:ind w:left="432"/>
        <w:jc w:val="center"/>
        <w:rPr>
          <w:lang w:val="en-US"/>
        </w:rPr>
      </w:pPr>
      <w:bookmarkStart w:id="9" w:name="_Toc79196403"/>
      <w:r w:rsidRPr="009C3626">
        <w:rPr>
          <w:lang w:val="en-US"/>
        </w:rPr>
        <w:lastRenderedPageBreak/>
        <w:t>SUMARY</w:t>
      </w:r>
      <w:bookmarkEnd w:id="9"/>
    </w:p>
    <w:p w:rsidR="001247A4" w:rsidRDefault="001247A4" w:rsidP="001247A4">
      <w:pPr>
        <w:pStyle w:val="PreformattedText"/>
        <w:spacing w:line="360" w:lineRule="auto"/>
        <w:jc w:val="both"/>
        <w:rPr>
          <w:rFonts w:ascii="Arial" w:hAnsi="Arial"/>
          <w:color w:val="202124"/>
          <w:sz w:val="24"/>
          <w:szCs w:val="24"/>
          <w:lang w:val="en-US"/>
        </w:rPr>
      </w:pPr>
      <w:r>
        <w:rPr>
          <w:rFonts w:ascii="Arial" w:hAnsi="Arial"/>
          <w:color w:val="202124"/>
          <w:sz w:val="24"/>
          <w:szCs w:val="24"/>
          <w:lang w:val="en-US"/>
        </w:rPr>
        <w:t>The present project, Design of a Computer System in a web environment for Stock Management and collections of the commercial Matugar.</w:t>
      </w:r>
    </w:p>
    <w:p w:rsidR="001247A4" w:rsidRDefault="001247A4" w:rsidP="001247A4">
      <w:pPr>
        <w:pStyle w:val="PreformattedText"/>
        <w:spacing w:line="360" w:lineRule="auto"/>
        <w:jc w:val="both"/>
        <w:rPr>
          <w:rFonts w:ascii="Arial" w:hAnsi="Arial"/>
          <w:color w:val="202124"/>
          <w:sz w:val="24"/>
          <w:szCs w:val="24"/>
          <w:lang w:val="en-US"/>
        </w:rPr>
      </w:pPr>
      <w:bookmarkStart w:id="10" w:name="tw-target-text1"/>
      <w:bookmarkEnd w:id="10"/>
      <w:r>
        <w:rPr>
          <w:rFonts w:ascii="Arial" w:hAnsi="Arial"/>
          <w:color w:val="202124"/>
          <w:sz w:val="24"/>
          <w:szCs w:val="24"/>
          <w:lang w:val="en-US"/>
        </w:rPr>
        <w:t>The project was developed with the purpose of automating the processes of the Sales and Deposit area; The processes included in this area are Purchase and Sales management and inventory of Food products, as well as their billing.</w:t>
      </w:r>
    </w:p>
    <w:p w:rsidR="001247A4" w:rsidRDefault="001247A4" w:rsidP="001247A4">
      <w:pPr>
        <w:pStyle w:val="PreformattedText"/>
        <w:spacing w:line="360" w:lineRule="auto"/>
        <w:jc w:val="both"/>
        <w:rPr>
          <w:rFonts w:ascii="Arial" w:hAnsi="Arial"/>
          <w:color w:val="202124"/>
          <w:sz w:val="24"/>
          <w:szCs w:val="24"/>
          <w:lang w:val="en-US"/>
        </w:rPr>
      </w:pPr>
    </w:p>
    <w:p w:rsidR="001247A4" w:rsidRDefault="001247A4" w:rsidP="001247A4">
      <w:pPr>
        <w:pStyle w:val="PreformattedText"/>
        <w:spacing w:line="360" w:lineRule="auto"/>
        <w:jc w:val="both"/>
        <w:rPr>
          <w:rFonts w:ascii="Arial" w:hAnsi="Arial"/>
          <w:color w:val="202124"/>
          <w:sz w:val="24"/>
          <w:szCs w:val="24"/>
          <w:lang w:val="en-US"/>
        </w:rPr>
      </w:pPr>
      <w:bookmarkStart w:id="11" w:name="tw-target-text2"/>
      <w:bookmarkEnd w:id="11"/>
      <w:r>
        <w:rPr>
          <w:rFonts w:ascii="Arial" w:hAnsi="Arial"/>
          <w:color w:val="202124"/>
          <w:sz w:val="24"/>
          <w:szCs w:val="24"/>
          <w:lang w:val="en-US"/>
        </w:rPr>
        <w:t>For the design of the System, we proceeded to determine and pose the problem and determine the scope of the project, this was possible through interviews with those involved and observing how they executed each process</w:t>
      </w:r>
    </w:p>
    <w:p w:rsidR="001247A4" w:rsidRDefault="001247A4" w:rsidP="001247A4">
      <w:pPr>
        <w:pStyle w:val="PreformattedText"/>
        <w:spacing w:line="360" w:lineRule="auto"/>
        <w:jc w:val="both"/>
        <w:rPr>
          <w:rFonts w:ascii="Arial" w:hAnsi="Arial"/>
          <w:color w:val="202124"/>
          <w:sz w:val="24"/>
          <w:szCs w:val="24"/>
          <w:lang w:val="en-US"/>
        </w:rPr>
      </w:pPr>
      <w:r>
        <w:rPr>
          <w:rFonts w:ascii="Arial" w:hAnsi="Arial"/>
          <w:color w:val="202124"/>
          <w:sz w:val="24"/>
          <w:szCs w:val="24"/>
          <w:lang w:val="en-US"/>
        </w:rPr>
        <w:br/>
        <w:t>With these data already established, the design of the solution to be built was carried out, defining the architecture that took into account all the requirements outlined. Once the architecture was designed, he focused on coding during the implementation phase.</w:t>
      </w:r>
    </w:p>
    <w:p w:rsidR="001247A4" w:rsidRDefault="001247A4" w:rsidP="001247A4">
      <w:pPr>
        <w:pStyle w:val="Textbody"/>
        <w:spacing w:line="360" w:lineRule="auto"/>
        <w:jc w:val="both"/>
        <w:rPr>
          <w:rFonts w:ascii="Arial" w:hAnsi="Arial"/>
          <w:color w:val="202124"/>
          <w:lang w:val="en-US"/>
        </w:rPr>
      </w:pPr>
      <w:r w:rsidRPr="00C90D7C">
        <w:rPr>
          <w:rFonts w:ascii="Arial" w:hAnsi="Arial"/>
          <w:lang w:val="en-US"/>
        </w:rPr>
        <w:br/>
      </w:r>
      <w:r w:rsidRPr="00C90D7C">
        <w:rPr>
          <w:rFonts w:ascii="Arial" w:hAnsi="Arial"/>
          <w:color w:val="202124"/>
          <w:lang w:val="en-US"/>
        </w:rPr>
        <w:t>At the end of the project, we obtained as a result a Computer System in a web environment that offers an effective and efficient alternative to the management of Purchases, Sales and Billing of the Commercial, guaranteeing fast and efficient attention to customers in the Sales area, thus saving time and costs.</w:t>
      </w:r>
    </w:p>
    <w:p w:rsidR="001247A4" w:rsidRDefault="001247A4" w:rsidP="001247A4">
      <w:pPr>
        <w:pStyle w:val="Textbody"/>
        <w:spacing w:line="360" w:lineRule="auto"/>
        <w:jc w:val="both"/>
        <w:rPr>
          <w:rFonts w:ascii="Arial" w:hAnsi="Arial"/>
          <w:color w:val="202124"/>
          <w:lang w:val="en-US"/>
        </w:rPr>
      </w:pPr>
    </w:p>
    <w:p w:rsidR="001247A4" w:rsidRDefault="001247A4" w:rsidP="001247A4">
      <w:pPr>
        <w:pStyle w:val="Textbody"/>
        <w:spacing w:line="360" w:lineRule="auto"/>
        <w:jc w:val="both"/>
        <w:rPr>
          <w:rFonts w:ascii="Arial" w:hAnsi="Arial"/>
          <w:color w:val="202124"/>
          <w:lang w:val="en-US"/>
        </w:rPr>
      </w:pPr>
    </w:p>
    <w:p w:rsidR="001247A4" w:rsidRDefault="001247A4" w:rsidP="001247A4">
      <w:pPr>
        <w:pStyle w:val="Textbody"/>
        <w:spacing w:line="360" w:lineRule="auto"/>
        <w:jc w:val="both"/>
        <w:rPr>
          <w:rFonts w:ascii="Arial" w:hAnsi="Arial"/>
          <w:color w:val="202124"/>
          <w:lang w:val="en-US"/>
        </w:rPr>
      </w:pPr>
    </w:p>
    <w:p w:rsidR="001247A4" w:rsidRDefault="001247A4" w:rsidP="001247A4">
      <w:pPr>
        <w:pStyle w:val="Textbody"/>
        <w:spacing w:line="360" w:lineRule="auto"/>
        <w:jc w:val="both"/>
        <w:rPr>
          <w:rFonts w:ascii="Arial" w:hAnsi="Arial"/>
          <w:lang w:val="en-US"/>
        </w:rPr>
      </w:pPr>
    </w:p>
    <w:p w:rsidR="008F44C2" w:rsidRPr="00C90D7C" w:rsidRDefault="008F44C2" w:rsidP="001247A4">
      <w:pPr>
        <w:pStyle w:val="Textbody"/>
        <w:spacing w:line="360" w:lineRule="auto"/>
        <w:jc w:val="both"/>
        <w:rPr>
          <w:rFonts w:ascii="Arial" w:hAnsi="Arial"/>
          <w:lang w:val="en-US"/>
        </w:rPr>
      </w:pPr>
    </w:p>
    <w:p w:rsidR="001247A4" w:rsidRPr="001247A4" w:rsidRDefault="001247A4" w:rsidP="001247A4">
      <w:pPr>
        <w:rPr>
          <w:b/>
          <w:sz w:val="28"/>
          <w:szCs w:val="28"/>
          <w:lang w:val="en-US" w:eastAsia="pt-BR"/>
        </w:rPr>
      </w:pPr>
    </w:p>
    <w:p w:rsidR="00256C62" w:rsidRDefault="003150FC" w:rsidP="00895343">
      <w:pPr>
        <w:pStyle w:val="Ttulo1"/>
        <w:numPr>
          <w:ilvl w:val="0"/>
          <w:numId w:val="0"/>
        </w:numPr>
        <w:spacing w:line="480" w:lineRule="auto"/>
        <w:ind w:left="432"/>
        <w:jc w:val="center"/>
      </w:pPr>
      <w:bookmarkStart w:id="12" w:name="_Toc79196404"/>
      <w:r w:rsidRPr="005E39C2">
        <w:lastRenderedPageBreak/>
        <w:t>Índice</w:t>
      </w:r>
      <w:bookmarkEnd w:id="12"/>
    </w:p>
    <w:p w:rsidR="009F2B3A" w:rsidRPr="009F2B3A" w:rsidRDefault="009F2B3A" w:rsidP="009F2B3A">
      <w:pPr>
        <w:rPr>
          <w:lang w:eastAsia="pt-BR"/>
        </w:rPr>
      </w:pPr>
      <w:bookmarkStart w:id="13" w:name="_GoBack"/>
      <w:bookmarkEnd w:id="13"/>
    </w:p>
    <w:sdt>
      <w:sdtPr>
        <w:rPr>
          <w:rFonts w:ascii="Arial" w:eastAsia="Arial" w:hAnsi="Arial" w:cs="Arial"/>
          <w:color w:val="auto"/>
          <w:sz w:val="24"/>
          <w:szCs w:val="24"/>
          <w:lang w:eastAsia="en-US"/>
        </w:rPr>
        <w:id w:val="-1861504984"/>
        <w:docPartObj>
          <w:docPartGallery w:val="Table of Contents"/>
          <w:docPartUnique/>
        </w:docPartObj>
      </w:sdtPr>
      <w:sdtEndPr>
        <w:rPr>
          <w:b/>
          <w:bCs/>
        </w:rPr>
      </w:sdtEndPr>
      <w:sdtContent>
        <w:p w:rsidR="003E008A" w:rsidRPr="003E008A" w:rsidRDefault="003150FC" w:rsidP="003E008A">
          <w:pPr>
            <w:pStyle w:val="TtuloTDC"/>
            <w:rPr>
              <w:noProof/>
              <w:color w:val="auto"/>
              <w:sz w:val="24"/>
              <w:szCs w:val="24"/>
            </w:rPr>
          </w:pPr>
          <w:r w:rsidRPr="003E008A">
            <w:rPr>
              <w:sz w:val="24"/>
              <w:szCs w:val="24"/>
            </w:rPr>
            <w:fldChar w:fldCharType="begin"/>
          </w:r>
          <w:r w:rsidRPr="003E008A">
            <w:rPr>
              <w:sz w:val="24"/>
              <w:szCs w:val="24"/>
              <w:lang w:val="en-US"/>
            </w:rPr>
            <w:instrText xml:space="preserve"> TOC \o "1-3" \h \z \u </w:instrText>
          </w:r>
          <w:r w:rsidRPr="003E008A">
            <w:rPr>
              <w:sz w:val="24"/>
              <w:szCs w:val="24"/>
            </w:rPr>
            <w:fldChar w:fldCharType="separate"/>
          </w:r>
        </w:p>
        <w:p w:rsidR="003E008A" w:rsidRPr="003E008A" w:rsidRDefault="00E15A08">
          <w:pPr>
            <w:pStyle w:val="TDC1"/>
            <w:tabs>
              <w:tab w:val="right" w:leader="dot" w:pos="9065"/>
            </w:tabs>
            <w:rPr>
              <w:rFonts w:asciiTheme="minorHAnsi" w:eastAsiaTheme="minorEastAsia" w:hAnsiTheme="minorHAnsi" w:cstheme="minorBidi"/>
              <w:noProof/>
              <w:sz w:val="24"/>
              <w:szCs w:val="24"/>
              <w:lang w:val="es-PY" w:eastAsia="es-PY"/>
            </w:rPr>
          </w:pPr>
          <w:hyperlink w:anchor="_Toc79196395" w:history="1">
            <w:r w:rsidR="003E008A" w:rsidRPr="003E008A">
              <w:rPr>
                <w:rStyle w:val="Hipervnculo"/>
                <w:noProof/>
                <w:sz w:val="24"/>
                <w:szCs w:val="24"/>
              </w:rPr>
              <w:t>Portada</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_Toc79196395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I</w:t>
            </w:r>
            <w:r w:rsidR="003E008A" w:rsidRPr="003E008A">
              <w:rPr>
                <w:noProof/>
                <w:webHidden/>
                <w:sz w:val="24"/>
                <w:szCs w:val="24"/>
              </w:rPr>
              <w:fldChar w:fldCharType="end"/>
            </w:r>
          </w:hyperlink>
        </w:p>
        <w:p w:rsidR="003E008A" w:rsidRPr="003E008A" w:rsidRDefault="00E15A08">
          <w:pPr>
            <w:pStyle w:val="TDC1"/>
            <w:tabs>
              <w:tab w:val="right" w:leader="dot" w:pos="9065"/>
            </w:tabs>
            <w:rPr>
              <w:rFonts w:asciiTheme="minorHAnsi" w:eastAsiaTheme="minorEastAsia" w:hAnsiTheme="minorHAnsi" w:cstheme="minorBidi"/>
              <w:noProof/>
              <w:sz w:val="24"/>
              <w:szCs w:val="24"/>
              <w:lang w:val="es-PY" w:eastAsia="es-PY"/>
            </w:rPr>
          </w:pPr>
          <w:hyperlink w:anchor="_Toc79196396" w:history="1">
            <w:r w:rsidR="003E008A" w:rsidRPr="003E008A">
              <w:rPr>
                <w:rStyle w:val="Hipervnculo"/>
                <w:noProof/>
                <w:sz w:val="24"/>
                <w:szCs w:val="24"/>
              </w:rPr>
              <w:t>Hoja De Derechos De Autor</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_Toc79196396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II</w:t>
            </w:r>
            <w:r w:rsidR="003E008A" w:rsidRPr="003E008A">
              <w:rPr>
                <w:noProof/>
                <w:webHidden/>
                <w:sz w:val="24"/>
                <w:szCs w:val="24"/>
              </w:rPr>
              <w:fldChar w:fldCharType="end"/>
            </w:r>
          </w:hyperlink>
        </w:p>
        <w:p w:rsidR="003E008A" w:rsidRPr="003E008A" w:rsidRDefault="00E15A08">
          <w:pPr>
            <w:pStyle w:val="TDC1"/>
            <w:tabs>
              <w:tab w:val="right" w:leader="dot" w:pos="9065"/>
            </w:tabs>
            <w:rPr>
              <w:rFonts w:asciiTheme="minorHAnsi" w:eastAsiaTheme="minorEastAsia" w:hAnsiTheme="minorHAnsi" w:cstheme="minorBidi"/>
              <w:noProof/>
              <w:sz w:val="24"/>
              <w:szCs w:val="24"/>
              <w:lang w:val="es-PY" w:eastAsia="es-PY"/>
            </w:rPr>
          </w:pPr>
          <w:hyperlink w:anchor="_Toc79196397" w:history="1">
            <w:r w:rsidR="003E008A" w:rsidRPr="003E008A">
              <w:rPr>
                <w:rStyle w:val="Hipervnculo"/>
                <w:noProof/>
                <w:sz w:val="24"/>
                <w:szCs w:val="24"/>
              </w:rPr>
              <w:t>Hoja De Aprobación Para Defensa</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_Toc79196397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III</w:t>
            </w:r>
            <w:r w:rsidR="003E008A" w:rsidRPr="003E008A">
              <w:rPr>
                <w:noProof/>
                <w:webHidden/>
                <w:sz w:val="24"/>
                <w:szCs w:val="24"/>
              </w:rPr>
              <w:fldChar w:fldCharType="end"/>
            </w:r>
          </w:hyperlink>
        </w:p>
        <w:p w:rsidR="003E008A" w:rsidRPr="003E008A" w:rsidRDefault="00E15A08">
          <w:pPr>
            <w:pStyle w:val="TDC1"/>
            <w:tabs>
              <w:tab w:val="right" w:leader="dot" w:pos="9065"/>
            </w:tabs>
            <w:rPr>
              <w:rFonts w:asciiTheme="minorHAnsi" w:eastAsiaTheme="minorEastAsia" w:hAnsiTheme="minorHAnsi" w:cstheme="minorBidi"/>
              <w:noProof/>
              <w:sz w:val="24"/>
              <w:szCs w:val="24"/>
              <w:lang w:val="es-PY" w:eastAsia="es-PY"/>
            </w:rPr>
          </w:pPr>
          <w:hyperlink w:anchor="_Toc79196398" w:history="1">
            <w:r w:rsidR="003E008A" w:rsidRPr="003E008A">
              <w:rPr>
                <w:rStyle w:val="Hipervnculo"/>
                <w:noProof/>
                <w:sz w:val="24"/>
                <w:szCs w:val="24"/>
              </w:rPr>
              <w:t>Hoja De Autoridades</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_Toc79196398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IV</w:t>
            </w:r>
            <w:r w:rsidR="003E008A" w:rsidRPr="003E008A">
              <w:rPr>
                <w:noProof/>
                <w:webHidden/>
                <w:sz w:val="24"/>
                <w:szCs w:val="24"/>
              </w:rPr>
              <w:fldChar w:fldCharType="end"/>
            </w:r>
          </w:hyperlink>
        </w:p>
        <w:p w:rsidR="003E008A" w:rsidRPr="003E008A" w:rsidRDefault="00E15A08">
          <w:pPr>
            <w:pStyle w:val="TDC1"/>
            <w:tabs>
              <w:tab w:val="right" w:leader="dot" w:pos="9065"/>
            </w:tabs>
            <w:rPr>
              <w:rFonts w:asciiTheme="minorHAnsi" w:eastAsiaTheme="minorEastAsia" w:hAnsiTheme="minorHAnsi" w:cstheme="minorBidi"/>
              <w:noProof/>
              <w:sz w:val="24"/>
              <w:szCs w:val="24"/>
              <w:lang w:val="es-PY" w:eastAsia="es-PY"/>
            </w:rPr>
          </w:pPr>
          <w:hyperlink w:anchor="_Toc79196399" w:history="1">
            <w:r w:rsidR="003E008A" w:rsidRPr="003E008A">
              <w:rPr>
                <w:rStyle w:val="Hipervnculo"/>
                <w:noProof/>
                <w:sz w:val="24"/>
                <w:szCs w:val="24"/>
              </w:rPr>
              <w:t>Hoja De Evaluación De Tesis</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_Toc79196399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V</w:t>
            </w:r>
            <w:r w:rsidR="003E008A" w:rsidRPr="003E008A">
              <w:rPr>
                <w:noProof/>
                <w:webHidden/>
                <w:sz w:val="24"/>
                <w:szCs w:val="24"/>
              </w:rPr>
              <w:fldChar w:fldCharType="end"/>
            </w:r>
          </w:hyperlink>
        </w:p>
        <w:p w:rsidR="003E008A" w:rsidRPr="003E008A" w:rsidRDefault="00E15A08">
          <w:pPr>
            <w:pStyle w:val="TDC1"/>
            <w:tabs>
              <w:tab w:val="right" w:leader="dot" w:pos="9065"/>
            </w:tabs>
            <w:rPr>
              <w:rFonts w:asciiTheme="minorHAnsi" w:eastAsiaTheme="minorEastAsia" w:hAnsiTheme="minorHAnsi" w:cstheme="minorBidi"/>
              <w:noProof/>
              <w:sz w:val="24"/>
              <w:szCs w:val="24"/>
              <w:lang w:val="es-PY" w:eastAsia="es-PY"/>
            </w:rPr>
          </w:pPr>
          <w:hyperlink w:anchor="_Toc79196400" w:history="1">
            <w:r w:rsidR="003E008A" w:rsidRPr="003E008A">
              <w:rPr>
                <w:rStyle w:val="Hipervnculo"/>
                <w:noProof/>
                <w:sz w:val="24"/>
                <w:szCs w:val="24"/>
              </w:rPr>
              <w:t>Dedicatoria</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_Toc79196400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VII</w:t>
            </w:r>
            <w:r w:rsidR="003E008A" w:rsidRPr="003E008A">
              <w:rPr>
                <w:noProof/>
                <w:webHidden/>
                <w:sz w:val="24"/>
                <w:szCs w:val="24"/>
              </w:rPr>
              <w:fldChar w:fldCharType="end"/>
            </w:r>
          </w:hyperlink>
        </w:p>
        <w:p w:rsidR="003E008A" w:rsidRPr="003E008A" w:rsidRDefault="00E15A08">
          <w:pPr>
            <w:pStyle w:val="TDC1"/>
            <w:tabs>
              <w:tab w:val="right" w:leader="dot" w:pos="9065"/>
            </w:tabs>
            <w:rPr>
              <w:rFonts w:asciiTheme="minorHAnsi" w:eastAsiaTheme="minorEastAsia" w:hAnsiTheme="minorHAnsi" w:cstheme="minorBidi"/>
              <w:noProof/>
              <w:sz w:val="24"/>
              <w:szCs w:val="24"/>
              <w:lang w:val="es-PY" w:eastAsia="es-PY"/>
            </w:rPr>
          </w:pPr>
          <w:hyperlink w:anchor="_Toc79196401" w:history="1">
            <w:r w:rsidR="003E008A" w:rsidRPr="003E008A">
              <w:rPr>
                <w:rStyle w:val="Hipervnculo"/>
                <w:noProof/>
                <w:sz w:val="24"/>
                <w:szCs w:val="24"/>
              </w:rPr>
              <w:t>Agradecimiento</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_Toc79196401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VIII</w:t>
            </w:r>
            <w:r w:rsidR="003E008A" w:rsidRPr="003E008A">
              <w:rPr>
                <w:noProof/>
                <w:webHidden/>
                <w:sz w:val="24"/>
                <w:szCs w:val="24"/>
              </w:rPr>
              <w:fldChar w:fldCharType="end"/>
            </w:r>
          </w:hyperlink>
        </w:p>
        <w:p w:rsidR="003E008A" w:rsidRPr="003E008A" w:rsidRDefault="00E15A08">
          <w:pPr>
            <w:pStyle w:val="TDC1"/>
            <w:tabs>
              <w:tab w:val="right" w:leader="dot" w:pos="9065"/>
            </w:tabs>
            <w:rPr>
              <w:rFonts w:asciiTheme="minorHAnsi" w:eastAsiaTheme="minorEastAsia" w:hAnsiTheme="minorHAnsi" w:cstheme="minorBidi"/>
              <w:noProof/>
              <w:sz w:val="24"/>
              <w:szCs w:val="24"/>
              <w:lang w:val="es-PY" w:eastAsia="es-PY"/>
            </w:rPr>
          </w:pPr>
          <w:hyperlink w:anchor="_Toc79196402" w:history="1">
            <w:r w:rsidR="003E008A" w:rsidRPr="003E008A">
              <w:rPr>
                <w:rStyle w:val="Hipervnculo"/>
                <w:noProof/>
                <w:sz w:val="24"/>
                <w:szCs w:val="24"/>
              </w:rPr>
              <w:t>Resumen</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_Toc79196402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IX</w:t>
            </w:r>
            <w:r w:rsidR="003E008A" w:rsidRPr="003E008A">
              <w:rPr>
                <w:noProof/>
                <w:webHidden/>
                <w:sz w:val="24"/>
                <w:szCs w:val="24"/>
              </w:rPr>
              <w:fldChar w:fldCharType="end"/>
            </w:r>
          </w:hyperlink>
        </w:p>
        <w:p w:rsidR="003E008A" w:rsidRPr="003E008A" w:rsidRDefault="00E15A08">
          <w:pPr>
            <w:pStyle w:val="TDC1"/>
            <w:tabs>
              <w:tab w:val="right" w:leader="dot" w:pos="9065"/>
            </w:tabs>
            <w:rPr>
              <w:rFonts w:asciiTheme="minorHAnsi" w:eastAsiaTheme="minorEastAsia" w:hAnsiTheme="minorHAnsi" w:cstheme="minorBidi"/>
              <w:noProof/>
              <w:sz w:val="24"/>
              <w:szCs w:val="24"/>
              <w:lang w:val="es-PY" w:eastAsia="es-PY"/>
            </w:rPr>
          </w:pPr>
          <w:hyperlink w:anchor="_Toc79196403" w:history="1">
            <w:r w:rsidR="003E008A" w:rsidRPr="003E008A">
              <w:rPr>
                <w:rStyle w:val="Hipervnculo"/>
                <w:noProof/>
                <w:sz w:val="24"/>
                <w:szCs w:val="24"/>
                <w:lang w:val="en-US"/>
              </w:rPr>
              <w:t>SUMARY</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_Toc79196403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X</w:t>
            </w:r>
            <w:r w:rsidR="003E008A" w:rsidRPr="003E008A">
              <w:rPr>
                <w:noProof/>
                <w:webHidden/>
                <w:sz w:val="24"/>
                <w:szCs w:val="24"/>
              </w:rPr>
              <w:fldChar w:fldCharType="end"/>
            </w:r>
          </w:hyperlink>
        </w:p>
        <w:p w:rsidR="003E008A" w:rsidRPr="003E008A" w:rsidRDefault="00E15A08">
          <w:pPr>
            <w:pStyle w:val="TDC1"/>
            <w:tabs>
              <w:tab w:val="right" w:leader="dot" w:pos="9065"/>
            </w:tabs>
            <w:rPr>
              <w:rFonts w:asciiTheme="minorHAnsi" w:eastAsiaTheme="minorEastAsia" w:hAnsiTheme="minorHAnsi" w:cstheme="minorBidi"/>
              <w:noProof/>
              <w:sz w:val="24"/>
              <w:szCs w:val="24"/>
              <w:lang w:val="es-PY" w:eastAsia="es-PY"/>
            </w:rPr>
          </w:pPr>
          <w:hyperlink w:anchor="_Toc79196404" w:history="1">
            <w:r w:rsidR="003E008A" w:rsidRPr="003E008A">
              <w:rPr>
                <w:rStyle w:val="Hipervnculo"/>
                <w:noProof/>
                <w:sz w:val="24"/>
                <w:szCs w:val="24"/>
              </w:rPr>
              <w:t>Índice</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_Toc79196404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XI</w:t>
            </w:r>
            <w:r w:rsidR="003E008A" w:rsidRPr="003E008A">
              <w:rPr>
                <w:noProof/>
                <w:webHidden/>
                <w:sz w:val="24"/>
                <w:szCs w:val="24"/>
              </w:rPr>
              <w:fldChar w:fldCharType="end"/>
            </w:r>
          </w:hyperlink>
        </w:p>
        <w:p w:rsidR="003E008A" w:rsidRPr="003E008A" w:rsidRDefault="00E15A08">
          <w:pPr>
            <w:pStyle w:val="TDC1"/>
            <w:tabs>
              <w:tab w:val="left" w:pos="440"/>
              <w:tab w:val="right" w:leader="dot" w:pos="9065"/>
            </w:tabs>
            <w:rPr>
              <w:rFonts w:asciiTheme="minorHAnsi" w:eastAsiaTheme="minorEastAsia" w:hAnsiTheme="minorHAnsi" w:cstheme="minorBidi"/>
              <w:noProof/>
              <w:sz w:val="24"/>
              <w:szCs w:val="24"/>
              <w:lang w:val="es-PY" w:eastAsia="es-PY"/>
            </w:rPr>
          </w:pPr>
          <w:hyperlink w:anchor="_Toc79196405" w:history="1">
            <w:r w:rsidR="003E008A" w:rsidRPr="003E008A">
              <w:rPr>
                <w:rStyle w:val="Hipervnculo"/>
                <w:noProof/>
                <w:sz w:val="24"/>
                <w:szCs w:val="24"/>
              </w:rPr>
              <w:t>1</w:t>
            </w:r>
            <w:r w:rsidR="003E008A" w:rsidRPr="003E008A">
              <w:rPr>
                <w:rFonts w:asciiTheme="minorHAnsi" w:eastAsiaTheme="minorEastAsia" w:hAnsiTheme="minorHAnsi" w:cstheme="minorBidi"/>
                <w:noProof/>
                <w:sz w:val="24"/>
                <w:szCs w:val="24"/>
                <w:lang w:val="es-PY" w:eastAsia="es-PY"/>
              </w:rPr>
              <w:tab/>
            </w:r>
            <w:r w:rsidR="003E008A" w:rsidRPr="003E008A">
              <w:rPr>
                <w:rStyle w:val="Hipervnculo"/>
                <w:noProof/>
                <w:sz w:val="24"/>
                <w:szCs w:val="24"/>
              </w:rPr>
              <w:t>INTRODUCCIÓN</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_Toc79196405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1</w:t>
            </w:r>
            <w:r w:rsidR="003E008A" w:rsidRPr="003E008A">
              <w:rPr>
                <w:noProof/>
                <w:webHidden/>
                <w:sz w:val="24"/>
                <w:szCs w:val="24"/>
              </w:rPr>
              <w:fldChar w:fldCharType="end"/>
            </w:r>
          </w:hyperlink>
        </w:p>
        <w:p w:rsidR="003E008A" w:rsidRPr="003E008A" w:rsidRDefault="00E15A08">
          <w:pPr>
            <w:pStyle w:val="TDC1"/>
            <w:tabs>
              <w:tab w:val="left" w:pos="440"/>
              <w:tab w:val="right" w:leader="dot" w:pos="9065"/>
            </w:tabs>
            <w:rPr>
              <w:rFonts w:asciiTheme="minorHAnsi" w:eastAsiaTheme="minorEastAsia" w:hAnsiTheme="minorHAnsi" w:cstheme="minorBidi"/>
              <w:noProof/>
              <w:sz w:val="24"/>
              <w:szCs w:val="24"/>
              <w:lang w:val="es-PY" w:eastAsia="es-PY"/>
            </w:rPr>
          </w:pPr>
          <w:hyperlink w:anchor="_Toc79196406" w:history="1">
            <w:r w:rsidR="003E008A" w:rsidRPr="003E008A">
              <w:rPr>
                <w:rStyle w:val="Hipervnculo"/>
                <w:noProof/>
                <w:sz w:val="24"/>
                <w:szCs w:val="24"/>
              </w:rPr>
              <w:t>2</w:t>
            </w:r>
            <w:r w:rsidR="003E008A" w:rsidRPr="003E008A">
              <w:rPr>
                <w:rFonts w:asciiTheme="minorHAnsi" w:eastAsiaTheme="minorEastAsia" w:hAnsiTheme="minorHAnsi" w:cstheme="minorBidi"/>
                <w:noProof/>
                <w:sz w:val="24"/>
                <w:szCs w:val="24"/>
                <w:lang w:val="es-PY" w:eastAsia="es-PY"/>
              </w:rPr>
              <w:tab/>
            </w:r>
            <w:r w:rsidR="003E008A" w:rsidRPr="003E008A">
              <w:rPr>
                <w:rStyle w:val="Hipervnculo"/>
                <w:noProof/>
                <w:sz w:val="24"/>
                <w:szCs w:val="24"/>
              </w:rPr>
              <w:t>JUSTIFICACION</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_Toc79196406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2</w:t>
            </w:r>
            <w:r w:rsidR="003E008A" w:rsidRPr="003E008A">
              <w:rPr>
                <w:noProof/>
                <w:webHidden/>
                <w:sz w:val="24"/>
                <w:szCs w:val="24"/>
              </w:rPr>
              <w:fldChar w:fldCharType="end"/>
            </w:r>
          </w:hyperlink>
        </w:p>
        <w:p w:rsidR="003E008A" w:rsidRPr="003E008A" w:rsidRDefault="00E15A08">
          <w:pPr>
            <w:pStyle w:val="TDC1"/>
            <w:tabs>
              <w:tab w:val="left" w:pos="440"/>
              <w:tab w:val="right" w:leader="dot" w:pos="9065"/>
            </w:tabs>
            <w:rPr>
              <w:rFonts w:asciiTheme="minorHAnsi" w:eastAsiaTheme="minorEastAsia" w:hAnsiTheme="minorHAnsi" w:cstheme="minorBidi"/>
              <w:noProof/>
              <w:sz w:val="24"/>
              <w:szCs w:val="24"/>
              <w:lang w:val="es-PY" w:eastAsia="es-PY"/>
            </w:rPr>
          </w:pPr>
          <w:hyperlink w:anchor="_Toc79196407" w:history="1">
            <w:r w:rsidR="003E008A" w:rsidRPr="003E008A">
              <w:rPr>
                <w:rStyle w:val="Hipervnculo"/>
                <w:noProof/>
                <w:sz w:val="24"/>
                <w:szCs w:val="24"/>
              </w:rPr>
              <w:t>3</w:t>
            </w:r>
            <w:r w:rsidR="003E008A" w:rsidRPr="003E008A">
              <w:rPr>
                <w:rFonts w:asciiTheme="minorHAnsi" w:eastAsiaTheme="minorEastAsia" w:hAnsiTheme="minorHAnsi" w:cstheme="minorBidi"/>
                <w:noProof/>
                <w:sz w:val="24"/>
                <w:szCs w:val="24"/>
                <w:lang w:val="es-PY" w:eastAsia="es-PY"/>
              </w:rPr>
              <w:tab/>
            </w:r>
            <w:r w:rsidR="003E008A" w:rsidRPr="003E008A">
              <w:rPr>
                <w:rStyle w:val="Hipervnculo"/>
                <w:noProof/>
                <w:sz w:val="24"/>
                <w:szCs w:val="24"/>
              </w:rPr>
              <w:t>ANTECEDENTES DEL SOFTWARE</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_Toc79196407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3</w:t>
            </w:r>
            <w:r w:rsidR="003E008A" w:rsidRPr="003E008A">
              <w:rPr>
                <w:noProof/>
                <w:webHidden/>
                <w:sz w:val="24"/>
                <w:szCs w:val="24"/>
              </w:rPr>
              <w:fldChar w:fldCharType="end"/>
            </w:r>
          </w:hyperlink>
        </w:p>
        <w:p w:rsidR="003E008A" w:rsidRPr="003E008A" w:rsidRDefault="00E15A08">
          <w:pPr>
            <w:pStyle w:val="TDC1"/>
            <w:tabs>
              <w:tab w:val="left" w:pos="440"/>
              <w:tab w:val="right" w:leader="dot" w:pos="9065"/>
            </w:tabs>
            <w:rPr>
              <w:rFonts w:asciiTheme="minorHAnsi" w:eastAsiaTheme="minorEastAsia" w:hAnsiTheme="minorHAnsi" w:cstheme="minorBidi"/>
              <w:noProof/>
              <w:sz w:val="24"/>
              <w:szCs w:val="24"/>
              <w:lang w:val="es-PY" w:eastAsia="es-PY"/>
            </w:rPr>
          </w:pPr>
          <w:hyperlink w:anchor="_Toc79196408" w:history="1">
            <w:r w:rsidR="003E008A" w:rsidRPr="003E008A">
              <w:rPr>
                <w:rStyle w:val="Hipervnculo"/>
                <w:rFonts w:cs="Lohit Devanagari"/>
                <w:noProof/>
                <w:sz w:val="24"/>
                <w:szCs w:val="24"/>
              </w:rPr>
              <w:t>4</w:t>
            </w:r>
            <w:r w:rsidR="003E008A" w:rsidRPr="003E008A">
              <w:rPr>
                <w:rFonts w:asciiTheme="minorHAnsi" w:eastAsiaTheme="minorEastAsia" w:hAnsiTheme="minorHAnsi" w:cstheme="minorBidi"/>
                <w:noProof/>
                <w:sz w:val="24"/>
                <w:szCs w:val="24"/>
                <w:lang w:val="es-PY" w:eastAsia="es-PY"/>
              </w:rPr>
              <w:tab/>
            </w:r>
            <w:r w:rsidR="003E008A" w:rsidRPr="003E008A">
              <w:rPr>
                <w:rStyle w:val="Hipervnculo"/>
                <w:rFonts w:cs="Lohit Devanagari"/>
                <w:noProof/>
                <w:sz w:val="24"/>
                <w:szCs w:val="24"/>
              </w:rPr>
              <w:t xml:space="preserve">PROBLEMATIZACIÓN </w:t>
            </w:r>
            <w:r w:rsidR="003E008A" w:rsidRPr="003E008A">
              <w:rPr>
                <w:rStyle w:val="Hipervnculo"/>
                <w:noProof/>
                <w:sz w:val="24"/>
                <w:szCs w:val="24"/>
              </w:rPr>
              <w:t>GENERAL</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_Toc79196408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8</w:t>
            </w:r>
            <w:r w:rsidR="003E008A" w:rsidRPr="003E008A">
              <w:rPr>
                <w:noProof/>
                <w:webHidden/>
                <w:sz w:val="24"/>
                <w:szCs w:val="24"/>
              </w:rPr>
              <w:fldChar w:fldCharType="end"/>
            </w:r>
          </w:hyperlink>
        </w:p>
        <w:p w:rsidR="003E008A" w:rsidRPr="003E008A" w:rsidRDefault="00E15A08">
          <w:pPr>
            <w:pStyle w:val="TDC2"/>
            <w:tabs>
              <w:tab w:val="left" w:pos="880"/>
              <w:tab w:val="right" w:leader="dot" w:pos="9065"/>
            </w:tabs>
            <w:rPr>
              <w:rFonts w:asciiTheme="minorHAnsi" w:eastAsiaTheme="minorEastAsia" w:hAnsiTheme="minorHAnsi" w:cstheme="minorBidi"/>
              <w:noProof/>
              <w:sz w:val="24"/>
              <w:szCs w:val="24"/>
              <w:lang w:val="es-PY" w:eastAsia="es-PY"/>
            </w:rPr>
          </w:pPr>
          <w:hyperlink w:anchor="_Toc79196409" w:history="1">
            <w:r w:rsidR="003E008A" w:rsidRPr="003E008A">
              <w:rPr>
                <w:rStyle w:val="Hipervnculo"/>
                <w:rFonts w:eastAsia="Noto Sans CJK SC"/>
                <w:noProof/>
                <w:sz w:val="24"/>
                <w:szCs w:val="24"/>
              </w:rPr>
              <w:t>4.1</w:t>
            </w:r>
            <w:r w:rsidR="003E008A" w:rsidRPr="003E008A">
              <w:rPr>
                <w:rFonts w:asciiTheme="minorHAnsi" w:eastAsiaTheme="minorEastAsia" w:hAnsiTheme="minorHAnsi" w:cstheme="minorBidi"/>
                <w:noProof/>
                <w:sz w:val="24"/>
                <w:szCs w:val="24"/>
                <w:lang w:val="es-PY" w:eastAsia="es-PY"/>
              </w:rPr>
              <w:tab/>
            </w:r>
            <w:r w:rsidR="003E008A" w:rsidRPr="003E008A">
              <w:rPr>
                <w:rStyle w:val="Hipervnculo"/>
                <w:noProof/>
                <w:sz w:val="24"/>
                <w:szCs w:val="24"/>
              </w:rPr>
              <w:t xml:space="preserve">Problematización </w:t>
            </w:r>
            <w:r w:rsidR="003E008A" w:rsidRPr="003E008A">
              <w:rPr>
                <w:rStyle w:val="Hipervnculo"/>
                <w:rFonts w:eastAsia="Noto Sans CJK SC"/>
                <w:noProof/>
                <w:sz w:val="24"/>
                <w:szCs w:val="24"/>
              </w:rPr>
              <w:t>Especificas</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_Toc79196409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8</w:t>
            </w:r>
            <w:r w:rsidR="003E008A" w:rsidRPr="003E008A">
              <w:rPr>
                <w:noProof/>
                <w:webHidden/>
                <w:sz w:val="24"/>
                <w:szCs w:val="24"/>
              </w:rPr>
              <w:fldChar w:fldCharType="end"/>
            </w:r>
          </w:hyperlink>
        </w:p>
        <w:p w:rsidR="003E008A" w:rsidRPr="003E008A" w:rsidRDefault="00E15A08">
          <w:pPr>
            <w:pStyle w:val="TDC1"/>
            <w:tabs>
              <w:tab w:val="left" w:pos="440"/>
              <w:tab w:val="right" w:leader="dot" w:pos="9065"/>
            </w:tabs>
            <w:rPr>
              <w:rFonts w:asciiTheme="minorHAnsi" w:eastAsiaTheme="minorEastAsia" w:hAnsiTheme="minorHAnsi" w:cstheme="minorBidi"/>
              <w:noProof/>
              <w:sz w:val="24"/>
              <w:szCs w:val="24"/>
              <w:lang w:val="es-PY" w:eastAsia="es-PY"/>
            </w:rPr>
          </w:pPr>
          <w:hyperlink w:anchor="_Toc79196410" w:history="1">
            <w:r w:rsidR="003E008A" w:rsidRPr="003E008A">
              <w:rPr>
                <w:rStyle w:val="Hipervnculo"/>
                <w:noProof/>
                <w:sz w:val="24"/>
                <w:szCs w:val="24"/>
              </w:rPr>
              <w:t>5</w:t>
            </w:r>
            <w:r w:rsidR="003E008A" w:rsidRPr="003E008A">
              <w:rPr>
                <w:rFonts w:asciiTheme="minorHAnsi" w:eastAsiaTheme="minorEastAsia" w:hAnsiTheme="minorHAnsi" w:cstheme="minorBidi"/>
                <w:noProof/>
                <w:sz w:val="24"/>
                <w:szCs w:val="24"/>
                <w:lang w:val="es-PY" w:eastAsia="es-PY"/>
              </w:rPr>
              <w:tab/>
            </w:r>
            <w:r w:rsidR="003E008A" w:rsidRPr="003E008A">
              <w:rPr>
                <w:rStyle w:val="Hipervnculo"/>
                <w:noProof/>
                <w:sz w:val="24"/>
                <w:szCs w:val="24"/>
              </w:rPr>
              <w:t>OBJETIVO</w:t>
            </w:r>
            <w:r w:rsidR="003E008A" w:rsidRPr="003E008A">
              <w:rPr>
                <w:rStyle w:val="Hipervnculo"/>
                <w:noProof/>
                <w:spacing w:val="1"/>
                <w:sz w:val="24"/>
                <w:szCs w:val="24"/>
              </w:rPr>
              <w:t xml:space="preserve"> </w:t>
            </w:r>
            <w:r w:rsidR="003E008A" w:rsidRPr="003E008A">
              <w:rPr>
                <w:rStyle w:val="Hipervnculo"/>
                <w:noProof/>
                <w:sz w:val="24"/>
                <w:szCs w:val="24"/>
              </w:rPr>
              <w:t>GENERAL</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_Toc79196410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9</w:t>
            </w:r>
            <w:r w:rsidR="003E008A" w:rsidRPr="003E008A">
              <w:rPr>
                <w:noProof/>
                <w:webHidden/>
                <w:sz w:val="24"/>
                <w:szCs w:val="24"/>
              </w:rPr>
              <w:fldChar w:fldCharType="end"/>
            </w:r>
          </w:hyperlink>
        </w:p>
        <w:p w:rsidR="003E008A" w:rsidRPr="003E008A" w:rsidRDefault="00E15A08">
          <w:pPr>
            <w:pStyle w:val="TDC2"/>
            <w:tabs>
              <w:tab w:val="left" w:pos="880"/>
              <w:tab w:val="right" w:leader="dot" w:pos="9065"/>
            </w:tabs>
            <w:rPr>
              <w:rFonts w:asciiTheme="minorHAnsi" w:eastAsiaTheme="minorEastAsia" w:hAnsiTheme="minorHAnsi" w:cstheme="minorBidi"/>
              <w:noProof/>
              <w:sz w:val="24"/>
              <w:szCs w:val="24"/>
              <w:lang w:val="es-PY" w:eastAsia="es-PY"/>
            </w:rPr>
          </w:pPr>
          <w:hyperlink w:anchor="_Toc79196411" w:history="1">
            <w:r w:rsidR="003E008A" w:rsidRPr="003E008A">
              <w:rPr>
                <w:rStyle w:val="Hipervnculo"/>
                <w:noProof/>
                <w:sz w:val="24"/>
                <w:szCs w:val="24"/>
              </w:rPr>
              <w:t>5.1</w:t>
            </w:r>
            <w:r w:rsidR="003E008A" w:rsidRPr="003E008A">
              <w:rPr>
                <w:rFonts w:asciiTheme="minorHAnsi" w:eastAsiaTheme="minorEastAsia" w:hAnsiTheme="minorHAnsi" w:cstheme="minorBidi"/>
                <w:noProof/>
                <w:sz w:val="24"/>
                <w:szCs w:val="24"/>
                <w:lang w:val="es-PY" w:eastAsia="es-PY"/>
              </w:rPr>
              <w:tab/>
            </w:r>
            <w:r w:rsidR="003E008A" w:rsidRPr="003E008A">
              <w:rPr>
                <w:rStyle w:val="Hipervnculo"/>
                <w:noProof/>
                <w:sz w:val="24"/>
                <w:szCs w:val="24"/>
              </w:rPr>
              <w:t>OBJETIVOS ESPECÍFICOS</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_Toc79196411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9</w:t>
            </w:r>
            <w:r w:rsidR="003E008A" w:rsidRPr="003E008A">
              <w:rPr>
                <w:noProof/>
                <w:webHidden/>
                <w:sz w:val="24"/>
                <w:szCs w:val="24"/>
              </w:rPr>
              <w:fldChar w:fldCharType="end"/>
            </w:r>
          </w:hyperlink>
        </w:p>
        <w:p w:rsidR="003E008A" w:rsidRPr="003E008A" w:rsidRDefault="00E15A08">
          <w:pPr>
            <w:pStyle w:val="TDC1"/>
            <w:tabs>
              <w:tab w:val="left" w:pos="440"/>
              <w:tab w:val="right" w:leader="dot" w:pos="9065"/>
            </w:tabs>
            <w:rPr>
              <w:rFonts w:asciiTheme="minorHAnsi" w:eastAsiaTheme="minorEastAsia" w:hAnsiTheme="minorHAnsi" w:cstheme="minorBidi"/>
              <w:noProof/>
              <w:sz w:val="24"/>
              <w:szCs w:val="24"/>
              <w:lang w:val="es-PY" w:eastAsia="es-PY"/>
            </w:rPr>
          </w:pPr>
          <w:hyperlink w:anchor="_Toc79196412" w:history="1">
            <w:r w:rsidR="003E008A" w:rsidRPr="003E008A">
              <w:rPr>
                <w:rStyle w:val="Hipervnculo"/>
                <w:noProof/>
                <w:sz w:val="24"/>
                <w:szCs w:val="24"/>
              </w:rPr>
              <w:t>6</w:t>
            </w:r>
            <w:r w:rsidR="003E008A" w:rsidRPr="003E008A">
              <w:rPr>
                <w:rFonts w:asciiTheme="minorHAnsi" w:eastAsiaTheme="minorEastAsia" w:hAnsiTheme="minorHAnsi" w:cstheme="minorBidi"/>
                <w:noProof/>
                <w:sz w:val="24"/>
                <w:szCs w:val="24"/>
                <w:lang w:val="es-PY" w:eastAsia="es-PY"/>
              </w:rPr>
              <w:tab/>
            </w:r>
            <w:r w:rsidR="003E008A" w:rsidRPr="003E008A">
              <w:rPr>
                <w:rStyle w:val="Hipervnculo"/>
                <w:noProof/>
                <w:sz w:val="24"/>
                <w:szCs w:val="24"/>
              </w:rPr>
              <w:t>HIPÓTESIS</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_Toc79196412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11</w:t>
            </w:r>
            <w:r w:rsidR="003E008A" w:rsidRPr="003E008A">
              <w:rPr>
                <w:noProof/>
                <w:webHidden/>
                <w:sz w:val="24"/>
                <w:szCs w:val="24"/>
              </w:rPr>
              <w:fldChar w:fldCharType="end"/>
            </w:r>
          </w:hyperlink>
        </w:p>
        <w:p w:rsidR="003E008A" w:rsidRPr="003E008A" w:rsidRDefault="00E15A08">
          <w:pPr>
            <w:pStyle w:val="TDC1"/>
            <w:tabs>
              <w:tab w:val="left" w:pos="440"/>
              <w:tab w:val="right" w:leader="dot" w:pos="9065"/>
            </w:tabs>
            <w:rPr>
              <w:rFonts w:asciiTheme="minorHAnsi" w:eastAsiaTheme="minorEastAsia" w:hAnsiTheme="minorHAnsi" w:cstheme="minorBidi"/>
              <w:noProof/>
              <w:sz w:val="24"/>
              <w:szCs w:val="24"/>
              <w:lang w:val="es-PY" w:eastAsia="es-PY"/>
            </w:rPr>
          </w:pPr>
          <w:hyperlink w:anchor="_Toc79196413" w:history="1">
            <w:r w:rsidR="003E008A" w:rsidRPr="003E008A">
              <w:rPr>
                <w:rStyle w:val="Hipervnculo"/>
                <w:noProof/>
                <w:sz w:val="24"/>
                <w:szCs w:val="24"/>
              </w:rPr>
              <w:t>7</w:t>
            </w:r>
            <w:r w:rsidR="003E008A" w:rsidRPr="003E008A">
              <w:rPr>
                <w:rFonts w:asciiTheme="minorHAnsi" w:eastAsiaTheme="minorEastAsia" w:hAnsiTheme="minorHAnsi" w:cstheme="minorBidi"/>
                <w:noProof/>
                <w:sz w:val="24"/>
                <w:szCs w:val="24"/>
                <w:lang w:val="es-PY" w:eastAsia="es-PY"/>
              </w:rPr>
              <w:tab/>
            </w:r>
            <w:r w:rsidR="003E008A" w:rsidRPr="003E008A">
              <w:rPr>
                <w:rStyle w:val="Hipervnculo"/>
                <w:noProof/>
                <w:sz w:val="24"/>
                <w:szCs w:val="24"/>
              </w:rPr>
              <w:t>METODOLOGÍA</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_Toc79196413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11</w:t>
            </w:r>
            <w:r w:rsidR="003E008A" w:rsidRPr="003E008A">
              <w:rPr>
                <w:noProof/>
                <w:webHidden/>
                <w:sz w:val="24"/>
                <w:szCs w:val="24"/>
              </w:rPr>
              <w:fldChar w:fldCharType="end"/>
            </w:r>
          </w:hyperlink>
        </w:p>
        <w:p w:rsidR="003E008A" w:rsidRPr="003E008A" w:rsidRDefault="00E15A08">
          <w:pPr>
            <w:pStyle w:val="TDC1"/>
            <w:tabs>
              <w:tab w:val="left" w:pos="440"/>
              <w:tab w:val="right" w:leader="dot" w:pos="9065"/>
            </w:tabs>
            <w:rPr>
              <w:rFonts w:asciiTheme="minorHAnsi" w:eastAsiaTheme="minorEastAsia" w:hAnsiTheme="minorHAnsi" w:cstheme="minorBidi"/>
              <w:noProof/>
              <w:sz w:val="24"/>
              <w:szCs w:val="24"/>
              <w:lang w:val="es-PY" w:eastAsia="es-PY"/>
            </w:rPr>
          </w:pPr>
          <w:hyperlink w:anchor="_Toc79196414" w:history="1">
            <w:r w:rsidR="003E008A" w:rsidRPr="003E008A">
              <w:rPr>
                <w:rStyle w:val="Hipervnculo"/>
                <w:noProof/>
                <w:sz w:val="24"/>
                <w:szCs w:val="24"/>
              </w:rPr>
              <w:t>8</w:t>
            </w:r>
            <w:r w:rsidR="003E008A" w:rsidRPr="003E008A">
              <w:rPr>
                <w:rFonts w:asciiTheme="minorHAnsi" w:eastAsiaTheme="minorEastAsia" w:hAnsiTheme="minorHAnsi" w:cstheme="minorBidi"/>
                <w:noProof/>
                <w:sz w:val="24"/>
                <w:szCs w:val="24"/>
                <w:lang w:val="es-PY" w:eastAsia="es-PY"/>
              </w:rPr>
              <w:tab/>
            </w:r>
            <w:r w:rsidR="003E008A" w:rsidRPr="003E008A">
              <w:rPr>
                <w:rStyle w:val="Hipervnculo"/>
                <w:noProof/>
                <w:sz w:val="24"/>
                <w:szCs w:val="24"/>
              </w:rPr>
              <w:t>COMPRENSIÓN DEL DOMINIO</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_Toc79196414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14</w:t>
            </w:r>
            <w:r w:rsidR="003E008A" w:rsidRPr="003E008A">
              <w:rPr>
                <w:noProof/>
                <w:webHidden/>
                <w:sz w:val="24"/>
                <w:szCs w:val="24"/>
              </w:rPr>
              <w:fldChar w:fldCharType="end"/>
            </w:r>
          </w:hyperlink>
        </w:p>
        <w:p w:rsidR="003E008A" w:rsidRPr="003E008A" w:rsidRDefault="00E15A08">
          <w:pPr>
            <w:pStyle w:val="TDC2"/>
            <w:tabs>
              <w:tab w:val="left" w:pos="880"/>
              <w:tab w:val="right" w:leader="dot" w:pos="9065"/>
            </w:tabs>
            <w:rPr>
              <w:rFonts w:asciiTheme="minorHAnsi" w:eastAsiaTheme="minorEastAsia" w:hAnsiTheme="minorHAnsi" w:cstheme="minorBidi"/>
              <w:noProof/>
              <w:sz w:val="24"/>
              <w:szCs w:val="24"/>
              <w:lang w:val="es-PY" w:eastAsia="es-PY"/>
            </w:rPr>
          </w:pPr>
          <w:hyperlink w:anchor="_Toc79196415" w:history="1">
            <w:r w:rsidR="003E008A" w:rsidRPr="003E008A">
              <w:rPr>
                <w:rStyle w:val="Hipervnculo"/>
                <w:noProof/>
                <w:sz w:val="24"/>
                <w:szCs w:val="24"/>
              </w:rPr>
              <w:t>8.1</w:t>
            </w:r>
            <w:r w:rsidR="003E008A" w:rsidRPr="003E008A">
              <w:rPr>
                <w:rFonts w:asciiTheme="minorHAnsi" w:eastAsiaTheme="minorEastAsia" w:hAnsiTheme="minorHAnsi" w:cstheme="minorBidi"/>
                <w:noProof/>
                <w:sz w:val="24"/>
                <w:szCs w:val="24"/>
                <w:lang w:val="es-PY" w:eastAsia="es-PY"/>
              </w:rPr>
              <w:tab/>
            </w:r>
            <w:r w:rsidR="003E008A" w:rsidRPr="003E008A">
              <w:rPr>
                <w:rStyle w:val="Hipervnculo"/>
                <w:noProof/>
                <w:sz w:val="24"/>
                <w:szCs w:val="24"/>
              </w:rPr>
              <w:t>Reseña Histórica De La Empresa</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_Toc79196415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14</w:t>
            </w:r>
            <w:r w:rsidR="003E008A" w:rsidRPr="003E008A">
              <w:rPr>
                <w:noProof/>
                <w:webHidden/>
                <w:sz w:val="24"/>
                <w:szCs w:val="24"/>
              </w:rPr>
              <w:fldChar w:fldCharType="end"/>
            </w:r>
          </w:hyperlink>
        </w:p>
        <w:p w:rsidR="003E008A" w:rsidRPr="003E008A" w:rsidRDefault="00E15A08">
          <w:pPr>
            <w:pStyle w:val="TDC2"/>
            <w:tabs>
              <w:tab w:val="left" w:pos="880"/>
              <w:tab w:val="right" w:leader="dot" w:pos="9065"/>
            </w:tabs>
            <w:rPr>
              <w:rFonts w:asciiTheme="minorHAnsi" w:eastAsiaTheme="minorEastAsia" w:hAnsiTheme="minorHAnsi" w:cstheme="minorBidi"/>
              <w:noProof/>
              <w:sz w:val="24"/>
              <w:szCs w:val="24"/>
              <w:lang w:val="es-PY" w:eastAsia="es-PY"/>
            </w:rPr>
          </w:pPr>
          <w:hyperlink w:anchor="_Toc79196416" w:history="1">
            <w:r w:rsidR="003E008A" w:rsidRPr="003E008A">
              <w:rPr>
                <w:rStyle w:val="Hipervnculo"/>
                <w:noProof/>
                <w:sz w:val="24"/>
                <w:szCs w:val="24"/>
              </w:rPr>
              <w:t>8.2</w:t>
            </w:r>
            <w:r w:rsidR="003E008A" w:rsidRPr="003E008A">
              <w:rPr>
                <w:rFonts w:asciiTheme="minorHAnsi" w:eastAsiaTheme="minorEastAsia" w:hAnsiTheme="minorHAnsi" w:cstheme="minorBidi"/>
                <w:noProof/>
                <w:sz w:val="24"/>
                <w:szCs w:val="24"/>
                <w:lang w:val="es-PY" w:eastAsia="es-PY"/>
              </w:rPr>
              <w:tab/>
            </w:r>
            <w:r w:rsidR="003E008A" w:rsidRPr="003E008A">
              <w:rPr>
                <w:rStyle w:val="Hipervnculo"/>
                <w:noProof/>
                <w:sz w:val="24"/>
                <w:szCs w:val="24"/>
              </w:rPr>
              <w:t>Organigrama De La Empresa</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_Toc79196416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15</w:t>
            </w:r>
            <w:r w:rsidR="003E008A" w:rsidRPr="003E008A">
              <w:rPr>
                <w:noProof/>
                <w:webHidden/>
                <w:sz w:val="24"/>
                <w:szCs w:val="24"/>
              </w:rPr>
              <w:fldChar w:fldCharType="end"/>
            </w:r>
          </w:hyperlink>
        </w:p>
        <w:p w:rsidR="003E008A" w:rsidRPr="003E008A" w:rsidRDefault="00E15A08">
          <w:pPr>
            <w:pStyle w:val="TDC2"/>
            <w:tabs>
              <w:tab w:val="left" w:pos="880"/>
              <w:tab w:val="right" w:leader="dot" w:pos="9065"/>
            </w:tabs>
            <w:rPr>
              <w:rFonts w:asciiTheme="minorHAnsi" w:eastAsiaTheme="minorEastAsia" w:hAnsiTheme="minorHAnsi" w:cstheme="minorBidi"/>
              <w:noProof/>
              <w:sz w:val="24"/>
              <w:szCs w:val="24"/>
              <w:lang w:val="es-PY" w:eastAsia="es-PY"/>
            </w:rPr>
          </w:pPr>
          <w:hyperlink w:anchor="_Toc79196417" w:history="1">
            <w:r w:rsidR="003E008A" w:rsidRPr="003E008A">
              <w:rPr>
                <w:rStyle w:val="Hipervnculo"/>
                <w:rFonts w:eastAsiaTheme="minorHAnsi"/>
                <w:noProof/>
                <w:sz w:val="24"/>
                <w:szCs w:val="24"/>
                <w:lang w:val="es-PY"/>
              </w:rPr>
              <w:t>8.3</w:t>
            </w:r>
            <w:r w:rsidR="003E008A" w:rsidRPr="003E008A">
              <w:rPr>
                <w:rFonts w:asciiTheme="minorHAnsi" w:eastAsiaTheme="minorEastAsia" w:hAnsiTheme="minorHAnsi" w:cstheme="minorBidi"/>
                <w:noProof/>
                <w:sz w:val="24"/>
                <w:szCs w:val="24"/>
                <w:lang w:val="es-PY" w:eastAsia="es-PY"/>
              </w:rPr>
              <w:tab/>
            </w:r>
            <w:r w:rsidR="003E008A" w:rsidRPr="003E008A">
              <w:rPr>
                <w:rStyle w:val="Hipervnculo"/>
                <w:rFonts w:eastAsiaTheme="minorHAnsi"/>
                <w:noProof/>
                <w:sz w:val="24"/>
                <w:szCs w:val="24"/>
                <w:lang w:val="es-PY"/>
              </w:rPr>
              <w:t>Entrevistas a los funcionarios de la empresa</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_Toc79196417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16</w:t>
            </w:r>
            <w:r w:rsidR="003E008A" w:rsidRPr="003E008A">
              <w:rPr>
                <w:noProof/>
                <w:webHidden/>
                <w:sz w:val="24"/>
                <w:szCs w:val="24"/>
              </w:rPr>
              <w:fldChar w:fldCharType="end"/>
            </w:r>
          </w:hyperlink>
        </w:p>
        <w:p w:rsidR="003E008A" w:rsidRPr="003E008A" w:rsidRDefault="00E15A08">
          <w:pPr>
            <w:pStyle w:val="TDC2"/>
            <w:tabs>
              <w:tab w:val="left" w:pos="880"/>
              <w:tab w:val="right" w:leader="dot" w:pos="9065"/>
            </w:tabs>
            <w:rPr>
              <w:rFonts w:asciiTheme="minorHAnsi" w:eastAsiaTheme="minorEastAsia" w:hAnsiTheme="minorHAnsi" w:cstheme="minorBidi"/>
              <w:noProof/>
              <w:sz w:val="24"/>
              <w:szCs w:val="24"/>
              <w:lang w:val="es-PY" w:eastAsia="es-PY"/>
            </w:rPr>
          </w:pPr>
          <w:hyperlink w:anchor="_Toc79196418" w:history="1">
            <w:r w:rsidR="003E008A" w:rsidRPr="003E008A">
              <w:rPr>
                <w:rStyle w:val="Hipervnculo"/>
                <w:noProof/>
                <w:sz w:val="24"/>
                <w:szCs w:val="24"/>
              </w:rPr>
              <w:t>8.4</w:t>
            </w:r>
            <w:r w:rsidR="003E008A" w:rsidRPr="003E008A">
              <w:rPr>
                <w:rFonts w:asciiTheme="minorHAnsi" w:eastAsiaTheme="minorEastAsia" w:hAnsiTheme="minorHAnsi" w:cstheme="minorBidi"/>
                <w:noProof/>
                <w:sz w:val="24"/>
                <w:szCs w:val="24"/>
                <w:lang w:val="es-PY" w:eastAsia="es-PY"/>
              </w:rPr>
              <w:tab/>
            </w:r>
            <w:r w:rsidR="003E008A" w:rsidRPr="003E008A">
              <w:rPr>
                <w:rStyle w:val="Hipervnculo"/>
                <w:noProof/>
                <w:sz w:val="24"/>
                <w:szCs w:val="24"/>
              </w:rPr>
              <w:t>Funciones y Procedimientos</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_Toc79196418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17</w:t>
            </w:r>
            <w:r w:rsidR="003E008A" w:rsidRPr="003E008A">
              <w:rPr>
                <w:noProof/>
                <w:webHidden/>
                <w:sz w:val="24"/>
                <w:szCs w:val="24"/>
              </w:rPr>
              <w:fldChar w:fldCharType="end"/>
            </w:r>
          </w:hyperlink>
        </w:p>
        <w:p w:rsidR="003E008A" w:rsidRPr="003E008A" w:rsidRDefault="00E15A08">
          <w:pPr>
            <w:pStyle w:val="TDC2"/>
            <w:tabs>
              <w:tab w:val="left" w:pos="880"/>
              <w:tab w:val="right" w:leader="dot" w:pos="9065"/>
            </w:tabs>
            <w:rPr>
              <w:rFonts w:asciiTheme="minorHAnsi" w:eastAsiaTheme="minorEastAsia" w:hAnsiTheme="minorHAnsi" w:cstheme="minorBidi"/>
              <w:noProof/>
              <w:sz w:val="24"/>
              <w:szCs w:val="24"/>
              <w:lang w:val="es-PY" w:eastAsia="es-PY"/>
            </w:rPr>
          </w:pPr>
          <w:hyperlink w:anchor="_Toc79196419" w:history="1">
            <w:r w:rsidR="003E008A" w:rsidRPr="003E008A">
              <w:rPr>
                <w:rStyle w:val="Hipervnculo"/>
                <w:rFonts w:eastAsiaTheme="minorHAnsi"/>
                <w:noProof/>
                <w:sz w:val="24"/>
                <w:szCs w:val="24"/>
                <w:lang w:val="es-PY"/>
              </w:rPr>
              <w:t>8.5</w:t>
            </w:r>
            <w:r w:rsidR="003E008A" w:rsidRPr="003E008A">
              <w:rPr>
                <w:rFonts w:asciiTheme="minorHAnsi" w:eastAsiaTheme="minorEastAsia" w:hAnsiTheme="minorHAnsi" w:cstheme="minorBidi"/>
                <w:noProof/>
                <w:sz w:val="24"/>
                <w:szCs w:val="24"/>
                <w:lang w:val="es-PY" w:eastAsia="es-PY"/>
              </w:rPr>
              <w:tab/>
            </w:r>
            <w:r w:rsidR="003E008A" w:rsidRPr="003E008A">
              <w:rPr>
                <w:rStyle w:val="Hipervnculo"/>
                <w:rFonts w:eastAsiaTheme="minorHAnsi"/>
                <w:noProof/>
                <w:sz w:val="24"/>
                <w:szCs w:val="24"/>
                <w:lang w:val="es-PY"/>
              </w:rPr>
              <w:t>Descripción del área a automatizar</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_Toc79196419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23</w:t>
            </w:r>
            <w:r w:rsidR="003E008A" w:rsidRPr="003E008A">
              <w:rPr>
                <w:noProof/>
                <w:webHidden/>
                <w:sz w:val="24"/>
                <w:szCs w:val="24"/>
              </w:rPr>
              <w:fldChar w:fldCharType="end"/>
            </w:r>
          </w:hyperlink>
        </w:p>
        <w:p w:rsidR="003E008A" w:rsidRPr="003E008A" w:rsidRDefault="00E15A08">
          <w:pPr>
            <w:pStyle w:val="TDC1"/>
            <w:tabs>
              <w:tab w:val="left" w:pos="440"/>
              <w:tab w:val="right" w:leader="dot" w:pos="9065"/>
            </w:tabs>
            <w:rPr>
              <w:rFonts w:asciiTheme="minorHAnsi" w:eastAsiaTheme="minorEastAsia" w:hAnsiTheme="minorHAnsi" w:cstheme="minorBidi"/>
              <w:noProof/>
              <w:sz w:val="24"/>
              <w:szCs w:val="24"/>
              <w:lang w:val="es-PY" w:eastAsia="es-PY"/>
            </w:rPr>
          </w:pPr>
          <w:hyperlink w:anchor="_Toc79196420" w:history="1">
            <w:r w:rsidR="003E008A" w:rsidRPr="003E008A">
              <w:rPr>
                <w:rStyle w:val="Hipervnculo"/>
                <w:noProof/>
                <w:sz w:val="24"/>
                <w:szCs w:val="24"/>
              </w:rPr>
              <w:t>9</w:t>
            </w:r>
            <w:r w:rsidR="003E008A" w:rsidRPr="003E008A">
              <w:rPr>
                <w:rFonts w:asciiTheme="minorHAnsi" w:eastAsiaTheme="minorEastAsia" w:hAnsiTheme="minorHAnsi" w:cstheme="minorBidi"/>
                <w:noProof/>
                <w:sz w:val="24"/>
                <w:szCs w:val="24"/>
                <w:lang w:val="es-PY" w:eastAsia="es-PY"/>
              </w:rPr>
              <w:tab/>
            </w:r>
            <w:r w:rsidR="003E008A" w:rsidRPr="003E008A">
              <w:rPr>
                <w:rStyle w:val="Hipervnculo"/>
                <w:noProof/>
                <w:sz w:val="24"/>
                <w:szCs w:val="24"/>
              </w:rPr>
              <w:t>PROPUESTA TÉCNICA COMERCIAL</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_Toc79196420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25</w:t>
            </w:r>
            <w:r w:rsidR="003E008A" w:rsidRPr="003E008A">
              <w:rPr>
                <w:noProof/>
                <w:webHidden/>
                <w:sz w:val="24"/>
                <w:szCs w:val="24"/>
              </w:rPr>
              <w:fldChar w:fldCharType="end"/>
            </w:r>
          </w:hyperlink>
        </w:p>
        <w:p w:rsidR="003E008A" w:rsidRPr="003E008A" w:rsidRDefault="00E15A08">
          <w:pPr>
            <w:pStyle w:val="TDC1"/>
            <w:tabs>
              <w:tab w:val="left" w:pos="660"/>
              <w:tab w:val="right" w:leader="dot" w:pos="9065"/>
            </w:tabs>
            <w:rPr>
              <w:rFonts w:asciiTheme="minorHAnsi" w:eastAsiaTheme="minorEastAsia" w:hAnsiTheme="minorHAnsi" w:cstheme="minorBidi"/>
              <w:noProof/>
              <w:sz w:val="24"/>
              <w:szCs w:val="24"/>
              <w:lang w:val="es-PY" w:eastAsia="es-PY"/>
            </w:rPr>
          </w:pPr>
          <w:hyperlink w:anchor="_Toc79196421" w:history="1">
            <w:r w:rsidR="003E008A" w:rsidRPr="003E008A">
              <w:rPr>
                <w:rStyle w:val="Hipervnculo"/>
                <w:noProof/>
                <w:sz w:val="24"/>
                <w:szCs w:val="24"/>
              </w:rPr>
              <w:t>10</w:t>
            </w:r>
            <w:r w:rsidR="003E008A" w:rsidRPr="003E008A">
              <w:rPr>
                <w:rFonts w:asciiTheme="minorHAnsi" w:eastAsiaTheme="minorEastAsia" w:hAnsiTheme="minorHAnsi" w:cstheme="minorBidi"/>
                <w:noProof/>
                <w:sz w:val="24"/>
                <w:szCs w:val="24"/>
                <w:lang w:val="es-PY" w:eastAsia="es-PY"/>
              </w:rPr>
              <w:tab/>
            </w:r>
            <w:r w:rsidR="003E008A" w:rsidRPr="003E008A">
              <w:rPr>
                <w:rStyle w:val="Hipervnculo"/>
                <w:noProof/>
                <w:sz w:val="24"/>
                <w:szCs w:val="24"/>
              </w:rPr>
              <w:t>DIAGRAMA DE GANTT DEL PROYECTO</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_Toc79196421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31</w:t>
            </w:r>
            <w:r w:rsidR="003E008A" w:rsidRPr="003E008A">
              <w:rPr>
                <w:noProof/>
                <w:webHidden/>
                <w:sz w:val="24"/>
                <w:szCs w:val="24"/>
              </w:rPr>
              <w:fldChar w:fldCharType="end"/>
            </w:r>
          </w:hyperlink>
        </w:p>
        <w:p w:rsidR="003E008A" w:rsidRPr="003E008A" w:rsidRDefault="00E15A08">
          <w:pPr>
            <w:pStyle w:val="TDC1"/>
            <w:tabs>
              <w:tab w:val="left" w:pos="660"/>
              <w:tab w:val="right" w:leader="dot" w:pos="9065"/>
            </w:tabs>
            <w:rPr>
              <w:rFonts w:asciiTheme="minorHAnsi" w:eastAsiaTheme="minorEastAsia" w:hAnsiTheme="minorHAnsi" w:cstheme="minorBidi"/>
              <w:noProof/>
              <w:sz w:val="24"/>
              <w:szCs w:val="24"/>
              <w:lang w:val="es-PY" w:eastAsia="es-PY"/>
            </w:rPr>
          </w:pPr>
          <w:hyperlink w:anchor="_Toc79196422" w:history="1">
            <w:r w:rsidR="003E008A" w:rsidRPr="003E008A">
              <w:rPr>
                <w:rStyle w:val="Hipervnculo"/>
                <w:noProof/>
                <w:sz w:val="24"/>
                <w:szCs w:val="24"/>
              </w:rPr>
              <w:t>11</w:t>
            </w:r>
            <w:r w:rsidR="003E008A" w:rsidRPr="003E008A">
              <w:rPr>
                <w:rFonts w:asciiTheme="minorHAnsi" w:eastAsiaTheme="minorEastAsia" w:hAnsiTheme="minorHAnsi" w:cstheme="minorBidi"/>
                <w:noProof/>
                <w:sz w:val="24"/>
                <w:szCs w:val="24"/>
                <w:lang w:val="es-PY" w:eastAsia="es-PY"/>
              </w:rPr>
              <w:tab/>
            </w:r>
            <w:r w:rsidR="003E008A" w:rsidRPr="003E008A">
              <w:rPr>
                <w:rStyle w:val="Hipervnculo"/>
                <w:noProof/>
                <w:sz w:val="24"/>
                <w:szCs w:val="24"/>
              </w:rPr>
              <w:t>CONTRATO DE PRESENTACIÓN DE SERVICIOS DE LA CONSULTORÍA</w:t>
            </w:r>
            <w:r w:rsidR="003E008A" w:rsidRPr="003E008A">
              <w:rPr>
                <w:noProof/>
                <w:webHidden/>
                <w:sz w:val="24"/>
                <w:szCs w:val="24"/>
              </w:rPr>
              <w:tab/>
            </w:r>
            <w:r w:rsidR="003E008A" w:rsidRPr="003E008A">
              <w:rPr>
                <w:noProof/>
                <w:webHidden/>
                <w:sz w:val="24"/>
                <w:szCs w:val="24"/>
              </w:rPr>
              <w:fldChar w:fldCharType="begin"/>
            </w:r>
            <w:r w:rsidR="003E008A" w:rsidRPr="003E008A">
              <w:rPr>
                <w:noProof/>
                <w:webHidden/>
                <w:sz w:val="24"/>
                <w:szCs w:val="24"/>
              </w:rPr>
              <w:instrText xml:space="preserve"> PAGEREF _Toc79196422 \h </w:instrText>
            </w:r>
            <w:r w:rsidR="003E008A" w:rsidRPr="003E008A">
              <w:rPr>
                <w:noProof/>
                <w:webHidden/>
                <w:sz w:val="24"/>
                <w:szCs w:val="24"/>
              </w:rPr>
            </w:r>
            <w:r w:rsidR="003E008A" w:rsidRPr="003E008A">
              <w:rPr>
                <w:noProof/>
                <w:webHidden/>
                <w:sz w:val="24"/>
                <w:szCs w:val="24"/>
              </w:rPr>
              <w:fldChar w:fldCharType="separate"/>
            </w:r>
            <w:r w:rsidR="006253EC">
              <w:rPr>
                <w:noProof/>
                <w:webHidden/>
                <w:sz w:val="24"/>
                <w:szCs w:val="24"/>
              </w:rPr>
              <w:t>32</w:t>
            </w:r>
            <w:r w:rsidR="003E008A" w:rsidRPr="003E008A">
              <w:rPr>
                <w:noProof/>
                <w:webHidden/>
                <w:sz w:val="24"/>
                <w:szCs w:val="24"/>
              </w:rPr>
              <w:fldChar w:fldCharType="end"/>
            </w:r>
          </w:hyperlink>
        </w:p>
        <w:p w:rsidR="00A660F8" w:rsidRDefault="003150FC" w:rsidP="005E39C2">
          <w:r w:rsidRPr="003E008A">
            <w:rPr>
              <w:b/>
              <w:bCs/>
              <w:sz w:val="24"/>
              <w:szCs w:val="24"/>
            </w:rPr>
            <w:fldChar w:fldCharType="end"/>
          </w:r>
        </w:p>
      </w:sdtContent>
    </w:sdt>
    <w:p w:rsidR="00A660F8" w:rsidRDefault="00A660F8" w:rsidP="005E39C2"/>
    <w:p w:rsidR="00A660F8" w:rsidRDefault="00A660F8" w:rsidP="005E39C2"/>
    <w:p w:rsidR="00A660F8" w:rsidRDefault="00A660F8" w:rsidP="005E39C2"/>
    <w:p w:rsidR="00A660F8" w:rsidRDefault="00A660F8" w:rsidP="005E39C2"/>
    <w:p w:rsidR="005E39C2" w:rsidRDefault="005E39C2" w:rsidP="005E39C2"/>
    <w:p w:rsidR="005E39C2" w:rsidRDefault="005E39C2" w:rsidP="005E39C2"/>
    <w:p w:rsidR="00895343" w:rsidRPr="00895343" w:rsidRDefault="00895343" w:rsidP="00895343">
      <w:pPr>
        <w:suppressLineNumbers/>
        <w:rPr>
          <w:lang w:eastAsia="pt-BR"/>
        </w:rPr>
        <w:sectPr w:rsidR="00895343" w:rsidRPr="00895343" w:rsidSect="003E008A">
          <w:footerReference w:type="default" r:id="rId15"/>
          <w:pgSz w:w="11910" w:h="16840" w:code="9"/>
          <w:pgMar w:top="1418" w:right="1134" w:bottom="1418" w:left="1701" w:header="720" w:footer="2472" w:gutter="0"/>
          <w:pgNumType w:fmt="upperRoman" w:start="1"/>
          <w:cols w:space="720"/>
          <w:titlePg/>
          <w:docGrid w:linePitch="299"/>
        </w:sectPr>
      </w:pPr>
    </w:p>
    <w:p w:rsidR="008C41CD" w:rsidRPr="00CA42E9" w:rsidRDefault="008C41CD" w:rsidP="007A36C2">
      <w:pPr>
        <w:pStyle w:val="Ttulo1"/>
        <w:spacing w:line="480" w:lineRule="auto"/>
        <w:jc w:val="center"/>
      </w:pPr>
      <w:bookmarkStart w:id="14" w:name="_Toc79196405"/>
      <w:r w:rsidRPr="00CA42E9">
        <w:lastRenderedPageBreak/>
        <w:t>INTRODUCCIÓN</w:t>
      </w:r>
      <w:bookmarkEnd w:id="14"/>
    </w:p>
    <w:p w:rsidR="008C41CD" w:rsidRDefault="008C41CD" w:rsidP="008C41CD">
      <w:pPr>
        <w:spacing w:line="360" w:lineRule="auto"/>
        <w:ind w:left="104" w:right="101"/>
        <w:jc w:val="both"/>
        <w:rPr>
          <w:sz w:val="24"/>
          <w:szCs w:val="24"/>
        </w:rPr>
      </w:pPr>
      <w:r w:rsidRPr="00A31ABC">
        <w:rPr>
          <w:sz w:val="24"/>
          <w:szCs w:val="24"/>
        </w:rPr>
        <w:t>El presente trabajo recopila la información que se ha elaborado en cada una de las etapas del</w:t>
      </w:r>
      <w:r>
        <w:rPr>
          <w:sz w:val="24"/>
          <w:szCs w:val="24"/>
        </w:rPr>
        <w:t xml:space="preserve"> Diseño y D</w:t>
      </w:r>
      <w:r w:rsidRPr="00A31ABC">
        <w:rPr>
          <w:sz w:val="24"/>
          <w:szCs w:val="24"/>
        </w:rPr>
        <w:t>esarrollo de un sistema Informático</w:t>
      </w:r>
      <w:r>
        <w:rPr>
          <w:sz w:val="24"/>
          <w:szCs w:val="24"/>
        </w:rPr>
        <w:t xml:space="preserve"> en ambiente web para la gestión de Stock,</w:t>
      </w:r>
      <w:r w:rsidRPr="00A31ABC">
        <w:rPr>
          <w:sz w:val="24"/>
          <w:szCs w:val="24"/>
        </w:rPr>
        <w:t xml:space="preserve"> para </w:t>
      </w:r>
      <w:r>
        <w:rPr>
          <w:sz w:val="24"/>
          <w:szCs w:val="24"/>
        </w:rPr>
        <w:t>el Comercial “Matugar” de la ciudad de Itaugua</w:t>
      </w:r>
      <w:r w:rsidRPr="00A31ABC">
        <w:rPr>
          <w:sz w:val="24"/>
          <w:szCs w:val="24"/>
        </w:rPr>
        <w:t>. Dicho sistema surge</w:t>
      </w:r>
      <w:r>
        <w:rPr>
          <w:sz w:val="24"/>
          <w:szCs w:val="24"/>
        </w:rPr>
        <w:t xml:space="preserve"> de las necesidades del Comercial “Matugar”</w:t>
      </w:r>
      <w:r w:rsidRPr="00A31ABC">
        <w:rPr>
          <w:sz w:val="24"/>
          <w:szCs w:val="24"/>
        </w:rPr>
        <w:t>, debido a diversos problemas que enfrenta, especialmente en el ár</w:t>
      </w:r>
      <w:r>
        <w:rPr>
          <w:sz w:val="24"/>
          <w:szCs w:val="24"/>
        </w:rPr>
        <w:t>ea de control del Stock de sus Productos y también</w:t>
      </w:r>
      <w:r w:rsidRPr="00A31ABC">
        <w:rPr>
          <w:sz w:val="24"/>
          <w:szCs w:val="24"/>
        </w:rPr>
        <w:t xml:space="preserve"> en cuanto a la búsqueda de datos y generación de reporte</w:t>
      </w:r>
      <w:r>
        <w:rPr>
          <w:sz w:val="24"/>
          <w:szCs w:val="24"/>
        </w:rPr>
        <w:t>s.</w:t>
      </w:r>
      <w:r w:rsidRPr="00A31ABC">
        <w:rPr>
          <w:sz w:val="24"/>
          <w:szCs w:val="24"/>
        </w:rPr>
        <w:t xml:space="preserve"> El Sistema que se ha desarrollado contribuirá a mejorar el registro, procesamiento, almacenamiento y generación de información referente al con</w:t>
      </w:r>
      <w:r>
        <w:rPr>
          <w:sz w:val="24"/>
          <w:szCs w:val="24"/>
        </w:rPr>
        <w:t>trol de existencia de sus mercaderías y de sus Ventas</w:t>
      </w:r>
      <w:r w:rsidRPr="00A31ABC">
        <w:rPr>
          <w:sz w:val="24"/>
          <w:szCs w:val="24"/>
        </w:rPr>
        <w:t>,</w:t>
      </w:r>
      <w:r>
        <w:rPr>
          <w:sz w:val="24"/>
          <w:szCs w:val="24"/>
        </w:rPr>
        <w:t xml:space="preserve"> mejorando la </w:t>
      </w:r>
      <w:r w:rsidRPr="00A31ABC">
        <w:rPr>
          <w:sz w:val="24"/>
          <w:szCs w:val="24"/>
        </w:rPr>
        <w:t>obtención de reportes de calidad y procesos de búsqueda</w:t>
      </w:r>
      <w:r>
        <w:rPr>
          <w:sz w:val="24"/>
          <w:szCs w:val="24"/>
        </w:rPr>
        <w:t>.</w:t>
      </w:r>
    </w:p>
    <w:p w:rsidR="008C41CD" w:rsidRDefault="008C41CD" w:rsidP="008C41CD">
      <w:pPr>
        <w:spacing w:line="360" w:lineRule="auto"/>
        <w:ind w:left="104" w:right="101"/>
        <w:jc w:val="both"/>
        <w:rPr>
          <w:sz w:val="24"/>
          <w:szCs w:val="24"/>
        </w:rPr>
      </w:pPr>
      <w:r w:rsidRPr="00A31ABC">
        <w:rPr>
          <w:sz w:val="24"/>
          <w:szCs w:val="24"/>
        </w:rPr>
        <w:t>Además de prom</w:t>
      </w:r>
      <w:r>
        <w:rPr>
          <w:sz w:val="24"/>
          <w:szCs w:val="24"/>
        </w:rPr>
        <w:t xml:space="preserve">over los servicios del Comercial los Empleados </w:t>
      </w:r>
      <w:r w:rsidRPr="00A31ABC">
        <w:rPr>
          <w:sz w:val="24"/>
          <w:szCs w:val="24"/>
        </w:rPr>
        <w:t xml:space="preserve">se benefician de éste a través de un Sitio Web. La información necesaria para el </w:t>
      </w:r>
      <w:r>
        <w:rPr>
          <w:sz w:val="24"/>
          <w:szCs w:val="24"/>
        </w:rPr>
        <w:t xml:space="preserve">desarrollo del Sistema en ambiente </w:t>
      </w:r>
      <w:r w:rsidRPr="00A31ABC">
        <w:rPr>
          <w:sz w:val="24"/>
          <w:szCs w:val="24"/>
        </w:rPr>
        <w:t>Web, ha sido recopilada a través de documentos y entrevistas, facilitados por la admini</w:t>
      </w:r>
      <w:r>
        <w:rPr>
          <w:sz w:val="24"/>
          <w:szCs w:val="24"/>
        </w:rPr>
        <w:t xml:space="preserve">stración del Comercial </w:t>
      </w:r>
      <w:r w:rsidRPr="00A31ABC">
        <w:rPr>
          <w:sz w:val="24"/>
          <w:szCs w:val="24"/>
        </w:rPr>
        <w:t>“</w:t>
      </w:r>
      <w:r>
        <w:rPr>
          <w:sz w:val="24"/>
          <w:szCs w:val="24"/>
        </w:rPr>
        <w:t>Matugar</w:t>
      </w:r>
      <w:r w:rsidRPr="00A31ABC">
        <w:rPr>
          <w:sz w:val="24"/>
          <w:szCs w:val="24"/>
        </w:rPr>
        <w:t>”.</w:t>
      </w:r>
    </w:p>
    <w:p w:rsidR="008C41CD" w:rsidRDefault="008C41CD" w:rsidP="008C41CD">
      <w:pPr>
        <w:spacing w:line="360" w:lineRule="auto"/>
        <w:ind w:left="104" w:right="101"/>
        <w:jc w:val="both"/>
        <w:rPr>
          <w:sz w:val="24"/>
          <w:szCs w:val="24"/>
        </w:rPr>
      </w:pPr>
      <w:r w:rsidRPr="00A31ABC">
        <w:rPr>
          <w:sz w:val="24"/>
          <w:szCs w:val="24"/>
        </w:rPr>
        <w:t>Con la finalidad de mostrar cómo se desarrolló este sistema Informático, el presente documento contiene: un análisis de la información recolectada y la definición de los requerimientos: información, desarrollo y ope</w:t>
      </w:r>
      <w:r>
        <w:rPr>
          <w:sz w:val="24"/>
          <w:szCs w:val="24"/>
        </w:rPr>
        <w:t xml:space="preserve">ración del sistema Informático </w:t>
      </w:r>
      <w:r w:rsidRPr="00A31ABC">
        <w:rPr>
          <w:sz w:val="24"/>
          <w:szCs w:val="24"/>
        </w:rPr>
        <w:t>el diseño de pantallas de salidas, captura de datos y r</w:t>
      </w:r>
      <w:r>
        <w:rPr>
          <w:sz w:val="24"/>
          <w:szCs w:val="24"/>
        </w:rPr>
        <w:t>eportes que generará el sistema</w:t>
      </w:r>
      <w:r w:rsidRPr="00A31ABC">
        <w:rPr>
          <w:sz w:val="24"/>
          <w:szCs w:val="24"/>
        </w:rPr>
        <w:t xml:space="preserve"> la definición de las técnicas empleadas en la programación; la construcción de los módulos</w:t>
      </w:r>
      <w:r>
        <w:rPr>
          <w:sz w:val="24"/>
          <w:szCs w:val="24"/>
        </w:rPr>
        <w:t>.</w:t>
      </w:r>
    </w:p>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Pr="000608B8" w:rsidRDefault="008C41CD" w:rsidP="008C41CD">
      <w:pPr>
        <w:pStyle w:val="Ttulo1"/>
        <w:spacing w:line="480" w:lineRule="auto"/>
        <w:jc w:val="center"/>
      </w:pPr>
      <w:bookmarkStart w:id="15" w:name="_Toc79196406"/>
      <w:r>
        <w:lastRenderedPageBreak/>
        <w:t>JUSTIFICACION</w:t>
      </w:r>
      <w:bookmarkEnd w:id="15"/>
    </w:p>
    <w:p w:rsidR="008C41CD" w:rsidRDefault="008C41CD" w:rsidP="008C41CD">
      <w:pPr>
        <w:spacing w:line="360" w:lineRule="auto"/>
        <w:ind w:left="104" w:right="101"/>
        <w:jc w:val="both"/>
        <w:rPr>
          <w:sz w:val="24"/>
          <w:szCs w:val="24"/>
        </w:rPr>
      </w:pPr>
      <w:r w:rsidRPr="00D07400">
        <w:rPr>
          <w:sz w:val="24"/>
          <w:szCs w:val="24"/>
        </w:rPr>
        <w:t xml:space="preserve">El </w:t>
      </w:r>
      <w:r>
        <w:rPr>
          <w:sz w:val="24"/>
          <w:szCs w:val="24"/>
        </w:rPr>
        <w:t>Comercial</w:t>
      </w:r>
      <w:r w:rsidRPr="00D07400">
        <w:rPr>
          <w:sz w:val="24"/>
          <w:szCs w:val="24"/>
        </w:rPr>
        <w:t xml:space="preserve"> “</w:t>
      </w:r>
      <w:r>
        <w:rPr>
          <w:sz w:val="24"/>
          <w:szCs w:val="24"/>
        </w:rPr>
        <w:t>Matugar” de la ciudad de Itaugua</w:t>
      </w:r>
      <w:r w:rsidRPr="00D07400">
        <w:rPr>
          <w:sz w:val="24"/>
          <w:szCs w:val="24"/>
        </w:rPr>
        <w:t xml:space="preserve">,  es el encargado de proporcionar </w:t>
      </w:r>
      <w:r>
        <w:rPr>
          <w:sz w:val="24"/>
          <w:szCs w:val="24"/>
        </w:rPr>
        <w:t xml:space="preserve">a un gran número de personas de productos de Calidad y </w:t>
      </w:r>
      <w:r w:rsidR="00C45DBB">
        <w:rPr>
          <w:sz w:val="24"/>
          <w:szCs w:val="24"/>
        </w:rPr>
        <w:t>también</w:t>
      </w:r>
      <w:r>
        <w:rPr>
          <w:sz w:val="24"/>
          <w:szCs w:val="24"/>
        </w:rPr>
        <w:t xml:space="preserve"> el abastecimiento a  comercios de distintas localidades de Itaugua .</w:t>
      </w:r>
      <w:r w:rsidRPr="00D07400">
        <w:rPr>
          <w:sz w:val="24"/>
          <w:szCs w:val="24"/>
        </w:rPr>
        <w:t xml:space="preserve">Por lo tanto, la cantidad de información que se genera es abundante, lo que representa para la administración un </w:t>
      </w:r>
      <w:r>
        <w:rPr>
          <w:sz w:val="24"/>
          <w:szCs w:val="24"/>
        </w:rPr>
        <w:t>gran reto en cuanto a registro</w:t>
      </w:r>
      <w:r w:rsidRPr="00D07400">
        <w:rPr>
          <w:sz w:val="24"/>
          <w:szCs w:val="24"/>
        </w:rPr>
        <w:t xml:space="preserve">, búsqueda de datos específicos y generación de informes; por lo tanto, es necesario la automatización de estos, a través del </w:t>
      </w:r>
      <w:r>
        <w:rPr>
          <w:sz w:val="24"/>
          <w:szCs w:val="24"/>
        </w:rPr>
        <w:t>Diseño y Desarrollo de un Sistema I</w:t>
      </w:r>
      <w:r w:rsidRPr="00D07400">
        <w:rPr>
          <w:sz w:val="24"/>
          <w:szCs w:val="24"/>
        </w:rPr>
        <w:t>nformático</w:t>
      </w:r>
      <w:r>
        <w:rPr>
          <w:sz w:val="24"/>
          <w:szCs w:val="24"/>
        </w:rPr>
        <w:t xml:space="preserve"> en ambiente Web</w:t>
      </w:r>
      <w:r w:rsidRPr="00D07400">
        <w:rPr>
          <w:sz w:val="24"/>
          <w:szCs w:val="24"/>
        </w:rPr>
        <w:t xml:space="preserve">. </w:t>
      </w:r>
    </w:p>
    <w:p w:rsidR="008C41CD" w:rsidRDefault="008C41CD" w:rsidP="008C41CD">
      <w:pPr>
        <w:spacing w:line="360" w:lineRule="auto"/>
        <w:ind w:left="104" w:right="101"/>
        <w:jc w:val="both"/>
        <w:rPr>
          <w:sz w:val="24"/>
          <w:szCs w:val="24"/>
        </w:rPr>
      </w:pPr>
      <w:r>
        <w:rPr>
          <w:sz w:val="24"/>
          <w:szCs w:val="24"/>
        </w:rPr>
        <w:t>La importancia de un Sistema I</w:t>
      </w:r>
      <w:r w:rsidRPr="00D07400">
        <w:rPr>
          <w:sz w:val="24"/>
          <w:szCs w:val="24"/>
        </w:rPr>
        <w:t>nformático</w:t>
      </w:r>
      <w:r>
        <w:rPr>
          <w:sz w:val="24"/>
          <w:szCs w:val="24"/>
        </w:rPr>
        <w:t xml:space="preserve"> en ambiente Web</w:t>
      </w:r>
      <w:r w:rsidRPr="00D07400">
        <w:rPr>
          <w:sz w:val="24"/>
          <w:szCs w:val="24"/>
        </w:rPr>
        <w:t xml:space="preserve"> para</w:t>
      </w:r>
      <w:r>
        <w:rPr>
          <w:sz w:val="24"/>
          <w:szCs w:val="24"/>
        </w:rPr>
        <w:t xml:space="preserve"> el Comercial</w:t>
      </w:r>
      <w:r w:rsidRPr="00D07400">
        <w:rPr>
          <w:sz w:val="24"/>
          <w:szCs w:val="24"/>
        </w:rPr>
        <w:t xml:space="preserve"> “</w:t>
      </w:r>
      <w:r>
        <w:rPr>
          <w:sz w:val="24"/>
          <w:szCs w:val="24"/>
        </w:rPr>
        <w:t>Matugar</w:t>
      </w:r>
      <w:r w:rsidRPr="00D07400">
        <w:rPr>
          <w:sz w:val="24"/>
          <w:szCs w:val="24"/>
        </w:rPr>
        <w:t>” se fundamenta en el aporte que éste dará a la administración de tal forma que permita el desarrollo de procesos en rangos de tiempo y costos inferiores a los actuales, beneficiando</w:t>
      </w:r>
      <w:r>
        <w:rPr>
          <w:sz w:val="24"/>
          <w:szCs w:val="24"/>
        </w:rPr>
        <w:t xml:space="preserve"> a los dueños y a los empleados y a aproximadamente 500 clientes,</w:t>
      </w:r>
      <w:r w:rsidRPr="00D07400">
        <w:rPr>
          <w:sz w:val="24"/>
          <w:szCs w:val="24"/>
        </w:rPr>
        <w:t xml:space="preserve"> en dar respuesta de forma precisa y efectiva a la solicitud de informes y documentos relacionad</w:t>
      </w:r>
      <w:r>
        <w:rPr>
          <w:sz w:val="24"/>
          <w:szCs w:val="24"/>
        </w:rPr>
        <w:t xml:space="preserve">os con el control de Stock y las Compras y Ventas. </w:t>
      </w:r>
    </w:p>
    <w:p w:rsidR="008C41CD" w:rsidRDefault="008C41CD" w:rsidP="008C41CD">
      <w:pPr>
        <w:spacing w:line="360" w:lineRule="auto"/>
        <w:ind w:left="104" w:right="101"/>
        <w:jc w:val="both"/>
        <w:rPr>
          <w:sz w:val="24"/>
          <w:szCs w:val="24"/>
        </w:rPr>
      </w:pPr>
      <w:r>
        <w:rPr>
          <w:sz w:val="24"/>
          <w:szCs w:val="24"/>
        </w:rPr>
        <w:t>También</w:t>
      </w:r>
      <w:r w:rsidRPr="00D07400">
        <w:rPr>
          <w:sz w:val="24"/>
          <w:szCs w:val="24"/>
        </w:rPr>
        <w:t xml:space="preserve"> en proporcionar seguridad de la información que en el sistema se almacene, evitando así: el extravío de ésta, búsqueda de</w:t>
      </w:r>
      <w:r>
        <w:rPr>
          <w:sz w:val="24"/>
          <w:szCs w:val="24"/>
        </w:rPr>
        <w:t xml:space="preserve"> Compras y </w:t>
      </w:r>
      <w:r w:rsidRPr="00D07400">
        <w:rPr>
          <w:sz w:val="24"/>
          <w:szCs w:val="24"/>
        </w:rPr>
        <w:t>Ventas</w:t>
      </w:r>
      <w:r>
        <w:rPr>
          <w:sz w:val="24"/>
          <w:szCs w:val="24"/>
        </w:rPr>
        <w:t xml:space="preserve"> </w:t>
      </w:r>
      <w:r w:rsidRPr="00D07400">
        <w:rPr>
          <w:sz w:val="24"/>
          <w:szCs w:val="24"/>
        </w:rPr>
        <w:t>en grandes cant</w:t>
      </w:r>
      <w:r>
        <w:rPr>
          <w:sz w:val="24"/>
          <w:szCs w:val="24"/>
        </w:rPr>
        <w:t xml:space="preserve">idades de registros evitando así la </w:t>
      </w:r>
      <w:r w:rsidRPr="00D07400">
        <w:rPr>
          <w:sz w:val="24"/>
          <w:szCs w:val="24"/>
        </w:rPr>
        <w:t>tediosa</w:t>
      </w:r>
      <w:r>
        <w:rPr>
          <w:sz w:val="24"/>
          <w:szCs w:val="24"/>
        </w:rPr>
        <w:t xml:space="preserve"> elaboración de </w:t>
      </w:r>
      <w:r w:rsidRPr="00D07400">
        <w:rPr>
          <w:sz w:val="24"/>
          <w:szCs w:val="24"/>
        </w:rPr>
        <w:t>informes manuales o en herramientas de procesamiento y hojas de cálculo, logrando de esta forma, la reducción de papelería y el exitoso aprovechamiento de la tec</w:t>
      </w:r>
      <w:r>
        <w:rPr>
          <w:sz w:val="24"/>
          <w:szCs w:val="24"/>
        </w:rPr>
        <w:t>nología que posee el Comercial.</w:t>
      </w:r>
    </w:p>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A868DA" w:rsidRDefault="00A868DA" w:rsidP="008C41CD"/>
    <w:p w:rsidR="00A868DA" w:rsidRDefault="00A868DA" w:rsidP="008C41CD"/>
    <w:p w:rsidR="00A868DA" w:rsidRDefault="00A868DA" w:rsidP="008C41CD"/>
    <w:p w:rsidR="008C41CD" w:rsidRDefault="008C41CD" w:rsidP="008C41CD"/>
    <w:p w:rsidR="008C41CD" w:rsidRDefault="008C41CD" w:rsidP="008C41CD"/>
    <w:p w:rsidR="008C41CD" w:rsidRDefault="008C41CD" w:rsidP="008C41CD"/>
    <w:p w:rsidR="008C41CD" w:rsidRPr="00C75E04" w:rsidRDefault="008C41CD" w:rsidP="007A36C2">
      <w:pPr>
        <w:pStyle w:val="Ttulo1"/>
        <w:spacing w:line="480" w:lineRule="auto"/>
        <w:jc w:val="center"/>
      </w:pPr>
      <w:bookmarkStart w:id="16" w:name="_Toc79196407"/>
      <w:r w:rsidRPr="0011767C">
        <w:lastRenderedPageBreak/>
        <w:t>ANTECEDENTES DEL SOFTWARE</w:t>
      </w:r>
      <w:bookmarkEnd w:id="16"/>
    </w:p>
    <w:p w:rsidR="008C41CD" w:rsidRPr="00C75E04" w:rsidRDefault="008C41CD" w:rsidP="008C41CD">
      <w:pPr>
        <w:spacing w:line="360" w:lineRule="auto"/>
        <w:jc w:val="both"/>
        <w:rPr>
          <w:b/>
          <w:sz w:val="24"/>
          <w:szCs w:val="24"/>
          <w:lang w:val="es-PY"/>
        </w:rPr>
      </w:pPr>
      <w:r w:rsidRPr="00C75E04">
        <w:rPr>
          <w:b/>
          <w:sz w:val="24"/>
          <w:szCs w:val="24"/>
          <w:lang w:val="es-PY"/>
        </w:rPr>
        <w:t>Sistema Almacén, Compras y Ventas Multisucursal configurable - PHP MySQL Jquery Ajax Bootstrap</w:t>
      </w:r>
    </w:p>
    <w:p w:rsidR="008C41CD" w:rsidRPr="00617E2F" w:rsidRDefault="008C41CD" w:rsidP="008C41CD">
      <w:pPr>
        <w:spacing w:line="360" w:lineRule="auto"/>
        <w:jc w:val="both"/>
        <w:rPr>
          <w:sz w:val="24"/>
          <w:szCs w:val="24"/>
          <w:lang w:val="es-PY"/>
        </w:rPr>
      </w:pPr>
      <w:r w:rsidRPr="00106E00">
        <w:rPr>
          <w:sz w:val="24"/>
          <w:szCs w:val="24"/>
          <w:lang w:val="es-PY"/>
        </w:rPr>
        <w:t xml:space="preserve">Visita nuestra página web: </w:t>
      </w:r>
      <w:hyperlink r:id="rId16" w:history="1">
        <w:r w:rsidRPr="00617E2F">
          <w:rPr>
            <w:rStyle w:val="Hipervnculo"/>
            <w:color w:val="auto"/>
            <w:sz w:val="24"/>
            <w:szCs w:val="24"/>
            <w:lang w:val="es-PY"/>
          </w:rPr>
          <w:t>https://www.incanatoit.com/2016/01/sistema-almacen-compras-ventas-php-jquery-ajax-mysql-multisucursal-configurable.html/</w:t>
        </w:r>
      </w:hyperlink>
    </w:p>
    <w:p w:rsidR="008C41CD" w:rsidRPr="00106E00" w:rsidRDefault="008C41CD" w:rsidP="008C41CD">
      <w:pPr>
        <w:spacing w:line="360" w:lineRule="auto"/>
        <w:jc w:val="both"/>
        <w:rPr>
          <w:sz w:val="24"/>
          <w:szCs w:val="24"/>
          <w:lang w:val="es-PY"/>
        </w:rPr>
      </w:pPr>
      <w:r w:rsidRPr="00106E00">
        <w:rPr>
          <w:sz w:val="24"/>
          <w:szCs w:val="24"/>
          <w:lang w:val="es-PY"/>
        </w:rPr>
        <w:t xml:space="preserve">Código fuente completo del Sistema de Almacén, Compras y Ventas, sistema web multisucursal, moneda e impuesto configurable, desarrollado en el lenguaje de programación PHP utilizando la librería Jquery y la tecnología Ajax, como gestor de base de datos se utiliza MySQL, además se puede utilizar en cualquier dispositivo Pc, Tablet o Smartphone ya que se </w:t>
      </w:r>
      <w:r w:rsidR="00C45DBB" w:rsidRPr="00106E00">
        <w:rPr>
          <w:sz w:val="24"/>
          <w:szCs w:val="24"/>
          <w:lang w:val="es-PY"/>
        </w:rPr>
        <w:t>empleó</w:t>
      </w:r>
      <w:r w:rsidRPr="00106E00">
        <w:rPr>
          <w:sz w:val="24"/>
          <w:szCs w:val="24"/>
          <w:lang w:val="es-PY"/>
        </w:rPr>
        <w:t xml:space="preserve"> el framework bootstrap para los estilos en cascada. </w:t>
      </w:r>
    </w:p>
    <w:p w:rsidR="008C41CD" w:rsidRPr="00B84B22" w:rsidRDefault="008C41CD" w:rsidP="008C41CD">
      <w:pPr>
        <w:spacing w:line="360" w:lineRule="auto"/>
        <w:jc w:val="both"/>
        <w:rPr>
          <w:sz w:val="24"/>
          <w:szCs w:val="24"/>
          <w:lang w:val="es-PY"/>
        </w:rPr>
      </w:pPr>
      <w:r w:rsidRPr="00B84B22">
        <w:rPr>
          <w:sz w:val="24"/>
          <w:szCs w:val="24"/>
          <w:lang w:val="es-PY"/>
        </w:rPr>
        <w:t xml:space="preserve">Se puede personalizar según los requerimientos de la empresa ya que tendrás el control total del código fuente y archivos de diseño, modificarlo es sencillo porque está programado bajo </w:t>
      </w:r>
      <w:r w:rsidR="00C45DBB" w:rsidRPr="00B84B22">
        <w:rPr>
          <w:sz w:val="24"/>
          <w:szCs w:val="24"/>
          <w:lang w:val="es-PY"/>
        </w:rPr>
        <w:t>una arquitectura</w:t>
      </w:r>
      <w:r w:rsidRPr="00B84B22">
        <w:rPr>
          <w:sz w:val="24"/>
          <w:szCs w:val="24"/>
          <w:lang w:val="es-PY"/>
        </w:rPr>
        <w:t xml:space="preserve"> de CAPAS y Programación Orientada a Objetos, totalmente ordenado y funcional.</w:t>
      </w:r>
    </w:p>
    <w:p w:rsidR="008C41CD" w:rsidRDefault="008C41CD" w:rsidP="008C41CD">
      <w:pPr>
        <w:spacing w:line="360" w:lineRule="auto"/>
        <w:jc w:val="both"/>
        <w:rPr>
          <w:sz w:val="24"/>
          <w:szCs w:val="24"/>
          <w:lang w:val="es-PY"/>
        </w:rPr>
      </w:pPr>
      <w:r w:rsidRPr="00B84B22">
        <w:rPr>
          <w:sz w:val="24"/>
          <w:szCs w:val="24"/>
          <w:lang w:val="es-PY"/>
        </w:rPr>
        <w:t>Sistema adaptable a cualquier empresa de Ventas con el cual tendrás control total de las operaciones que realiza tu Empresa ¡obtendrás información al instante!</w:t>
      </w:r>
    </w:p>
    <w:p w:rsidR="008C41CD" w:rsidRPr="00106E00" w:rsidRDefault="008C41CD" w:rsidP="008C41CD">
      <w:pPr>
        <w:spacing w:line="360" w:lineRule="auto"/>
        <w:jc w:val="both"/>
        <w:rPr>
          <w:b/>
          <w:sz w:val="24"/>
          <w:szCs w:val="24"/>
          <w:lang w:val="es-PY"/>
        </w:rPr>
      </w:pPr>
      <w:r w:rsidRPr="00106E00">
        <w:rPr>
          <w:b/>
          <w:sz w:val="24"/>
          <w:szCs w:val="24"/>
          <w:lang w:val="es-PY"/>
        </w:rPr>
        <w:t>Demostración del Sistema</w:t>
      </w:r>
    </w:p>
    <w:p w:rsidR="008C41CD" w:rsidRPr="00106E00" w:rsidRDefault="008C41CD" w:rsidP="0045343D">
      <w:pPr>
        <w:pStyle w:val="Prrafodelista"/>
        <w:numPr>
          <w:ilvl w:val="0"/>
          <w:numId w:val="4"/>
        </w:numPr>
        <w:spacing w:line="360" w:lineRule="auto"/>
        <w:contextualSpacing w:val="0"/>
        <w:jc w:val="both"/>
        <w:rPr>
          <w:sz w:val="24"/>
          <w:szCs w:val="24"/>
          <w:lang w:val="es-PY"/>
        </w:rPr>
      </w:pPr>
      <w:r w:rsidRPr="00106E00">
        <w:rPr>
          <w:sz w:val="24"/>
          <w:szCs w:val="24"/>
          <w:lang w:val="es-PY"/>
        </w:rPr>
        <w:t>Puedes revisar aqui la demo.</w:t>
      </w:r>
    </w:p>
    <w:p w:rsidR="008C41CD" w:rsidRPr="00617E2F" w:rsidRDefault="008C41CD" w:rsidP="0045343D">
      <w:pPr>
        <w:pStyle w:val="Prrafodelista"/>
        <w:numPr>
          <w:ilvl w:val="0"/>
          <w:numId w:val="4"/>
        </w:numPr>
        <w:spacing w:line="360" w:lineRule="auto"/>
        <w:contextualSpacing w:val="0"/>
        <w:jc w:val="both"/>
        <w:rPr>
          <w:sz w:val="24"/>
          <w:szCs w:val="24"/>
          <w:lang w:val="en-US"/>
        </w:rPr>
      </w:pPr>
      <w:r w:rsidRPr="00106E00">
        <w:rPr>
          <w:sz w:val="24"/>
          <w:szCs w:val="24"/>
          <w:lang w:val="en-US"/>
        </w:rPr>
        <w:t xml:space="preserve">Url: </w:t>
      </w:r>
      <w:hyperlink r:id="rId17" w:history="1">
        <w:r w:rsidRPr="00617E2F">
          <w:rPr>
            <w:rStyle w:val="Hipervnculo"/>
            <w:color w:val="auto"/>
            <w:sz w:val="24"/>
            <w:szCs w:val="24"/>
            <w:lang w:val="en-US"/>
          </w:rPr>
          <w:t>http://www.incanatoapps.com/solventas/</w:t>
        </w:r>
      </w:hyperlink>
    </w:p>
    <w:p w:rsidR="008C41CD" w:rsidRDefault="008C41CD" w:rsidP="0045343D">
      <w:pPr>
        <w:pStyle w:val="Prrafodelista"/>
        <w:numPr>
          <w:ilvl w:val="0"/>
          <w:numId w:val="4"/>
        </w:numPr>
        <w:spacing w:line="360" w:lineRule="auto"/>
        <w:contextualSpacing w:val="0"/>
        <w:jc w:val="both"/>
        <w:rPr>
          <w:sz w:val="24"/>
          <w:szCs w:val="24"/>
          <w:lang w:val="en-US"/>
        </w:rPr>
      </w:pPr>
      <w:r>
        <w:rPr>
          <w:sz w:val="24"/>
          <w:szCs w:val="24"/>
          <w:lang w:val="en-US"/>
        </w:rPr>
        <w:t>Costo del Sistema 100 dolares.</w:t>
      </w:r>
    </w:p>
    <w:p w:rsidR="008C41CD" w:rsidRDefault="008C41CD" w:rsidP="008C41CD">
      <w:pPr>
        <w:pStyle w:val="Prrafodelista"/>
        <w:spacing w:line="360" w:lineRule="auto"/>
        <w:jc w:val="both"/>
        <w:rPr>
          <w:sz w:val="24"/>
          <w:szCs w:val="24"/>
          <w:lang w:val="en-US"/>
        </w:rPr>
      </w:pPr>
    </w:p>
    <w:p w:rsidR="008C41CD" w:rsidRPr="00106E00" w:rsidRDefault="008C41CD" w:rsidP="008C41CD">
      <w:pPr>
        <w:pStyle w:val="Prrafodelista"/>
        <w:spacing w:line="360" w:lineRule="auto"/>
        <w:jc w:val="both"/>
        <w:rPr>
          <w:sz w:val="24"/>
          <w:szCs w:val="24"/>
          <w:lang w:val="en-US"/>
        </w:rPr>
      </w:pPr>
    </w:p>
    <w:p w:rsidR="008C41CD" w:rsidRDefault="008C41CD" w:rsidP="008C41CD">
      <w:pPr>
        <w:spacing w:line="360" w:lineRule="auto"/>
        <w:jc w:val="both"/>
        <w:rPr>
          <w:sz w:val="24"/>
          <w:szCs w:val="24"/>
          <w:lang w:val="en-US"/>
        </w:rPr>
      </w:pPr>
    </w:p>
    <w:p w:rsidR="008C41CD" w:rsidRPr="00106E00" w:rsidRDefault="008C41CD" w:rsidP="008C41CD">
      <w:pPr>
        <w:spacing w:line="360" w:lineRule="auto"/>
        <w:jc w:val="both"/>
        <w:rPr>
          <w:sz w:val="24"/>
          <w:szCs w:val="24"/>
          <w:lang w:val="en-US"/>
        </w:rPr>
      </w:pPr>
    </w:p>
    <w:p w:rsidR="008C41CD" w:rsidRPr="008F44C2" w:rsidRDefault="008C41CD" w:rsidP="008C41CD">
      <w:pPr>
        <w:spacing w:line="360" w:lineRule="auto"/>
        <w:jc w:val="both"/>
        <w:rPr>
          <w:b/>
          <w:sz w:val="24"/>
          <w:szCs w:val="24"/>
          <w:lang w:val="es-PY"/>
        </w:rPr>
      </w:pPr>
      <w:r w:rsidRPr="008F44C2">
        <w:rPr>
          <w:b/>
          <w:noProof/>
          <w:lang w:val="es-PY" w:eastAsia="es-PY"/>
        </w:rPr>
        <w:lastRenderedPageBreak/>
        <w:drawing>
          <wp:anchor distT="0" distB="0" distL="114300" distR="114300" simplePos="0" relativeHeight="251654144" behindDoc="0" locked="0" layoutInCell="1" allowOverlap="1" wp14:anchorId="7452F9AD" wp14:editId="2E415670">
            <wp:simplePos x="0" y="0"/>
            <wp:positionH relativeFrom="column">
              <wp:posOffset>177165</wp:posOffset>
            </wp:positionH>
            <wp:positionV relativeFrom="margin">
              <wp:posOffset>409575</wp:posOffset>
            </wp:positionV>
            <wp:extent cx="5762625" cy="3038475"/>
            <wp:effectExtent l="0" t="0" r="9525" b="9525"/>
            <wp:wrapSquare wrapText="bothSides"/>
            <wp:docPr id="25" name="Imagen 25" descr="https://1.bp.blogspot.com/-XOQOle8WjQU/Vp0ZQaa8bRI/AAAAAAAAB8w/HweHqjoXzUM/s1600/M%25C3%25B3dulos%2BInclu%25C3%25AD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s://1.bp.blogspot.com/-XOQOle8WjQU/Vp0ZQaa8bRI/AAAAAAAAB8w/HweHqjoXzUM/s1600/M%25C3%25B3dulos%2BInclu%25C3%25ADd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038475"/>
                    </a:xfrm>
                    <a:prstGeom prst="rect">
                      <a:avLst/>
                    </a:prstGeom>
                    <a:noFill/>
                    <a:ln>
                      <a:noFill/>
                    </a:ln>
                  </pic:spPr>
                </pic:pic>
              </a:graphicData>
            </a:graphic>
            <wp14:sizeRelV relativeFrom="margin">
              <wp14:pctHeight>0</wp14:pctHeight>
            </wp14:sizeRelV>
          </wp:anchor>
        </w:drawing>
      </w:r>
      <w:r w:rsidR="00C45DBB" w:rsidRPr="008F44C2">
        <w:rPr>
          <w:b/>
          <w:sz w:val="24"/>
          <w:szCs w:val="24"/>
          <w:lang w:val="es-PY"/>
        </w:rPr>
        <w:t>Características</w:t>
      </w:r>
      <w:r w:rsidRPr="008F44C2">
        <w:rPr>
          <w:b/>
          <w:sz w:val="24"/>
          <w:szCs w:val="24"/>
          <w:lang w:val="es-PY"/>
        </w:rPr>
        <w:t xml:space="preserve"> del Sistema</w:t>
      </w:r>
    </w:p>
    <w:p w:rsidR="008C41CD" w:rsidRPr="00C75E04" w:rsidRDefault="008C41CD" w:rsidP="008C41CD">
      <w:pPr>
        <w:spacing w:line="360" w:lineRule="auto"/>
        <w:jc w:val="both"/>
        <w:rPr>
          <w:sz w:val="24"/>
          <w:szCs w:val="24"/>
          <w:lang w:val="es-PY"/>
        </w:rPr>
      </w:pPr>
    </w:p>
    <w:p w:rsidR="008C41CD" w:rsidRDefault="008C41CD" w:rsidP="008C41CD">
      <w:pPr>
        <w:rPr>
          <w:sz w:val="24"/>
          <w:szCs w:val="24"/>
          <w:lang w:val="es-PY"/>
        </w:rPr>
      </w:pPr>
    </w:p>
    <w:p w:rsidR="008C41CD" w:rsidRPr="00C75E04" w:rsidRDefault="008C41CD" w:rsidP="008C41CD">
      <w:pPr>
        <w:jc w:val="both"/>
        <w:rPr>
          <w:sz w:val="24"/>
          <w:szCs w:val="24"/>
          <w:lang w:val="es-PY"/>
        </w:rPr>
      </w:pPr>
      <w:r w:rsidRPr="00B24A0D">
        <w:rPr>
          <w:b/>
          <w:sz w:val="24"/>
          <w:szCs w:val="24"/>
        </w:rPr>
        <w:t>Sistema de Inventario, Almacén, Cotizaciones, Compras, Caja, Ventas, Taller en PHP MVC Mysql JQuery Bootstrap</w:t>
      </w:r>
    </w:p>
    <w:p w:rsidR="008C41CD" w:rsidRPr="00617E2F" w:rsidRDefault="008C41CD" w:rsidP="008C41CD">
      <w:pPr>
        <w:spacing w:line="360" w:lineRule="auto"/>
        <w:jc w:val="both"/>
        <w:rPr>
          <w:sz w:val="24"/>
          <w:szCs w:val="24"/>
          <w:lang w:val="es-PY"/>
        </w:rPr>
      </w:pPr>
      <w:r w:rsidRPr="00106E00">
        <w:rPr>
          <w:sz w:val="24"/>
          <w:szCs w:val="24"/>
          <w:lang w:val="es-PY"/>
        </w:rPr>
        <w:t xml:space="preserve">Visita nuestra página web: </w:t>
      </w:r>
      <w:hyperlink r:id="rId19" w:history="1">
        <w:r w:rsidRPr="00617E2F">
          <w:rPr>
            <w:rStyle w:val="Hipervnculo"/>
            <w:color w:val="auto"/>
            <w:sz w:val="24"/>
            <w:szCs w:val="24"/>
            <w:lang w:val="es-PY"/>
          </w:rPr>
          <w:t>https://www.incanatoit.com/2020/11/codigo-sistema-inventario-almacen-cotizaciones-compras-caja-ventas-taller-php-mysql.html/</w:t>
        </w:r>
      </w:hyperlink>
    </w:p>
    <w:p w:rsidR="008C41CD" w:rsidRPr="00B24A0D" w:rsidRDefault="008C41CD" w:rsidP="008C41CD">
      <w:pPr>
        <w:spacing w:line="360" w:lineRule="auto"/>
        <w:jc w:val="both"/>
        <w:rPr>
          <w:sz w:val="24"/>
          <w:szCs w:val="24"/>
          <w:lang w:val="es-PY"/>
        </w:rPr>
      </w:pPr>
      <w:r w:rsidRPr="00B24A0D">
        <w:rPr>
          <w:sz w:val="24"/>
          <w:szCs w:val="24"/>
          <w:lang w:val="es-PY"/>
        </w:rPr>
        <w:t>Código fuente completo del Sistema de Control de Inventarios o de manejo de almacenes, permite un mejor control sobre el movimiento y el almacenamiento de mercancías durante las operaciones diarias. El sistema gestiona las siguientes características: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Almacén: Categorías, presentaciones, marcas, productos, productos perecederos.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Cotizaciones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Compras: Proveedores, Compras, historial de precios, consultas.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Compras al crédito: Administrar créditos.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Cajas: Administración de caja</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 xml:space="preserve">Ventas: Clientes, Ventas, consultas </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Apartados: Apartar productos.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Ventas al Crédito: Administrar créditos.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Inventario: Abrir inventario, kardex.</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Taller: Orden de taller, técnicos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Configuración de Comprobantes: Tipo de comprobantes, tiraje de comprobantes.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Accesos y autorizaciones: Empleados, usuarios</w:t>
      </w:r>
    </w:p>
    <w:p w:rsidR="008C41CD" w:rsidRPr="00B24A0D" w:rsidRDefault="008C41CD" w:rsidP="008C41CD">
      <w:pPr>
        <w:jc w:val="both"/>
        <w:rPr>
          <w:sz w:val="24"/>
          <w:szCs w:val="24"/>
          <w:lang w:val="es-PY"/>
        </w:rPr>
      </w:pPr>
    </w:p>
    <w:p w:rsidR="008C41CD" w:rsidRPr="00C75E04" w:rsidRDefault="008C41CD" w:rsidP="0045343D">
      <w:pPr>
        <w:pStyle w:val="Prrafodelista"/>
        <w:numPr>
          <w:ilvl w:val="0"/>
          <w:numId w:val="5"/>
        </w:numPr>
        <w:contextualSpacing w:val="0"/>
        <w:jc w:val="both"/>
        <w:rPr>
          <w:sz w:val="24"/>
          <w:szCs w:val="24"/>
          <w:lang w:val="es-PY"/>
        </w:rPr>
      </w:pPr>
      <w:r w:rsidRPr="00B24A0D">
        <w:rPr>
          <w:sz w:val="24"/>
          <w:szCs w:val="24"/>
          <w:lang w:val="es-PY"/>
        </w:rPr>
        <w:t>Parámetros: Datos de la empresa, moneda, Impuestos.</w:t>
      </w:r>
    </w:p>
    <w:p w:rsidR="008C41CD" w:rsidRPr="00B24A0D" w:rsidRDefault="008C41CD" w:rsidP="008C41CD">
      <w:pPr>
        <w:pStyle w:val="Prrafodelista"/>
        <w:jc w:val="both"/>
        <w:rPr>
          <w:sz w:val="24"/>
          <w:szCs w:val="24"/>
          <w:lang w:val="es-PY"/>
        </w:rPr>
      </w:pPr>
    </w:p>
    <w:p w:rsidR="008C41CD" w:rsidRPr="00B24A0D" w:rsidRDefault="008C41CD" w:rsidP="008C41CD">
      <w:pPr>
        <w:pStyle w:val="Prrafodelista"/>
        <w:spacing w:line="360" w:lineRule="auto"/>
        <w:jc w:val="both"/>
        <w:rPr>
          <w:b/>
          <w:sz w:val="24"/>
          <w:szCs w:val="24"/>
          <w:lang w:val="es-PY"/>
        </w:rPr>
      </w:pPr>
      <w:r w:rsidRPr="00B24A0D">
        <w:rPr>
          <w:b/>
          <w:sz w:val="24"/>
          <w:szCs w:val="24"/>
          <w:lang w:val="es-PY"/>
        </w:rPr>
        <w:t>Demostración del Sistema</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Puedes revisar aquí la demo.</w:t>
      </w:r>
    </w:p>
    <w:p w:rsidR="008C41CD" w:rsidRPr="00B24A0D" w:rsidRDefault="008C41CD" w:rsidP="0045343D">
      <w:pPr>
        <w:pStyle w:val="Prrafodelista"/>
        <w:numPr>
          <w:ilvl w:val="0"/>
          <w:numId w:val="5"/>
        </w:numPr>
        <w:spacing w:line="360" w:lineRule="auto"/>
        <w:contextualSpacing w:val="0"/>
        <w:jc w:val="both"/>
        <w:rPr>
          <w:sz w:val="24"/>
          <w:szCs w:val="24"/>
          <w:lang w:val="en-US"/>
        </w:rPr>
      </w:pPr>
      <w:r w:rsidRPr="00B24A0D">
        <w:rPr>
          <w:sz w:val="24"/>
          <w:szCs w:val="24"/>
          <w:lang w:val="en-US"/>
        </w:rPr>
        <w:t>Url: http://www.incanatoapps.com/inventario</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Usuario Administrador</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Usuario: admin</w:t>
      </w:r>
    </w:p>
    <w:p w:rsidR="008C41C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Password: admin</w:t>
      </w:r>
    </w:p>
    <w:p w:rsidR="008C41CD" w:rsidRDefault="008C41CD" w:rsidP="0045343D">
      <w:pPr>
        <w:pStyle w:val="Prrafodelista"/>
        <w:numPr>
          <w:ilvl w:val="0"/>
          <w:numId w:val="5"/>
        </w:numPr>
        <w:spacing w:line="360" w:lineRule="auto"/>
        <w:contextualSpacing w:val="0"/>
        <w:jc w:val="both"/>
        <w:rPr>
          <w:sz w:val="24"/>
          <w:szCs w:val="24"/>
          <w:lang w:val="en-US"/>
        </w:rPr>
      </w:pPr>
      <w:r>
        <w:rPr>
          <w:sz w:val="24"/>
          <w:szCs w:val="24"/>
          <w:lang w:val="en-US"/>
        </w:rPr>
        <w:t>Costo del Sistema 80 dolares.</w:t>
      </w:r>
    </w:p>
    <w:p w:rsidR="008C41CD" w:rsidRDefault="008C41CD" w:rsidP="008C41CD">
      <w:pPr>
        <w:pStyle w:val="Prrafodelista"/>
        <w:spacing w:line="360" w:lineRule="auto"/>
        <w:jc w:val="both"/>
        <w:rPr>
          <w:sz w:val="24"/>
          <w:szCs w:val="24"/>
          <w:lang w:val="en-US"/>
        </w:rPr>
      </w:pPr>
    </w:p>
    <w:p w:rsidR="008C41CD" w:rsidRPr="00B24A0D" w:rsidRDefault="008C41CD" w:rsidP="008C41CD">
      <w:pPr>
        <w:pStyle w:val="Prrafodelista"/>
        <w:spacing w:line="360" w:lineRule="auto"/>
        <w:jc w:val="both"/>
        <w:rPr>
          <w:b/>
          <w:sz w:val="24"/>
          <w:szCs w:val="24"/>
          <w:lang w:val="es-PY"/>
        </w:rPr>
      </w:pPr>
      <w:r w:rsidRPr="00B24A0D">
        <w:rPr>
          <w:b/>
          <w:sz w:val="24"/>
          <w:szCs w:val="24"/>
          <w:lang w:val="es-PY"/>
        </w:rPr>
        <w:t>MÓDULOS INCLUIDOS</w:t>
      </w:r>
    </w:p>
    <w:p w:rsidR="008C41CD" w:rsidRPr="00B24A0D" w:rsidRDefault="008C41CD" w:rsidP="008C41CD">
      <w:pPr>
        <w:pStyle w:val="Prrafodelista"/>
        <w:spacing w:line="360" w:lineRule="auto"/>
        <w:jc w:val="both"/>
        <w:rPr>
          <w:b/>
          <w:sz w:val="24"/>
          <w:szCs w:val="24"/>
          <w:lang w:val="es-PY"/>
        </w:rPr>
      </w:pPr>
      <w:r w:rsidRPr="00B24A0D">
        <w:rPr>
          <w:b/>
          <w:sz w:val="24"/>
          <w:szCs w:val="24"/>
          <w:lang w:val="es-PY"/>
        </w:rPr>
        <w:t>Escritorio</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Panel con accesos directos para las opciones de mayor uso del sistema.</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Estadísticas visuales: comparativa entre las compras y ventas del año, gráfico de las Compras y ventas del año.</w:t>
      </w:r>
    </w:p>
    <w:p w:rsidR="008C41CD" w:rsidRPr="00B24A0D" w:rsidRDefault="008C41CD" w:rsidP="008C41CD">
      <w:pPr>
        <w:pStyle w:val="Prrafodelista"/>
        <w:spacing w:line="360" w:lineRule="auto"/>
        <w:jc w:val="both"/>
        <w:rPr>
          <w:sz w:val="24"/>
          <w:szCs w:val="24"/>
          <w:lang w:val="es-PY"/>
        </w:rPr>
      </w:pPr>
    </w:p>
    <w:p w:rsidR="008C41CD" w:rsidRPr="00B24A0D" w:rsidRDefault="008C41CD" w:rsidP="008C41CD">
      <w:pPr>
        <w:pStyle w:val="Prrafodelista"/>
        <w:spacing w:line="360" w:lineRule="auto"/>
        <w:jc w:val="both"/>
        <w:rPr>
          <w:b/>
          <w:sz w:val="24"/>
          <w:szCs w:val="24"/>
          <w:lang w:val="es-PY"/>
        </w:rPr>
      </w:pPr>
      <w:r w:rsidRPr="00B24A0D">
        <w:rPr>
          <w:b/>
          <w:sz w:val="24"/>
          <w:szCs w:val="24"/>
          <w:lang w:val="es-PY"/>
        </w:rPr>
        <w:t>Módulo Almacén</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 xml:space="preserve">Categorías: Gestión de las categorías, que permiten tener una </w:t>
      </w:r>
      <w:r>
        <w:rPr>
          <w:sz w:val="24"/>
          <w:szCs w:val="24"/>
          <w:lang w:val="es-PY"/>
        </w:rPr>
        <w:t>clasificación de los productos.</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 xml:space="preserve">Presentaciones: Gestión de las presentaciones en las que se venden los productos. </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 xml:space="preserve">Marcas: Gestión de las marcas de los productos. </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 xml:space="preserve">Productos: Gestión de todos los productos, considerando un nombre, código </w:t>
      </w:r>
      <w:r w:rsidRPr="00B24A0D">
        <w:rPr>
          <w:sz w:val="24"/>
          <w:szCs w:val="24"/>
          <w:lang w:val="es-PY"/>
        </w:rPr>
        <w:lastRenderedPageBreak/>
        <w:t xml:space="preserve">de barras, categoría, marca y presentación a la que pertenece, el stock en almacén, precio de compra, se considera hasta 3 precios de venta, se indica si el producto es sujeto a impuesto, es perecedero y si es </w:t>
      </w:r>
      <w:proofErr w:type="spellStart"/>
      <w:r w:rsidRPr="00B24A0D">
        <w:rPr>
          <w:sz w:val="24"/>
          <w:szCs w:val="24"/>
          <w:lang w:val="es-PY"/>
        </w:rPr>
        <w:t>inventariable</w:t>
      </w:r>
      <w:proofErr w:type="spellEnd"/>
      <w:r w:rsidRPr="00B24A0D">
        <w:rPr>
          <w:sz w:val="24"/>
          <w:szCs w:val="24"/>
          <w:lang w:val="es-PY"/>
        </w:rPr>
        <w:t>.</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Productos perecederos: Permite realizar la consulta de productos que están a punto de perecer teniendo en cuenta su fecha de vencimiento.</w:t>
      </w:r>
    </w:p>
    <w:p w:rsidR="008C41CD" w:rsidRDefault="008C41CD" w:rsidP="008C41CD">
      <w:pPr>
        <w:pStyle w:val="Prrafodelista"/>
        <w:spacing w:line="360" w:lineRule="auto"/>
        <w:jc w:val="both"/>
        <w:rPr>
          <w:sz w:val="24"/>
          <w:szCs w:val="24"/>
          <w:lang w:val="es-PY"/>
        </w:rPr>
      </w:pPr>
    </w:p>
    <w:p w:rsidR="008C41CD" w:rsidRPr="00C75E04" w:rsidRDefault="008C41CD" w:rsidP="008C41CD">
      <w:pPr>
        <w:pStyle w:val="Prrafodelista"/>
        <w:spacing w:line="360" w:lineRule="auto"/>
        <w:jc w:val="both"/>
        <w:rPr>
          <w:b/>
          <w:sz w:val="24"/>
          <w:szCs w:val="24"/>
          <w:lang w:val="es-PY"/>
        </w:rPr>
      </w:pPr>
      <w:r>
        <w:rPr>
          <w:b/>
          <w:sz w:val="24"/>
          <w:szCs w:val="24"/>
          <w:lang w:val="es-PY"/>
        </w:rPr>
        <w:t>Módulo Cotizaciones</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Generar cotizaciones: Se puede gener</w:t>
      </w:r>
      <w:r>
        <w:rPr>
          <w:sz w:val="24"/>
          <w:szCs w:val="24"/>
          <w:lang w:val="es-PY"/>
        </w:rPr>
        <w:t>ar una cotización de productos.</w:t>
      </w:r>
    </w:p>
    <w:p w:rsidR="008C41C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Ver cotizaciones: Esta opción permite realizar consultas entre fechas de las cotizaciones realizadas.</w:t>
      </w:r>
    </w:p>
    <w:p w:rsidR="008C41CD" w:rsidRPr="00C75E04" w:rsidRDefault="008C41CD" w:rsidP="008C41CD">
      <w:pPr>
        <w:pStyle w:val="Prrafodelista"/>
        <w:spacing w:line="360" w:lineRule="auto"/>
        <w:jc w:val="both"/>
        <w:rPr>
          <w:sz w:val="24"/>
          <w:szCs w:val="24"/>
          <w:lang w:val="es-PY"/>
        </w:rPr>
      </w:pPr>
    </w:p>
    <w:p w:rsidR="008C41CD" w:rsidRPr="00C75E04" w:rsidRDefault="008C41CD" w:rsidP="008C41CD">
      <w:pPr>
        <w:pStyle w:val="Prrafodelista"/>
        <w:spacing w:line="360" w:lineRule="auto"/>
        <w:jc w:val="both"/>
        <w:rPr>
          <w:b/>
          <w:sz w:val="24"/>
          <w:szCs w:val="24"/>
          <w:lang w:val="es-PY"/>
        </w:rPr>
      </w:pPr>
      <w:r>
        <w:rPr>
          <w:b/>
          <w:sz w:val="24"/>
          <w:szCs w:val="24"/>
          <w:lang w:val="es-PY"/>
        </w:rPr>
        <w:t>Módulo Compras</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Proveedores:  Gestión de los proveedores considerando un nombr</w:t>
      </w:r>
      <w:r>
        <w:rPr>
          <w:sz w:val="24"/>
          <w:szCs w:val="24"/>
          <w:lang w:val="es-PY"/>
        </w:rPr>
        <w:t>e, dni, ruc, datos de contacto.</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 xml:space="preserve">Realizar compra: Permite realizar las compras de una manera rápida realizando una búsqueda ya sea por el código de barras de los productos o por su nombre, luego se selecciona el proveedor. Se calcula de manera automática los todos los </w:t>
      </w:r>
      <w:r w:rsidR="00617E2F" w:rsidRPr="00B24A0D">
        <w:rPr>
          <w:sz w:val="24"/>
          <w:szCs w:val="24"/>
          <w:lang w:val="es-PY"/>
        </w:rPr>
        <w:t>totales.</w:t>
      </w:r>
    </w:p>
    <w:p w:rsidR="008C41C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Consultar compras por fecha: Esta opción permite realizar consultas entre fechas de todas las compras realizadas.</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Consultas compras por mes: Esta opción permite realizar consultas de un mes específico de todas las compras realizadas.</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Historial de precios: Se puede revisar el historial de precios de todos los productos de la tienda.</w:t>
      </w:r>
    </w:p>
    <w:p w:rsidR="008C41CD"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Compras al crédito: En esta opción podemos llevar el seguimiento de todas las compras al crédito realizadas, podemos realizar los abonos correspondientes para realizar el pago total.</w:t>
      </w:r>
    </w:p>
    <w:p w:rsidR="008F44C2" w:rsidRPr="008F44C2" w:rsidRDefault="008F44C2" w:rsidP="008F44C2">
      <w:pPr>
        <w:spacing w:line="360" w:lineRule="auto"/>
        <w:jc w:val="both"/>
        <w:rPr>
          <w:sz w:val="24"/>
          <w:szCs w:val="24"/>
          <w:lang w:val="es-PY"/>
        </w:rPr>
      </w:pPr>
    </w:p>
    <w:p w:rsidR="008C41CD" w:rsidRDefault="008C41CD" w:rsidP="008C41CD">
      <w:pPr>
        <w:spacing w:line="360" w:lineRule="auto"/>
        <w:jc w:val="both"/>
        <w:rPr>
          <w:sz w:val="24"/>
          <w:szCs w:val="24"/>
          <w:lang w:val="es-PY"/>
        </w:rPr>
      </w:pPr>
    </w:p>
    <w:p w:rsidR="008C41CD" w:rsidRPr="00C75E04" w:rsidRDefault="008C41CD" w:rsidP="008C41CD">
      <w:pPr>
        <w:spacing w:line="360" w:lineRule="auto"/>
        <w:jc w:val="both"/>
        <w:rPr>
          <w:sz w:val="24"/>
          <w:szCs w:val="24"/>
          <w:lang w:val="es-PY"/>
        </w:rPr>
      </w:pPr>
    </w:p>
    <w:p w:rsidR="008C41CD" w:rsidRPr="00C75E04" w:rsidRDefault="008C41CD" w:rsidP="008C41CD">
      <w:pPr>
        <w:pStyle w:val="Prrafodelista"/>
        <w:spacing w:line="360" w:lineRule="auto"/>
        <w:jc w:val="both"/>
        <w:rPr>
          <w:sz w:val="24"/>
          <w:szCs w:val="24"/>
          <w:lang w:val="es-PY"/>
        </w:rPr>
      </w:pPr>
    </w:p>
    <w:p w:rsidR="008C41CD" w:rsidRPr="00C75E04" w:rsidRDefault="008C41CD" w:rsidP="008C41CD">
      <w:pPr>
        <w:pStyle w:val="Prrafodelista"/>
        <w:spacing w:line="360" w:lineRule="auto"/>
        <w:jc w:val="both"/>
        <w:rPr>
          <w:b/>
          <w:sz w:val="24"/>
          <w:szCs w:val="24"/>
          <w:lang w:val="es-PY"/>
        </w:rPr>
      </w:pPr>
      <w:r>
        <w:rPr>
          <w:b/>
          <w:sz w:val="24"/>
          <w:szCs w:val="24"/>
          <w:lang w:val="es-PY"/>
        </w:rPr>
        <w:lastRenderedPageBreak/>
        <w:t>Caja</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 xml:space="preserve">Administrar caja:  Antes de iniciar con las ventas del día es necesario abrir caja, en esta opción podemos abrir, cerrar la caja y ver todas las estadísticas del día </w:t>
      </w:r>
      <w:r w:rsidR="00617E2F" w:rsidRPr="00C75E04">
        <w:rPr>
          <w:sz w:val="24"/>
          <w:szCs w:val="24"/>
          <w:lang w:val="es-PY"/>
        </w:rPr>
        <w:t>como,</w:t>
      </w:r>
      <w:r w:rsidRPr="00C75E04">
        <w:rPr>
          <w:sz w:val="24"/>
          <w:szCs w:val="24"/>
          <w:lang w:val="es-PY"/>
        </w:rPr>
        <w:t xml:space="preserve"> por ejemplo: Monto inicial, ingreso, devoluciones, préstamos, gastos, ingresos totales, egresos, saldo.</w:t>
      </w:r>
    </w:p>
    <w:p w:rsidR="008C41CD" w:rsidRPr="00C75E04" w:rsidRDefault="008C41CD" w:rsidP="008C41CD">
      <w:pPr>
        <w:spacing w:line="360" w:lineRule="auto"/>
        <w:jc w:val="both"/>
        <w:rPr>
          <w:sz w:val="24"/>
          <w:szCs w:val="24"/>
          <w:lang w:val="es-PY"/>
        </w:rPr>
      </w:pPr>
    </w:p>
    <w:p w:rsidR="008C41CD" w:rsidRPr="00C75E04" w:rsidRDefault="008C41CD" w:rsidP="008C41CD">
      <w:pPr>
        <w:pStyle w:val="Prrafodelista"/>
        <w:spacing w:line="360" w:lineRule="auto"/>
        <w:jc w:val="both"/>
        <w:rPr>
          <w:b/>
          <w:sz w:val="24"/>
          <w:szCs w:val="24"/>
          <w:lang w:val="es-PY"/>
        </w:rPr>
      </w:pPr>
      <w:r>
        <w:rPr>
          <w:b/>
          <w:sz w:val="24"/>
          <w:szCs w:val="24"/>
          <w:lang w:val="es-PY"/>
        </w:rPr>
        <w:t>Ventas</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 xml:space="preserve">Clientes:  Gestión de los clientes considerando un nombre de cliente o de empresa, dni, ruc, teléfono, email, ruc, giro de negocio, límite crediticio, dirección y determinar si </w:t>
      </w:r>
      <w:r w:rsidR="00617E2F" w:rsidRPr="00C75E04">
        <w:rPr>
          <w:sz w:val="24"/>
          <w:szCs w:val="24"/>
          <w:lang w:val="es-PY"/>
        </w:rPr>
        <w:t>está</w:t>
      </w:r>
      <w:r w:rsidRPr="00C75E04">
        <w:rPr>
          <w:sz w:val="24"/>
          <w:szCs w:val="24"/>
          <w:lang w:val="es-PY"/>
        </w:rPr>
        <w:t xml:space="preserve"> vigente como cliente.</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 xml:space="preserve">Realizar Ventas: Permite realizar las ventas de una manera rápida realizando una búsqueda ya sea por el código de barras de los productos o por su nombre, se puede seleccionar para cada producto de la venta uno de sus 3 precios disponibles aplicarle algún descuento. Después de agregar todos los productos a ser vendidos se ingresan los </w:t>
      </w:r>
      <w:r w:rsidR="00617E2F" w:rsidRPr="00C75E04">
        <w:rPr>
          <w:sz w:val="24"/>
          <w:szCs w:val="24"/>
          <w:lang w:val="es-PY"/>
        </w:rPr>
        <w:t>datos correspondientes</w:t>
      </w:r>
      <w:r w:rsidRPr="00C75E04">
        <w:rPr>
          <w:sz w:val="24"/>
          <w:szCs w:val="24"/>
          <w:lang w:val="es-PY"/>
        </w:rPr>
        <w:t xml:space="preserve"> al cobro correspondiente, seleccionando el cliente, el tipo de venta que puede ser al contado o crédito, el método de pago que puede ser Efectivo, Tarjeta de crédito/Débito o ambos; se selecciona además el tipo de comprobante a emitir y se realiza la venta e imprime el comprobante.</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Consultar ventas del día: Se puede consultar las ventas detalladas del día actual.</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Consultar ventas por fecha: Se puede consultar las ventas detalladas entre un rango de fechas.</w:t>
      </w:r>
    </w:p>
    <w:p w:rsidR="008C41CD"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Consultas ventas por mes: Esta opción permite realizar consultar de un mes específico de todas las ventas realizadas.</w:t>
      </w:r>
    </w:p>
    <w:p w:rsidR="008F44C2" w:rsidRDefault="008F44C2" w:rsidP="008F44C2">
      <w:pPr>
        <w:spacing w:line="360" w:lineRule="auto"/>
        <w:jc w:val="both"/>
        <w:rPr>
          <w:sz w:val="24"/>
          <w:szCs w:val="24"/>
          <w:lang w:val="es-PY"/>
        </w:rPr>
      </w:pPr>
    </w:p>
    <w:p w:rsidR="008F44C2" w:rsidRDefault="008F44C2" w:rsidP="008F44C2">
      <w:pPr>
        <w:spacing w:line="360" w:lineRule="auto"/>
        <w:jc w:val="both"/>
        <w:rPr>
          <w:sz w:val="24"/>
          <w:szCs w:val="24"/>
          <w:lang w:val="es-PY"/>
        </w:rPr>
      </w:pPr>
    </w:p>
    <w:p w:rsidR="008F44C2" w:rsidRPr="008F44C2" w:rsidRDefault="008F44C2" w:rsidP="008F44C2">
      <w:pPr>
        <w:spacing w:line="360" w:lineRule="auto"/>
        <w:jc w:val="both"/>
        <w:rPr>
          <w:sz w:val="24"/>
          <w:szCs w:val="24"/>
          <w:lang w:val="es-PY"/>
        </w:rPr>
      </w:pPr>
    </w:p>
    <w:p w:rsidR="008C41CD" w:rsidRDefault="008C41CD" w:rsidP="008C41CD">
      <w:pPr>
        <w:rPr>
          <w:lang w:val="es-PY"/>
        </w:rPr>
      </w:pPr>
    </w:p>
    <w:p w:rsidR="008C41CD" w:rsidRDefault="008C41CD" w:rsidP="008C41CD">
      <w:pPr>
        <w:rPr>
          <w:lang w:val="es-PY"/>
        </w:rPr>
      </w:pPr>
    </w:p>
    <w:p w:rsidR="008C41CD" w:rsidRPr="00340493" w:rsidRDefault="008C41CD" w:rsidP="0045343D">
      <w:pPr>
        <w:pStyle w:val="Ttulo1"/>
        <w:jc w:val="center"/>
        <w:rPr>
          <w:rFonts w:cs="Lohit Devanagari"/>
        </w:rPr>
      </w:pPr>
      <w:bookmarkStart w:id="17" w:name="_Toc79196408"/>
      <w:r>
        <w:rPr>
          <w:rFonts w:cs="Lohit Devanagari"/>
        </w:rPr>
        <w:lastRenderedPageBreak/>
        <w:t xml:space="preserve">PROBLEMATIZACIÓN </w:t>
      </w:r>
      <w:r w:rsidR="00340493" w:rsidRPr="00340493">
        <w:t>GENERAL</w:t>
      </w:r>
      <w:bookmarkEnd w:id="17"/>
    </w:p>
    <w:p w:rsidR="008C41CD" w:rsidRDefault="008C41CD" w:rsidP="008C41CD">
      <w:pPr>
        <w:pStyle w:val="Standard"/>
        <w:spacing w:before="57" w:after="57" w:line="360" w:lineRule="auto"/>
        <w:jc w:val="both"/>
        <w:rPr>
          <w:rFonts w:ascii="Arial" w:hAnsi="Arial"/>
        </w:rPr>
      </w:pPr>
      <w:bookmarkStart w:id="18" w:name="page58R_mcid5"/>
      <w:bookmarkEnd w:id="18"/>
      <w:r>
        <w:rPr>
          <w:rFonts w:ascii="Arial" w:hAnsi="Arial"/>
        </w:rPr>
        <w:br/>
        <w:t xml:space="preserve">Comercial “Matugar” es una empresa que se dedica a la compra y ventas de Productos de primera necesidad, además también ofrece el servicio de reparto de bebidas para los distintos comercios de la localidad de Itaugua por lo cual es necesario llevar a cabo el control del inventario de la </w:t>
      </w:r>
      <w:r w:rsidR="00C45DBB">
        <w:rPr>
          <w:rFonts w:ascii="Arial" w:hAnsi="Arial"/>
        </w:rPr>
        <w:t>mercadería.</w:t>
      </w:r>
    </w:p>
    <w:p w:rsidR="008C41CD" w:rsidRDefault="008C41CD" w:rsidP="008C41CD">
      <w:pPr>
        <w:pStyle w:val="Standard"/>
        <w:spacing w:before="57" w:after="57" w:line="360" w:lineRule="auto"/>
        <w:jc w:val="both"/>
        <w:rPr>
          <w:rFonts w:ascii="Arial" w:hAnsi="Arial"/>
        </w:rPr>
      </w:pPr>
      <w:bookmarkStart w:id="19" w:name="page58R_mcid7"/>
      <w:bookmarkEnd w:id="19"/>
      <w:r>
        <w:rPr>
          <w:rFonts w:ascii="Arial" w:hAnsi="Arial"/>
        </w:rPr>
        <w:t xml:space="preserve">Los procesos de control de inventario en dicha institución se realizan de forma manual lo que hace que esto sea cansado y tedioso para los trabajadores y empleados que realizan este proceso, esto debido a la </w:t>
      </w:r>
      <w:r w:rsidR="00C45DBB">
        <w:rPr>
          <w:rFonts w:ascii="Arial" w:hAnsi="Arial"/>
        </w:rPr>
        <w:t>cantidad de</w:t>
      </w:r>
      <w:r>
        <w:rPr>
          <w:rFonts w:ascii="Arial" w:hAnsi="Arial"/>
        </w:rPr>
        <w:t xml:space="preserve"> información que se maneja a diario.</w:t>
      </w:r>
    </w:p>
    <w:p w:rsidR="008C41CD" w:rsidRDefault="00C45DBB" w:rsidP="008C41CD">
      <w:pPr>
        <w:pStyle w:val="Standard"/>
        <w:spacing w:before="57" w:after="57" w:line="360" w:lineRule="auto"/>
        <w:jc w:val="both"/>
        <w:rPr>
          <w:rFonts w:ascii="Arial" w:hAnsi="Arial"/>
        </w:rPr>
      </w:pPr>
      <w:bookmarkStart w:id="20" w:name="page58R_mcid71"/>
      <w:bookmarkEnd w:id="20"/>
      <w:r>
        <w:rPr>
          <w:rFonts w:ascii="Arial" w:hAnsi="Arial"/>
        </w:rPr>
        <w:t>Además,</w:t>
      </w:r>
      <w:r w:rsidR="008C41CD">
        <w:rPr>
          <w:rFonts w:ascii="Arial" w:hAnsi="Arial"/>
        </w:rPr>
        <w:t xml:space="preserve"> se debe considerar el buen uso de los recursos materiales del establecimiento en base a cantidad, </w:t>
      </w:r>
      <w:r>
        <w:rPr>
          <w:rFonts w:ascii="Arial" w:hAnsi="Arial"/>
        </w:rPr>
        <w:t>tiempo, costo</w:t>
      </w:r>
      <w:r w:rsidR="008C41CD">
        <w:rPr>
          <w:rFonts w:ascii="Arial" w:hAnsi="Arial"/>
        </w:rPr>
        <w:t xml:space="preserve"> y calidad. Se ha observado muchas veces, que el inventario de </w:t>
      </w:r>
      <w:r>
        <w:rPr>
          <w:rFonts w:ascii="Arial" w:hAnsi="Arial"/>
        </w:rPr>
        <w:t>los artículos</w:t>
      </w:r>
      <w:r w:rsidR="008C41CD">
        <w:rPr>
          <w:rFonts w:ascii="Arial" w:hAnsi="Arial"/>
        </w:rPr>
        <w:t xml:space="preserve"> disponibles para la venta disminuye sin existir algún tipo de registro que demuestre lo sucedido con la mercadería faltante.</w:t>
      </w:r>
    </w:p>
    <w:p w:rsidR="008C41CD" w:rsidRDefault="008C41CD" w:rsidP="008C41CD">
      <w:pPr>
        <w:pStyle w:val="Standard"/>
        <w:spacing w:before="57" w:after="57" w:line="360" w:lineRule="auto"/>
        <w:jc w:val="both"/>
        <w:rPr>
          <w:rFonts w:ascii="Arial" w:hAnsi="Arial"/>
        </w:rPr>
      </w:pPr>
      <w:bookmarkStart w:id="21" w:name="page58R_mcid8"/>
      <w:bookmarkEnd w:id="21"/>
      <w:r>
        <w:rPr>
          <w:rFonts w:ascii="Arial" w:hAnsi="Arial"/>
        </w:rPr>
        <w:t xml:space="preserve">Por lo antes expuesto es trascendental la presencia de un Sistema </w:t>
      </w:r>
      <w:r w:rsidR="00C45DBB">
        <w:rPr>
          <w:rFonts w:ascii="Arial" w:hAnsi="Arial"/>
        </w:rPr>
        <w:t>Informático</w:t>
      </w:r>
      <w:r>
        <w:rPr>
          <w:rFonts w:ascii="Arial" w:hAnsi="Arial"/>
        </w:rPr>
        <w:t xml:space="preserve"> que ayude a la regularización y manejo de la mercadería existente, permitiendo justamente un ordenamiento adecuado de cada uno de los materi</w:t>
      </w:r>
      <w:r w:rsidR="008F44C2">
        <w:rPr>
          <w:rFonts w:ascii="Arial" w:hAnsi="Arial"/>
        </w:rPr>
        <w:t>ales disponibles para la venta.</w:t>
      </w:r>
    </w:p>
    <w:p w:rsidR="008C41CD" w:rsidRPr="007A36C2" w:rsidRDefault="007A36C2" w:rsidP="007A36C2">
      <w:pPr>
        <w:pStyle w:val="Ttulo2"/>
        <w:spacing w:line="480" w:lineRule="auto"/>
        <w:rPr>
          <w:rFonts w:eastAsia="Noto Sans CJK SC"/>
          <w:i w:val="0"/>
        </w:rPr>
      </w:pPr>
      <w:bookmarkStart w:id="22" w:name="_Toc79196409"/>
      <w:r w:rsidRPr="007A36C2">
        <w:rPr>
          <w:i w:val="0"/>
        </w:rPr>
        <w:t xml:space="preserve">Problematización </w:t>
      </w:r>
      <w:r w:rsidRPr="007A36C2">
        <w:rPr>
          <w:rFonts w:eastAsia="Noto Sans CJK SC"/>
          <w:i w:val="0"/>
        </w:rPr>
        <w:t>Especificas</w:t>
      </w:r>
      <w:bookmarkEnd w:id="22"/>
    </w:p>
    <w:p w:rsidR="008C41CD" w:rsidRDefault="008C41CD" w:rsidP="008C41CD">
      <w:pPr>
        <w:pStyle w:val="Standard"/>
        <w:spacing w:line="360" w:lineRule="auto"/>
        <w:ind w:left="104" w:right="101"/>
        <w:jc w:val="both"/>
        <w:rPr>
          <w:rFonts w:ascii="Arial" w:hAnsi="Arial"/>
        </w:rPr>
      </w:pPr>
      <w:r>
        <w:rPr>
          <w:rFonts w:ascii="Arial" w:hAnsi="Arial"/>
        </w:rPr>
        <w:t>Luego de realizadas las entrevistas con los diferentes jefes de áreas de la organización, se develaron las problemáticas que atraviesan en la labor diaria, entre las cuales encontramos:</w:t>
      </w:r>
    </w:p>
    <w:p w:rsidR="008C41CD" w:rsidRDefault="008C41CD" w:rsidP="0045343D">
      <w:pPr>
        <w:pStyle w:val="Standard"/>
        <w:numPr>
          <w:ilvl w:val="0"/>
          <w:numId w:val="6"/>
        </w:numPr>
        <w:spacing w:line="360" w:lineRule="auto"/>
        <w:ind w:right="101"/>
        <w:jc w:val="both"/>
        <w:rPr>
          <w:rFonts w:ascii="Arial" w:hAnsi="Arial"/>
        </w:rPr>
      </w:pPr>
      <w:r>
        <w:rPr>
          <w:rFonts w:ascii="Arial" w:hAnsi="Arial"/>
        </w:rPr>
        <w:t>Pérdidas de pedidos: Esto se debe a que actualmente, el vendedor anota el pedido en un cuaderno, el cual después es pasado al sistema por otro empleado. Esto genera que haya tras papeleo o diferencia en lo que se cargó con lo que el cliente realmente pidió.</w:t>
      </w:r>
    </w:p>
    <w:p w:rsidR="008C41CD" w:rsidRDefault="008C41CD" w:rsidP="0045343D">
      <w:pPr>
        <w:pStyle w:val="Standard"/>
        <w:numPr>
          <w:ilvl w:val="0"/>
          <w:numId w:val="6"/>
        </w:numPr>
        <w:spacing w:line="360" w:lineRule="auto"/>
        <w:ind w:right="101"/>
        <w:jc w:val="both"/>
      </w:pPr>
      <w:r>
        <w:rPr>
          <w:rFonts w:ascii="Arial" w:hAnsi="Arial"/>
        </w:rPr>
        <w:t>Diferencias significativas en el stock: Este problema se debe a que no se lleva un control exhaustivo del stock en la empresa</w:t>
      </w:r>
      <w:r>
        <w:t>.</w:t>
      </w:r>
    </w:p>
    <w:p w:rsidR="00A130D9" w:rsidRPr="008F44C2" w:rsidRDefault="008C41CD" w:rsidP="008C41CD">
      <w:pPr>
        <w:pStyle w:val="Standard"/>
        <w:numPr>
          <w:ilvl w:val="0"/>
          <w:numId w:val="6"/>
        </w:numPr>
        <w:spacing w:line="360" w:lineRule="auto"/>
        <w:ind w:right="101"/>
        <w:jc w:val="both"/>
        <w:rPr>
          <w:rFonts w:ascii="Arial" w:hAnsi="Arial"/>
        </w:rPr>
      </w:pPr>
      <w:r>
        <w:rPr>
          <w:rFonts w:ascii="Arial" w:hAnsi="Arial"/>
        </w:rPr>
        <w:t>Falta de información relevante para la toma de decisiones: Esta problemática surgió debido a que muchas de las decisiones que tomaron eran de manera intuitiva, sin tener un sistema informático que permita el análisis previo que lo respalde.</w:t>
      </w:r>
    </w:p>
    <w:p w:rsidR="00A130D9" w:rsidRDefault="00A130D9" w:rsidP="008C41CD">
      <w:pPr>
        <w:rPr>
          <w:lang w:val="es-PY"/>
        </w:rPr>
      </w:pPr>
    </w:p>
    <w:p w:rsidR="00B229DD" w:rsidRDefault="00B229DD" w:rsidP="008C41CD">
      <w:pPr>
        <w:rPr>
          <w:lang w:val="es-PY"/>
        </w:rPr>
      </w:pPr>
    </w:p>
    <w:p w:rsidR="00B229DD" w:rsidRPr="00B229DD" w:rsidRDefault="00B229DD" w:rsidP="00B229DD">
      <w:pPr>
        <w:pStyle w:val="Ttulo1"/>
        <w:spacing w:line="480" w:lineRule="auto"/>
        <w:jc w:val="center"/>
      </w:pPr>
      <w:bookmarkStart w:id="23" w:name="_Toc79196410"/>
      <w:r w:rsidRPr="00B229DD">
        <w:t>OBJETIVO</w:t>
      </w:r>
      <w:r w:rsidRPr="00B229DD">
        <w:rPr>
          <w:spacing w:val="1"/>
        </w:rPr>
        <w:t xml:space="preserve"> </w:t>
      </w:r>
      <w:r w:rsidRPr="00B229DD">
        <w:t>GENERAL</w:t>
      </w:r>
      <w:bookmarkEnd w:id="23"/>
    </w:p>
    <w:p w:rsidR="00B229DD" w:rsidRPr="00B229DD" w:rsidRDefault="00B229DD" w:rsidP="00B229DD">
      <w:pPr>
        <w:rPr>
          <w:b/>
          <w:sz w:val="30"/>
          <w:szCs w:val="24"/>
        </w:rPr>
      </w:pPr>
    </w:p>
    <w:p w:rsidR="00B229DD" w:rsidRPr="00CA2F29" w:rsidRDefault="00CA2F29" w:rsidP="008F44C2">
      <w:pPr>
        <w:spacing w:before="9" w:line="360" w:lineRule="auto"/>
        <w:jc w:val="both"/>
        <w:rPr>
          <w:sz w:val="28"/>
          <w:szCs w:val="28"/>
        </w:rPr>
      </w:pPr>
      <w:r w:rsidRPr="00CA2F29">
        <w:rPr>
          <w:sz w:val="28"/>
          <w:szCs w:val="28"/>
        </w:rPr>
        <w:t xml:space="preserve">Sistema Informático en ambiente web para de Gestión de Stock y cobranza para Comercial </w:t>
      </w:r>
      <w:r w:rsidRPr="00CA2F29">
        <w:rPr>
          <w:b/>
          <w:sz w:val="28"/>
          <w:szCs w:val="28"/>
        </w:rPr>
        <w:t>MATUGAR</w:t>
      </w:r>
      <w:r w:rsidRPr="00CA2F29">
        <w:rPr>
          <w:sz w:val="28"/>
          <w:szCs w:val="28"/>
        </w:rPr>
        <w:t xml:space="preserve">, de la Ciudad de </w:t>
      </w:r>
      <w:proofErr w:type="spellStart"/>
      <w:r w:rsidRPr="00CA2F29">
        <w:rPr>
          <w:sz w:val="28"/>
          <w:szCs w:val="28"/>
        </w:rPr>
        <w:t>Itauguá</w:t>
      </w:r>
      <w:proofErr w:type="spellEnd"/>
    </w:p>
    <w:p w:rsidR="005E39C2" w:rsidRPr="008F44C2" w:rsidRDefault="00B229DD" w:rsidP="008F44C2">
      <w:pPr>
        <w:pStyle w:val="Ttulo2"/>
        <w:spacing w:line="480" w:lineRule="auto"/>
        <w:jc w:val="center"/>
        <w:rPr>
          <w:i w:val="0"/>
          <w:sz w:val="28"/>
        </w:rPr>
      </w:pPr>
      <w:bookmarkStart w:id="24" w:name="2_OBJETIVOS_ESPECÍFICOS"/>
      <w:bookmarkStart w:id="25" w:name="_Toc79196411"/>
      <w:bookmarkEnd w:id="24"/>
      <w:r w:rsidRPr="00340493">
        <w:rPr>
          <w:i w:val="0"/>
          <w:sz w:val="28"/>
        </w:rPr>
        <w:t>OBJETIVOS ESPECÍFICOS</w:t>
      </w:r>
      <w:bookmarkEnd w:id="25"/>
    </w:p>
    <w:p w:rsidR="00794410" w:rsidRPr="00EB61D3" w:rsidRDefault="00794410" w:rsidP="00794410">
      <w:pPr>
        <w:spacing w:line="360" w:lineRule="auto"/>
        <w:rPr>
          <w:b/>
          <w:sz w:val="24"/>
          <w:szCs w:val="24"/>
          <w:lang w:eastAsia="pt-BR"/>
        </w:rPr>
      </w:pPr>
      <w:r w:rsidRPr="00EB61D3">
        <w:rPr>
          <w:b/>
          <w:sz w:val="24"/>
          <w:szCs w:val="24"/>
          <w:lang w:eastAsia="pt-BR"/>
        </w:rPr>
        <w:t xml:space="preserve">Modulo Mantenimiento </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 xml:space="preserve">Registrar Productos </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Registrar Ciudad</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 xml:space="preserve">Registrar Barrios </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Registrar Departamento</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 xml:space="preserve">Registrar Nacionalidad </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 xml:space="preserve">Registrar País </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 xml:space="preserve">Registrar Cliente </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Registrar Proveedores</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Registrar Categorías</w:t>
      </w:r>
    </w:p>
    <w:p w:rsidR="00794410" w:rsidRDefault="00794410" w:rsidP="0045343D">
      <w:pPr>
        <w:pStyle w:val="Prrafodelista"/>
        <w:numPr>
          <w:ilvl w:val="0"/>
          <w:numId w:val="7"/>
        </w:numPr>
        <w:spacing w:line="360" w:lineRule="auto"/>
        <w:rPr>
          <w:sz w:val="24"/>
          <w:szCs w:val="24"/>
          <w:lang w:eastAsia="pt-BR"/>
        </w:rPr>
      </w:pPr>
      <w:r w:rsidRPr="00EB61D3">
        <w:rPr>
          <w:sz w:val="24"/>
          <w:szCs w:val="24"/>
          <w:lang w:eastAsia="pt-BR"/>
        </w:rPr>
        <w:t xml:space="preserve">Registrar Impuesto </w:t>
      </w:r>
    </w:p>
    <w:p w:rsidR="00C52724" w:rsidRPr="00CA2F29" w:rsidRDefault="00CA2F29" w:rsidP="0045343D">
      <w:pPr>
        <w:pStyle w:val="Prrafodelista"/>
        <w:numPr>
          <w:ilvl w:val="0"/>
          <w:numId w:val="7"/>
        </w:numPr>
        <w:spacing w:line="360" w:lineRule="auto"/>
        <w:rPr>
          <w:sz w:val="24"/>
          <w:szCs w:val="24"/>
          <w:lang w:eastAsia="pt-BR"/>
        </w:rPr>
      </w:pPr>
      <w:r w:rsidRPr="00CA2F29">
        <w:rPr>
          <w:sz w:val="24"/>
          <w:szCs w:val="24"/>
          <w:lang w:eastAsia="pt-BR"/>
        </w:rPr>
        <w:t xml:space="preserve"> Registra </w:t>
      </w:r>
      <w:r w:rsidR="00C52724" w:rsidRPr="00CA2F29">
        <w:rPr>
          <w:sz w:val="24"/>
          <w:szCs w:val="24"/>
          <w:lang w:eastAsia="pt-BR"/>
        </w:rPr>
        <w:t>Sucursales,</w:t>
      </w:r>
    </w:p>
    <w:p w:rsidR="00794410" w:rsidRPr="008F44C2" w:rsidRDefault="00CA2F29" w:rsidP="00794410">
      <w:pPr>
        <w:pStyle w:val="Prrafodelista"/>
        <w:numPr>
          <w:ilvl w:val="0"/>
          <w:numId w:val="7"/>
        </w:numPr>
        <w:spacing w:line="360" w:lineRule="auto"/>
        <w:rPr>
          <w:color w:val="FF0000"/>
          <w:sz w:val="24"/>
          <w:szCs w:val="24"/>
          <w:lang w:eastAsia="pt-BR"/>
        </w:rPr>
      </w:pPr>
      <w:r w:rsidRPr="00CA2F29">
        <w:rPr>
          <w:sz w:val="24"/>
          <w:szCs w:val="24"/>
          <w:lang w:eastAsia="pt-BR"/>
        </w:rPr>
        <w:t xml:space="preserve"> Registrar </w:t>
      </w:r>
      <w:r w:rsidR="00C52724" w:rsidRPr="00CA2F29">
        <w:rPr>
          <w:sz w:val="24"/>
          <w:szCs w:val="24"/>
          <w:lang w:eastAsia="pt-BR"/>
        </w:rPr>
        <w:t>Depósitos</w:t>
      </w:r>
    </w:p>
    <w:p w:rsidR="008F44C2" w:rsidRPr="008F44C2" w:rsidRDefault="008F44C2" w:rsidP="008F44C2">
      <w:pPr>
        <w:pStyle w:val="Prrafodelista"/>
        <w:spacing w:line="360" w:lineRule="auto"/>
        <w:rPr>
          <w:color w:val="FF0000"/>
          <w:sz w:val="24"/>
          <w:szCs w:val="24"/>
          <w:lang w:eastAsia="pt-BR"/>
        </w:rPr>
      </w:pPr>
    </w:p>
    <w:p w:rsidR="00794410" w:rsidRPr="00340493" w:rsidRDefault="00340493" w:rsidP="00794410">
      <w:pPr>
        <w:spacing w:line="360" w:lineRule="auto"/>
        <w:rPr>
          <w:b/>
          <w:sz w:val="24"/>
          <w:szCs w:val="24"/>
          <w:lang w:eastAsia="pt-BR"/>
        </w:rPr>
      </w:pPr>
      <w:r>
        <w:rPr>
          <w:b/>
          <w:sz w:val="24"/>
          <w:szCs w:val="24"/>
          <w:lang w:eastAsia="pt-BR"/>
        </w:rPr>
        <w:t>Modulo Seguridad</w:t>
      </w:r>
    </w:p>
    <w:p w:rsidR="00794410" w:rsidRPr="00EB61D3" w:rsidRDefault="00794410" w:rsidP="0045343D">
      <w:pPr>
        <w:pStyle w:val="Prrafodelista"/>
        <w:numPr>
          <w:ilvl w:val="0"/>
          <w:numId w:val="8"/>
        </w:numPr>
        <w:spacing w:line="360" w:lineRule="auto"/>
        <w:rPr>
          <w:sz w:val="24"/>
          <w:szCs w:val="24"/>
          <w:lang w:eastAsia="pt-BR"/>
        </w:rPr>
      </w:pPr>
      <w:r w:rsidRPr="00EB61D3">
        <w:rPr>
          <w:sz w:val="24"/>
          <w:szCs w:val="24"/>
          <w:lang w:eastAsia="pt-BR"/>
        </w:rPr>
        <w:t>Registrar de Usuarios</w:t>
      </w:r>
    </w:p>
    <w:p w:rsidR="00794410" w:rsidRPr="00EB61D3" w:rsidRDefault="00794410" w:rsidP="0045343D">
      <w:pPr>
        <w:pStyle w:val="Prrafodelista"/>
        <w:numPr>
          <w:ilvl w:val="0"/>
          <w:numId w:val="8"/>
        </w:numPr>
        <w:spacing w:line="360" w:lineRule="auto"/>
        <w:rPr>
          <w:sz w:val="24"/>
          <w:szCs w:val="24"/>
          <w:lang w:eastAsia="pt-BR"/>
        </w:rPr>
      </w:pPr>
      <w:r w:rsidRPr="00EB61D3">
        <w:rPr>
          <w:sz w:val="24"/>
          <w:szCs w:val="24"/>
          <w:lang w:eastAsia="pt-BR"/>
        </w:rPr>
        <w:t>Registrar de Tipo de Usuarios</w:t>
      </w:r>
    </w:p>
    <w:p w:rsidR="00794410" w:rsidRPr="00EB61D3" w:rsidRDefault="00794410" w:rsidP="0045343D">
      <w:pPr>
        <w:pStyle w:val="Prrafodelista"/>
        <w:numPr>
          <w:ilvl w:val="0"/>
          <w:numId w:val="8"/>
        </w:numPr>
        <w:spacing w:line="360" w:lineRule="auto"/>
        <w:rPr>
          <w:sz w:val="24"/>
          <w:szCs w:val="24"/>
          <w:lang w:eastAsia="pt-BR"/>
        </w:rPr>
      </w:pPr>
      <w:r w:rsidRPr="00EB61D3">
        <w:rPr>
          <w:sz w:val="24"/>
          <w:szCs w:val="24"/>
          <w:lang w:eastAsia="pt-BR"/>
        </w:rPr>
        <w:t>Listar Usuarios</w:t>
      </w:r>
    </w:p>
    <w:p w:rsidR="00794410" w:rsidRPr="00EB61D3" w:rsidRDefault="00794410" w:rsidP="0045343D">
      <w:pPr>
        <w:pStyle w:val="Prrafodelista"/>
        <w:numPr>
          <w:ilvl w:val="0"/>
          <w:numId w:val="8"/>
        </w:numPr>
        <w:spacing w:line="360" w:lineRule="auto"/>
        <w:rPr>
          <w:sz w:val="24"/>
          <w:szCs w:val="24"/>
          <w:lang w:eastAsia="pt-BR"/>
        </w:rPr>
      </w:pPr>
      <w:r w:rsidRPr="00EB61D3">
        <w:rPr>
          <w:sz w:val="24"/>
          <w:szCs w:val="24"/>
          <w:lang w:eastAsia="pt-BR"/>
        </w:rPr>
        <w:t>Asignar Roles</w:t>
      </w:r>
    </w:p>
    <w:p w:rsidR="00794410" w:rsidRPr="00EB61D3" w:rsidRDefault="00794410" w:rsidP="0045343D">
      <w:pPr>
        <w:pStyle w:val="Prrafodelista"/>
        <w:numPr>
          <w:ilvl w:val="0"/>
          <w:numId w:val="8"/>
        </w:numPr>
        <w:spacing w:line="360" w:lineRule="auto"/>
        <w:rPr>
          <w:sz w:val="24"/>
          <w:szCs w:val="24"/>
          <w:lang w:eastAsia="pt-BR"/>
        </w:rPr>
      </w:pPr>
      <w:r w:rsidRPr="00EB61D3">
        <w:rPr>
          <w:sz w:val="24"/>
          <w:szCs w:val="24"/>
          <w:lang w:eastAsia="pt-BR"/>
        </w:rPr>
        <w:t>Cambiar Contraseña de Usuario</w:t>
      </w:r>
    </w:p>
    <w:p w:rsidR="00794410" w:rsidRDefault="00794410" w:rsidP="00794410">
      <w:pPr>
        <w:spacing w:line="360" w:lineRule="auto"/>
        <w:rPr>
          <w:sz w:val="24"/>
          <w:szCs w:val="24"/>
          <w:lang w:eastAsia="pt-BR"/>
        </w:rPr>
      </w:pPr>
    </w:p>
    <w:p w:rsidR="008F44C2" w:rsidRPr="00EB61D3" w:rsidRDefault="008F44C2" w:rsidP="00794410">
      <w:pPr>
        <w:spacing w:line="360" w:lineRule="auto"/>
        <w:rPr>
          <w:sz w:val="24"/>
          <w:szCs w:val="24"/>
          <w:lang w:eastAsia="pt-BR"/>
        </w:rPr>
      </w:pPr>
    </w:p>
    <w:p w:rsidR="00794410" w:rsidRPr="00340493" w:rsidRDefault="00340493" w:rsidP="00794410">
      <w:pPr>
        <w:spacing w:line="360" w:lineRule="auto"/>
        <w:rPr>
          <w:b/>
          <w:sz w:val="24"/>
          <w:szCs w:val="24"/>
          <w:lang w:eastAsia="pt-BR"/>
        </w:rPr>
      </w:pPr>
      <w:r>
        <w:rPr>
          <w:b/>
          <w:sz w:val="24"/>
          <w:szCs w:val="24"/>
          <w:lang w:eastAsia="pt-BR"/>
        </w:rPr>
        <w:lastRenderedPageBreak/>
        <w:t>Modulo Compras</w:t>
      </w:r>
    </w:p>
    <w:p w:rsidR="00794410" w:rsidRPr="00EB61D3" w:rsidRDefault="00794410" w:rsidP="0045343D">
      <w:pPr>
        <w:pStyle w:val="Prrafodelista"/>
        <w:numPr>
          <w:ilvl w:val="0"/>
          <w:numId w:val="9"/>
        </w:numPr>
        <w:spacing w:line="360" w:lineRule="auto"/>
        <w:rPr>
          <w:sz w:val="24"/>
          <w:szCs w:val="24"/>
          <w:lang w:eastAsia="pt-BR"/>
        </w:rPr>
      </w:pPr>
      <w:r w:rsidRPr="00EB61D3">
        <w:rPr>
          <w:sz w:val="24"/>
          <w:szCs w:val="24"/>
          <w:lang w:eastAsia="pt-BR"/>
        </w:rPr>
        <w:t>Registrar pedido de Compras y generar orden de Compras</w:t>
      </w:r>
    </w:p>
    <w:p w:rsidR="00794410" w:rsidRPr="00EB61D3" w:rsidRDefault="00794410" w:rsidP="0045343D">
      <w:pPr>
        <w:pStyle w:val="Prrafodelista"/>
        <w:numPr>
          <w:ilvl w:val="0"/>
          <w:numId w:val="9"/>
        </w:numPr>
        <w:spacing w:line="360" w:lineRule="auto"/>
        <w:rPr>
          <w:sz w:val="24"/>
          <w:szCs w:val="24"/>
          <w:lang w:eastAsia="pt-BR"/>
        </w:rPr>
      </w:pPr>
      <w:r w:rsidRPr="00EB61D3">
        <w:rPr>
          <w:sz w:val="24"/>
          <w:szCs w:val="24"/>
          <w:lang w:eastAsia="pt-BR"/>
        </w:rPr>
        <w:t xml:space="preserve">Registrar Compras y </w:t>
      </w:r>
      <w:r w:rsidR="00C45DBB" w:rsidRPr="00EB61D3">
        <w:rPr>
          <w:sz w:val="24"/>
          <w:szCs w:val="24"/>
          <w:lang w:eastAsia="pt-BR"/>
        </w:rPr>
        <w:t>Generar Cuentas</w:t>
      </w:r>
      <w:r w:rsidRPr="00EB61D3">
        <w:rPr>
          <w:sz w:val="24"/>
          <w:szCs w:val="24"/>
          <w:lang w:eastAsia="pt-BR"/>
        </w:rPr>
        <w:t xml:space="preserve"> a pagar</w:t>
      </w:r>
    </w:p>
    <w:p w:rsidR="00794410" w:rsidRPr="00EB61D3" w:rsidRDefault="00794410" w:rsidP="0045343D">
      <w:pPr>
        <w:pStyle w:val="Prrafodelista"/>
        <w:numPr>
          <w:ilvl w:val="0"/>
          <w:numId w:val="9"/>
        </w:numPr>
        <w:spacing w:line="360" w:lineRule="auto"/>
        <w:rPr>
          <w:sz w:val="24"/>
          <w:szCs w:val="24"/>
          <w:lang w:eastAsia="pt-BR"/>
        </w:rPr>
      </w:pPr>
      <w:r w:rsidRPr="00EB61D3">
        <w:rPr>
          <w:sz w:val="24"/>
          <w:szCs w:val="24"/>
          <w:lang w:eastAsia="pt-BR"/>
        </w:rPr>
        <w:t xml:space="preserve">Registrar nota de </w:t>
      </w:r>
      <w:r w:rsidR="00C45DBB" w:rsidRPr="00EB61D3">
        <w:rPr>
          <w:sz w:val="24"/>
          <w:szCs w:val="24"/>
          <w:lang w:eastAsia="pt-BR"/>
        </w:rPr>
        <w:t>Créditos</w:t>
      </w:r>
    </w:p>
    <w:p w:rsidR="00794410" w:rsidRPr="00EB61D3" w:rsidRDefault="00794410" w:rsidP="00794410">
      <w:pPr>
        <w:spacing w:line="360" w:lineRule="auto"/>
        <w:rPr>
          <w:sz w:val="24"/>
          <w:szCs w:val="24"/>
          <w:lang w:eastAsia="pt-BR"/>
        </w:rPr>
      </w:pPr>
    </w:p>
    <w:p w:rsidR="00C443F9" w:rsidRPr="00256C62" w:rsidRDefault="00340493" w:rsidP="00256C62">
      <w:pPr>
        <w:spacing w:line="360" w:lineRule="auto"/>
        <w:rPr>
          <w:b/>
          <w:color w:val="FF0000"/>
          <w:sz w:val="24"/>
          <w:szCs w:val="24"/>
          <w:lang w:eastAsia="pt-BR"/>
        </w:rPr>
      </w:pPr>
      <w:r>
        <w:rPr>
          <w:b/>
          <w:sz w:val="24"/>
          <w:szCs w:val="24"/>
          <w:lang w:eastAsia="pt-BR"/>
        </w:rPr>
        <w:t>Modulo Ventas</w:t>
      </w:r>
    </w:p>
    <w:p w:rsidR="001247A4" w:rsidRPr="00C443F9" w:rsidRDefault="00256C62" w:rsidP="0045343D">
      <w:pPr>
        <w:pStyle w:val="Prrafodelista"/>
        <w:numPr>
          <w:ilvl w:val="0"/>
          <w:numId w:val="10"/>
        </w:numPr>
        <w:spacing w:line="360" w:lineRule="auto"/>
        <w:rPr>
          <w:sz w:val="24"/>
          <w:szCs w:val="24"/>
          <w:lang w:eastAsia="pt-BR"/>
        </w:rPr>
      </w:pPr>
      <w:r>
        <w:rPr>
          <w:sz w:val="24"/>
          <w:szCs w:val="24"/>
          <w:lang w:eastAsia="pt-BR"/>
        </w:rPr>
        <w:t>Registrar Ventas, generar Cuentas a cobrar y Emitir Factura</w:t>
      </w:r>
    </w:p>
    <w:p w:rsidR="001247A4" w:rsidRPr="001247A4" w:rsidRDefault="001247A4" w:rsidP="001247A4">
      <w:pPr>
        <w:pStyle w:val="Prrafodelista"/>
        <w:numPr>
          <w:ilvl w:val="0"/>
          <w:numId w:val="10"/>
        </w:numPr>
        <w:spacing w:line="360" w:lineRule="auto"/>
        <w:rPr>
          <w:sz w:val="24"/>
          <w:szCs w:val="24"/>
          <w:lang w:eastAsia="pt-BR"/>
        </w:rPr>
      </w:pPr>
      <w:r w:rsidRPr="00C443F9">
        <w:rPr>
          <w:sz w:val="24"/>
          <w:szCs w:val="24"/>
          <w:lang w:eastAsia="pt-BR"/>
        </w:rPr>
        <w:t>Generar cuenta corriente de Cliente</w:t>
      </w:r>
    </w:p>
    <w:p w:rsidR="00794410" w:rsidRPr="00EB61D3" w:rsidRDefault="00794410" w:rsidP="0045343D">
      <w:pPr>
        <w:pStyle w:val="Prrafodelista"/>
        <w:numPr>
          <w:ilvl w:val="0"/>
          <w:numId w:val="10"/>
        </w:numPr>
        <w:spacing w:line="360" w:lineRule="auto"/>
        <w:rPr>
          <w:sz w:val="24"/>
          <w:szCs w:val="24"/>
          <w:lang w:eastAsia="pt-BR"/>
        </w:rPr>
      </w:pPr>
      <w:r w:rsidRPr="00EB61D3">
        <w:rPr>
          <w:sz w:val="24"/>
          <w:szCs w:val="24"/>
          <w:lang w:eastAsia="pt-BR"/>
        </w:rPr>
        <w:t>Registrar Devoluciones y Generar nota de Crédito</w:t>
      </w:r>
    </w:p>
    <w:p w:rsidR="00794410" w:rsidRDefault="00794410" w:rsidP="00794410">
      <w:pPr>
        <w:pStyle w:val="Prrafodelista"/>
        <w:numPr>
          <w:ilvl w:val="0"/>
          <w:numId w:val="10"/>
        </w:numPr>
        <w:spacing w:line="360" w:lineRule="auto"/>
        <w:rPr>
          <w:sz w:val="24"/>
          <w:szCs w:val="24"/>
          <w:lang w:eastAsia="pt-BR"/>
        </w:rPr>
      </w:pPr>
      <w:r w:rsidRPr="00EB61D3">
        <w:rPr>
          <w:sz w:val="24"/>
          <w:szCs w:val="24"/>
          <w:lang w:eastAsia="pt-BR"/>
        </w:rPr>
        <w:t>Anular venta</w:t>
      </w:r>
    </w:p>
    <w:p w:rsidR="008F44C2" w:rsidRPr="008F44C2" w:rsidRDefault="008F44C2" w:rsidP="008F44C2">
      <w:pPr>
        <w:spacing w:line="360" w:lineRule="auto"/>
        <w:rPr>
          <w:sz w:val="24"/>
          <w:szCs w:val="24"/>
          <w:lang w:eastAsia="pt-BR"/>
        </w:rPr>
      </w:pPr>
    </w:p>
    <w:p w:rsidR="00794410" w:rsidRPr="00EB61D3" w:rsidRDefault="00794410" w:rsidP="00794410">
      <w:pPr>
        <w:spacing w:line="360" w:lineRule="auto"/>
        <w:rPr>
          <w:b/>
          <w:sz w:val="24"/>
          <w:szCs w:val="24"/>
          <w:lang w:eastAsia="pt-BR"/>
        </w:rPr>
      </w:pPr>
      <w:r w:rsidRPr="00EB61D3">
        <w:rPr>
          <w:b/>
          <w:sz w:val="24"/>
          <w:szCs w:val="24"/>
          <w:lang w:eastAsia="pt-BR"/>
        </w:rPr>
        <w:t>Modulo Caja</w:t>
      </w:r>
    </w:p>
    <w:p w:rsidR="00794410" w:rsidRPr="00EB61D3" w:rsidRDefault="00794410" w:rsidP="0045343D">
      <w:pPr>
        <w:pStyle w:val="Prrafodelista"/>
        <w:numPr>
          <w:ilvl w:val="0"/>
          <w:numId w:val="11"/>
        </w:numPr>
        <w:spacing w:line="360" w:lineRule="auto"/>
        <w:rPr>
          <w:sz w:val="24"/>
          <w:szCs w:val="24"/>
          <w:lang w:eastAsia="pt-BR"/>
        </w:rPr>
      </w:pPr>
      <w:r w:rsidRPr="00EB61D3">
        <w:rPr>
          <w:sz w:val="24"/>
          <w:szCs w:val="24"/>
          <w:lang w:eastAsia="pt-BR"/>
        </w:rPr>
        <w:t>Registrar apertura</w:t>
      </w:r>
      <w:r w:rsidR="00C52724">
        <w:rPr>
          <w:sz w:val="24"/>
          <w:szCs w:val="24"/>
          <w:lang w:eastAsia="pt-BR"/>
        </w:rPr>
        <w:t>-</w:t>
      </w:r>
      <w:r w:rsidRPr="00EB61D3">
        <w:rPr>
          <w:sz w:val="24"/>
          <w:szCs w:val="24"/>
          <w:lang w:eastAsia="pt-BR"/>
        </w:rPr>
        <w:t>cierre de caja</w:t>
      </w:r>
    </w:p>
    <w:p w:rsidR="00794410" w:rsidRPr="00EB61D3" w:rsidRDefault="00794410" w:rsidP="0045343D">
      <w:pPr>
        <w:pStyle w:val="Prrafodelista"/>
        <w:numPr>
          <w:ilvl w:val="0"/>
          <w:numId w:val="11"/>
        </w:numPr>
        <w:spacing w:line="360" w:lineRule="auto"/>
        <w:rPr>
          <w:sz w:val="24"/>
          <w:szCs w:val="24"/>
          <w:lang w:eastAsia="pt-BR"/>
        </w:rPr>
      </w:pPr>
      <w:r w:rsidRPr="00EB61D3">
        <w:rPr>
          <w:sz w:val="24"/>
          <w:szCs w:val="24"/>
          <w:lang w:eastAsia="pt-BR"/>
        </w:rPr>
        <w:t>Registrar Cobros</w:t>
      </w:r>
    </w:p>
    <w:p w:rsidR="00794410" w:rsidRPr="00EB61D3" w:rsidRDefault="00794410" w:rsidP="0045343D">
      <w:pPr>
        <w:pStyle w:val="Prrafodelista"/>
        <w:numPr>
          <w:ilvl w:val="0"/>
          <w:numId w:val="11"/>
        </w:numPr>
        <w:spacing w:line="360" w:lineRule="auto"/>
        <w:rPr>
          <w:sz w:val="24"/>
          <w:szCs w:val="24"/>
          <w:lang w:eastAsia="pt-BR"/>
        </w:rPr>
      </w:pPr>
      <w:r w:rsidRPr="00EB61D3">
        <w:rPr>
          <w:sz w:val="24"/>
          <w:szCs w:val="24"/>
          <w:lang w:eastAsia="pt-BR"/>
        </w:rPr>
        <w:t>Registrar Cajero</w:t>
      </w:r>
    </w:p>
    <w:p w:rsidR="00794410" w:rsidRPr="00EB61D3" w:rsidRDefault="00794410" w:rsidP="0045343D">
      <w:pPr>
        <w:pStyle w:val="Prrafodelista"/>
        <w:numPr>
          <w:ilvl w:val="0"/>
          <w:numId w:val="11"/>
        </w:numPr>
        <w:spacing w:line="360" w:lineRule="auto"/>
        <w:rPr>
          <w:sz w:val="24"/>
          <w:szCs w:val="24"/>
          <w:lang w:eastAsia="pt-BR"/>
        </w:rPr>
      </w:pPr>
      <w:r w:rsidRPr="00EB61D3">
        <w:rPr>
          <w:sz w:val="24"/>
          <w:szCs w:val="24"/>
          <w:lang w:eastAsia="pt-BR"/>
        </w:rPr>
        <w:t>Registrar Forma de Cobro</w:t>
      </w:r>
    </w:p>
    <w:p w:rsidR="00794410" w:rsidRPr="00EB61D3" w:rsidRDefault="00794410" w:rsidP="0045343D">
      <w:pPr>
        <w:pStyle w:val="Prrafodelista"/>
        <w:numPr>
          <w:ilvl w:val="0"/>
          <w:numId w:val="11"/>
        </w:numPr>
        <w:spacing w:line="360" w:lineRule="auto"/>
        <w:rPr>
          <w:sz w:val="24"/>
          <w:szCs w:val="24"/>
          <w:lang w:eastAsia="pt-BR"/>
        </w:rPr>
      </w:pPr>
      <w:r w:rsidRPr="00EB61D3">
        <w:rPr>
          <w:sz w:val="24"/>
          <w:szCs w:val="24"/>
          <w:lang w:eastAsia="pt-BR"/>
        </w:rPr>
        <w:t>Generar arqueo de Caja</w:t>
      </w:r>
    </w:p>
    <w:p w:rsidR="00256C62" w:rsidRDefault="00794410" w:rsidP="00794410">
      <w:pPr>
        <w:pStyle w:val="Prrafodelista"/>
        <w:numPr>
          <w:ilvl w:val="0"/>
          <w:numId w:val="11"/>
        </w:numPr>
        <w:spacing w:line="360" w:lineRule="auto"/>
        <w:rPr>
          <w:sz w:val="24"/>
          <w:szCs w:val="24"/>
          <w:lang w:eastAsia="pt-BR"/>
        </w:rPr>
      </w:pPr>
      <w:r w:rsidRPr="00EB61D3">
        <w:rPr>
          <w:sz w:val="24"/>
          <w:szCs w:val="24"/>
          <w:lang w:eastAsia="pt-BR"/>
        </w:rPr>
        <w:t>Generar Informe de Cobros por rango de fechas</w:t>
      </w:r>
    </w:p>
    <w:p w:rsidR="008F44C2" w:rsidRPr="008F44C2" w:rsidRDefault="008F44C2" w:rsidP="008F44C2">
      <w:pPr>
        <w:pStyle w:val="Prrafodelista"/>
        <w:spacing w:line="360" w:lineRule="auto"/>
        <w:rPr>
          <w:sz w:val="24"/>
          <w:szCs w:val="24"/>
          <w:lang w:eastAsia="pt-BR"/>
        </w:rPr>
      </w:pPr>
    </w:p>
    <w:p w:rsidR="00C52724" w:rsidRPr="00CA2F29" w:rsidRDefault="00C52724" w:rsidP="00794410">
      <w:pPr>
        <w:spacing w:line="360" w:lineRule="auto"/>
        <w:rPr>
          <w:b/>
          <w:sz w:val="24"/>
          <w:szCs w:val="24"/>
          <w:lang w:eastAsia="pt-BR"/>
        </w:rPr>
      </w:pPr>
      <w:r w:rsidRPr="00CA2F29">
        <w:rPr>
          <w:b/>
          <w:sz w:val="24"/>
          <w:szCs w:val="24"/>
          <w:lang w:eastAsia="pt-BR"/>
        </w:rPr>
        <w:t>Módulo de Stock</w:t>
      </w:r>
    </w:p>
    <w:p w:rsidR="00E30E1A" w:rsidRDefault="00E30E1A" w:rsidP="00E30E1A">
      <w:pPr>
        <w:pStyle w:val="Prrafodelista"/>
        <w:numPr>
          <w:ilvl w:val="0"/>
          <w:numId w:val="21"/>
        </w:numPr>
        <w:spacing w:line="360" w:lineRule="auto"/>
        <w:rPr>
          <w:sz w:val="24"/>
          <w:szCs w:val="24"/>
          <w:lang w:eastAsia="pt-BR"/>
        </w:rPr>
      </w:pPr>
      <w:r>
        <w:rPr>
          <w:sz w:val="24"/>
          <w:szCs w:val="24"/>
          <w:lang w:eastAsia="pt-BR"/>
        </w:rPr>
        <w:t>Consultar Stock</w:t>
      </w:r>
    </w:p>
    <w:p w:rsidR="00E30E1A" w:rsidRDefault="00E30E1A" w:rsidP="00E30E1A">
      <w:pPr>
        <w:pStyle w:val="Prrafodelista"/>
        <w:numPr>
          <w:ilvl w:val="0"/>
          <w:numId w:val="21"/>
        </w:numPr>
        <w:spacing w:line="360" w:lineRule="auto"/>
        <w:rPr>
          <w:sz w:val="24"/>
          <w:szCs w:val="24"/>
          <w:lang w:eastAsia="pt-BR"/>
        </w:rPr>
      </w:pPr>
      <w:r>
        <w:rPr>
          <w:sz w:val="24"/>
          <w:szCs w:val="24"/>
          <w:lang w:eastAsia="pt-BR"/>
        </w:rPr>
        <w:t>Registrar Ajuste</w:t>
      </w:r>
      <w:r w:rsidR="008F44C2">
        <w:rPr>
          <w:sz w:val="24"/>
          <w:szCs w:val="24"/>
          <w:lang w:eastAsia="pt-BR"/>
        </w:rPr>
        <w:t>s</w:t>
      </w:r>
    </w:p>
    <w:p w:rsidR="00E30E1A" w:rsidRDefault="00E30E1A" w:rsidP="00E30E1A">
      <w:pPr>
        <w:pStyle w:val="Prrafodelista"/>
        <w:numPr>
          <w:ilvl w:val="0"/>
          <w:numId w:val="21"/>
        </w:numPr>
        <w:spacing w:line="360" w:lineRule="auto"/>
        <w:rPr>
          <w:sz w:val="24"/>
          <w:szCs w:val="24"/>
          <w:lang w:eastAsia="pt-BR"/>
        </w:rPr>
      </w:pPr>
      <w:r>
        <w:rPr>
          <w:sz w:val="24"/>
          <w:szCs w:val="24"/>
          <w:lang w:eastAsia="pt-BR"/>
        </w:rPr>
        <w:t>Registrar Transferencia</w:t>
      </w:r>
    </w:p>
    <w:p w:rsidR="008F44C2" w:rsidRPr="008F44C2" w:rsidRDefault="00E30E1A" w:rsidP="00794410">
      <w:pPr>
        <w:pStyle w:val="Prrafodelista"/>
        <w:numPr>
          <w:ilvl w:val="0"/>
          <w:numId w:val="21"/>
        </w:numPr>
        <w:spacing w:line="360" w:lineRule="auto"/>
        <w:rPr>
          <w:b/>
          <w:sz w:val="24"/>
          <w:szCs w:val="24"/>
          <w:lang w:eastAsia="pt-BR"/>
        </w:rPr>
      </w:pPr>
      <w:r w:rsidRPr="00E30E1A">
        <w:rPr>
          <w:sz w:val="24"/>
          <w:szCs w:val="24"/>
          <w:lang w:eastAsia="pt-BR"/>
        </w:rPr>
        <w:t xml:space="preserve"> Registrar Inventario</w:t>
      </w:r>
    </w:p>
    <w:p w:rsidR="00EB61D3" w:rsidRPr="00EB61D3" w:rsidRDefault="00EB61D3" w:rsidP="00794410">
      <w:pPr>
        <w:spacing w:line="360" w:lineRule="auto"/>
        <w:rPr>
          <w:b/>
          <w:sz w:val="24"/>
          <w:szCs w:val="24"/>
          <w:lang w:eastAsia="pt-BR"/>
        </w:rPr>
      </w:pPr>
      <w:r>
        <w:rPr>
          <w:b/>
          <w:sz w:val="24"/>
          <w:szCs w:val="24"/>
          <w:lang w:eastAsia="pt-BR"/>
        </w:rPr>
        <w:t>Modulo Reportes</w:t>
      </w:r>
    </w:p>
    <w:p w:rsidR="00794410" w:rsidRPr="00EB61D3" w:rsidRDefault="00794410" w:rsidP="0045343D">
      <w:pPr>
        <w:pStyle w:val="Prrafodelista"/>
        <w:numPr>
          <w:ilvl w:val="0"/>
          <w:numId w:val="12"/>
        </w:numPr>
        <w:spacing w:line="360" w:lineRule="auto"/>
        <w:rPr>
          <w:sz w:val="24"/>
          <w:szCs w:val="24"/>
          <w:lang w:eastAsia="pt-BR"/>
        </w:rPr>
      </w:pPr>
      <w:r w:rsidRPr="00EB61D3">
        <w:rPr>
          <w:sz w:val="24"/>
          <w:szCs w:val="24"/>
          <w:lang w:eastAsia="pt-BR"/>
        </w:rPr>
        <w:t>Generar informe de venta por rango de fecha</w:t>
      </w:r>
    </w:p>
    <w:p w:rsidR="00794410" w:rsidRPr="00EB61D3" w:rsidRDefault="00794410" w:rsidP="0045343D">
      <w:pPr>
        <w:pStyle w:val="Prrafodelista"/>
        <w:numPr>
          <w:ilvl w:val="0"/>
          <w:numId w:val="12"/>
        </w:numPr>
        <w:spacing w:line="360" w:lineRule="auto"/>
        <w:rPr>
          <w:sz w:val="24"/>
          <w:szCs w:val="24"/>
          <w:lang w:eastAsia="pt-BR"/>
        </w:rPr>
      </w:pPr>
      <w:r w:rsidRPr="00EB61D3">
        <w:rPr>
          <w:sz w:val="24"/>
          <w:szCs w:val="24"/>
          <w:lang w:eastAsia="pt-BR"/>
        </w:rPr>
        <w:t>Generar informe de compra x rango de fecha</w:t>
      </w:r>
    </w:p>
    <w:p w:rsidR="00794410" w:rsidRPr="00EB61D3" w:rsidRDefault="00794410" w:rsidP="0045343D">
      <w:pPr>
        <w:pStyle w:val="Prrafodelista"/>
        <w:numPr>
          <w:ilvl w:val="0"/>
          <w:numId w:val="12"/>
        </w:numPr>
        <w:spacing w:line="360" w:lineRule="auto"/>
        <w:rPr>
          <w:sz w:val="24"/>
          <w:szCs w:val="24"/>
          <w:lang w:eastAsia="pt-BR"/>
        </w:rPr>
      </w:pPr>
      <w:r w:rsidRPr="00EB61D3">
        <w:rPr>
          <w:sz w:val="24"/>
          <w:szCs w:val="24"/>
          <w:lang w:eastAsia="pt-BR"/>
        </w:rPr>
        <w:t>Generar informe de proveedores</w:t>
      </w:r>
    </w:p>
    <w:p w:rsidR="00794410" w:rsidRDefault="00794410" w:rsidP="0045343D">
      <w:pPr>
        <w:pStyle w:val="Prrafodelista"/>
        <w:numPr>
          <w:ilvl w:val="0"/>
          <w:numId w:val="12"/>
        </w:numPr>
        <w:spacing w:line="360" w:lineRule="auto"/>
        <w:rPr>
          <w:sz w:val="24"/>
          <w:szCs w:val="24"/>
          <w:lang w:eastAsia="pt-BR"/>
        </w:rPr>
      </w:pPr>
      <w:r w:rsidRPr="00EB61D3">
        <w:rPr>
          <w:sz w:val="24"/>
          <w:szCs w:val="24"/>
          <w:lang w:eastAsia="pt-BR"/>
        </w:rPr>
        <w:t>Generar informe de cuenta de cliente</w:t>
      </w:r>
    </w:p>
    <w:p w:rsidR="00E30E1A" w:rsidRDefault="00E30E1A" w:rsidP="00E30E1A">
      <w:pPr>
        <w:pStyle w:val="Prrafodelista"/>
        <w:numPr>
          <w:ilvl w:val="0"/>
          <w:numId w:val="12"/>
        </w:numPr>
        <w:spacing w:line="360" w:lineRule="auto"/>
        <w:rPr>
          <w:sz w:val="24"/>
          <w:szCs w:val="24"/>
          <w:lang w:eastAsia="pt-BR"/>
        </w:rPr>
      </w:pPr>
      <w:r>
        <w:rPr>
          <w:sz w:val="24"/>
          <w:szCs w:val="24"/>
          <w:lang w:eastAsia="pt-BR"/>
        </w:rPr>
        <w:t>Generar informe de Stock</w:t>
      </w:r>
    </w:p>
    <w:p w:rsidR="00340493" w:rsidRPr="00340493" w:rsidRDefault="00340493" w:rsidP="00340493">
      <w:pPr>
        <w:pStyle w:val="Ttulo1"/>
        <w:spacing w:line="480" w:lineRule="auto"/>
        <w:jc w:val="center"/>
      </w:pPr>
      <w:bookmarkStart w:id="26" w:name="_Toc79196412"/>
      <w:r w:rsidRPr="00340493">
        <w:lastRenderedPageBreak/>
        <w:t>HIPÓTESIS</w:t>
      </w:r>
      <w:bookmarkEnd w:id="26"/>
    </w:p>
    <w:p w:rsidR="00340493" w:rsidRPr="00340493" w:rsidRDefault="00340493" w:rsidP="00A130D9">
      <w:pPr>
        <w:pStyle w:val="Prrafodelista"/>
        <w:spacing w:line="360" w:lineRule="auto"/>
        <w:jc w:val="both"/>
        <w:rPr>
          <w:sz w:val="24"/>
          <w:szCs w:val="24"/>
          <w:lang w:eastAsia="pt-BR"/>
        </w:rPr>
      </w:pPr>
      <w:r w:rsidRPr="00340493">
        <w:rPr>
          <w:sz w:val="24"/>
          <w:szCs w:val="24"/>
          <w:lang w:eastAsia="pt-BR"/>
        </w:rPr>
        <w:t xml:space="preserve">Al diseñar y desarrollar un modelo de sistema de información automatizado, se mejoraría notablemente la Gestión de Stock y cobranza para el Comercial MATUGAR, de la Ciudad de </w:t>
      </w:r>
      <w:proofErr w:type="spellStart"/>
      <w:r w:rsidRPr="00340493">
        <w:rPr>
          <w:sz w:val="24"/>
          <w:szCs w:val="24"/>
          <w:lang w:eastAsia="pt-BR"/>
        </w:rPr>
        <w:t>Itauguá</w:t>
      </w:r>
      <w:proofErr w:type="spellEnd"/>
      <w:r w:rsidRPr="00340493">
        <w:rPr>
          <w:sz w:val="24"/>
          <w:szCs w:val="24"/>
          <w:lang w:eastAsia="pt-BR"/>
        </w:rPr>
        <w:t>.</w:t>
      </w:r>
    </w:p>
    <w:p w:rsidR="00340493" w:rsidRPr="00340493" w:rsidRDefault="00340493" w:rsidP="00A130D9">
      <w:pPr>
        <w:pStyle w:val="Prrafodelista"/>
        <w:spacing w:line="360" w:lineRule="auto"/>
        <w:jc w:val="both"/>
        <w:rPr>
          <w:sz w:val="24"/>
          <w:szCs w:val="24"/>
          <w:lang w:eastAsia="pt-BR"/>
        </w:rPr>
      </w:pPr>
    </w:p>
    <w:p w:rsidR="00340493" w:rsidRPr="00340493" w:rsidRDefault="00A130D9" w:rsidP="00A130D9">
      <w:pPr>
        <w:pStyle w:val="Ttulo1"/>
        <w:spacing w:line="480" w:lineRule="auto"/>
        <w:jc w:val="center"/>
      </w:pPr>
      <w:bookmarkStart w:id="27" w:name="_Toc79196413"/>
      <w:r w:rsidRPr="00340493">
        <w:t>METODOLOGÍA</w:t>
      </w:r>
      <w:bookmarkEnd w:id="27"/>
    </w:p>
    <w:p w:rsidR="00340493" w:rsidRPr="00340493" w:rsidRDefault="00340493" w:rsidP="00A130D9">
      <w:pPr>
        <w:pStyle w:val="Prrafodelista"/>
        <w:spacing w:line="360" w:lineRule="auto"/>
        <w:jc w:val="both"/>
        <w:rPr>
          <w:sz w:val="24"/>
          <w:szCs w:val="24"/>
          <w:lang w:eastAsia="pt-BR"/>
        </w:rPr>
      </w:pPr>
      <w:r w:rsidRPr="00340493">
        <w:rPr>
          <w:sz w:val="24"/>
          <w:szCs w:val="24"/>
          <w:lang w:eastAsia="pt-BR"/>
        </w:rPr>
        <w:t>El método de investigación utilizado en el presente proyecto fue la visita para una entrevista a un grupo de personas que trabajan en el comercial Matugar de la ciudad de Itaugua con el fin de obtener informaciones, y poder corrob</w:t>
      </w:r>
      <w:r w:rsidR="00C45DBB">
        <w:rPr>
          <w:sz w:val="24"/>
          <w:szCs w:val="24"/>
          <w:lang w:eastAsia="pt-BR"/>
        </w:rPr>
        <w:t>or</w:t>
      </w:r>
      <w:r w:rsidRPr="00340493">
        <w:rPr>
          <w:sz w:val="24"/>
          <w:szCs w:val="24"/>
          <w:lang w:eastAsia="pt-BR"/>
        </w:rPr>
        <w:t>ar el sobre como manejan las compras y ventas via web y a cerca de las necesidades del sistema informático.</w:t>
      </w:r>
    </w:p>
    <w:p w:rsidR="00340493" w:rsidRPr="00340493" w:rsidRDefault="00340493" w:rsidP="00A130D9">
      <w:pPr>
        <w:pStyle w:val="Prrafodelista"/>
        <w:spacing w:line="360" w:lineRule="auto"/>
        <w:jc w:val="both"/>
        <w:rPr>
          <w:sz w:val="24"/>
          <w:szCs w:val="24"/>
          <w:lang w:eastAsia="pt-BR"/>
        </w:rPr>
      </w:pPr>
      <w:r w:rsidRPr="00340493">
        <w:rPr>
          <w:sz w:val="24"/>
          <w:szCs w:val="24"/>
          <w:lang w:eastAsia="pt-BR"/>
        </w:rPr>
        <w:t>La forma de investigación es la aplicada pues se dirige a la búsqueda de resultados inmediatos, trata de aplicar los conocimientos para obtener resultados concretos, con el fin de cambiar las condiciones existentes. Representa una dirección o aplicación del conocimiento puro con fines prácticos que ayudaran al comercial con un mejoramiento que pueda atraer a los proveedores y clientes ya sean para ventas al por mayor o menor.</w:t>
      </w:r>
    </w:p>
    <w:p w:rsidR="00340493" w:rsidRDefault="00340493" w:rsidP="00A130D9">
      <w:pPr>
        <w:pStyle w:val="Prrafodelista"/>
        <w:spacing w:line="360" w:lineRule="auto"/>
        <w:jc w:val="both"/>
        <w:rPr>
          <w:sz w:val="24"/>
          <w:szCs w:val="24"/>
          <w:lang w:eastAsia="pt-BR"/>
        </w:rPr>
      </w:pPr>
      <w:r w:rsidRPr="00340493">
        <w:rPr>
          <w:sz w:val="24"/>
          <w:szCs w:val="24"/>
          <w:lang w:eastAsia="pt-BR"/>
        </w:rPr>
        <w:t>El tipo de investigación es la propositiva ya que es una investigación en que se analiza y evalúa un problema, una situación, las deficiencias, fallas o limitaciones de un sistema anterior y en la que luego se hace una propuesta de reforma de la situación actual. Este tipo de investigación tiene una importancia para el mejoramiento de situaciones problemáticas y puede ser utilizado por las demás sucursales del comercial que se encuentran en el interior en relación a sus respectivas áreas en que se desea informatizar.</w:t>
      </w: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256C62" w:rsidRDefault="00256C62" w:rsidP="00A130D9">
      <w:pPr>
        <w:pStyle w:val="Prrafodelista"/>
        <w:spacing w:line="360" w:lineRule="auto"/>
        <w:jc w:val="both"/>
        <w:rPr>
          <w:sz w:val="24"/>
          <w:szCs w:val="24"/>
          <w:lang w:eastAsia="pt-BR"/>
        </w:rPr>
      </w:pPr>
    </w:p>
    <w:p w:rsidR="00CE5B18" w:rsidRPr="00CE5B18" w:rsidRDefault="00CE5B18" w:rsidP="00CE5B18">
      <w:pPr>
        <w:pStyle w:val="Prrafodelista"/>
        <w:spacing w:line="360" w:lineRule="auto"/>
        <w:rPr>
          <w:b/>
          <w:sz w:val="24"/>
          <w:szCs w:val="24"/>
          <w:lang w:eastAsia="pt-BR"/>
        </w:rPr>
      </w:pPr>
      <w:r w:rsidRPr="00CE5B18">
        <w:rPr>
          <w:b/>
          <w:sz w:val="24"/>
          <w:szCs w:val="24"/>
          <w:lang w:eastAsia="pt-BR"/>
        </w:rPr>
        <w:lastRenderedPageBreak/>
        <w:t>TECNICA</w:t>
      </w:r>
    </w:p>
    <w:p w:rsidR="00E15A08" w:rsidRPr="000F71B3" w:rsidRDefault="00CE5B18" w:rsidP="000F71B3">
      <w:pPr>
        <w:pStyle w:val="Prrafodelista"/>
        <w:spacing w:line="360" w:lineRule="auto"/>
        <w:jc w:val="both"/>
        <w:rPr>
          <w:sz w:val="24"/>
          <w:szCs w:val="24"/>
          <w:lang w:eastAsia="pt-BR"/>
        </w:rPr>
      </w:pPr>
      <w:r w:rsidRPr="000F71B3">
        <w:rPr>
          <w:sz w:val="24"/>
          <w:szCs w:val="24"/>
          <w:lang w:eastAsia="pt-BR"/>
        </w:rPr>
        <w:t>La técnica para este proyecto incluye un conjunto de herramientas informáticas, tanto hardware como software y que son citados a continuación.</w:t>
      </w:r>
    </w:p>
    <w:p w:rsidR="00E15A08" w:rsidRPr="000F71B3" w:rsidRDefault="00CE5B18" w:rsidP="000F71B3">
      <w:pPr>
        <w:pStyle w:val="Prrafodelista"/>
        <w:spacing w:line="360" w:lineRule="auto"/>
        <w:jc w:val="both"/>
        <w:rPr>
          <w:sz w:val="24"/>
          <w:szCs w:val="24"/>
          <w:lang w:eastAsia="pt-BR"/>
        </w:rPr>
      </w:pPr>
      <w:r w:rsidRPr="000F71B3">
        <w:rPr>
          <w:sz w:val="24"/>
          <w:szCs w:val="24"/>
          <w:lang w:eastAsia="pt-BR"/>
        </w:rPr>
        <w:t>Sistema operativo de estación cliente: WINDOS 10 HOME</w:t>
      </w:r>
    </w:p>
    <w:p w:rsidR="00037F69" w:rsidRPr="000F71B3" w:rsidRDefault="00CE5B18" w:rsidP="000F71B3">
      <w:pPr>
        <w:pStyle w:val="Prrafodelista"/>
        <w:spacing w:line="360" w:lineRule="auto"/>
        <w:jc w:val="both"/>
        <w:rPr>
          <w:b/>
          <w:sz w:val="24"/>
          <w:szCs w:val="24"/>
          <w:lang w:eastAsia="pt-BR"/>
        </w:rPr>
      </w:pPr>
      <w:r w:rsidRPr="000F71B3">
        <w:rPr>
          <w:b/>
          <w:sz w:val="24"/>
          <w:szCs w:val="24"/>
          <w:lang w:eastAsia="pt-BR"/>
        </w:rPr>
        <w:t xml:space="preserve">Diseño de sistema: </w:t>
      </w:r>
    </w:p>
    <w:p w:rsidR="00037F69" w:rsidRPr="000F71B3" w:rsidRDefault="00F00118" w:rsidP="000F71B3">
      <w:pPr>
        <w:pStyle w:val="Prrafodelista"/>
        <w:numPr>
          <w:ilvl w:val="0"/>
          <w:numId w:val="45"/>
        </w:numPr>
        <w:spacing w:line="360" w:lineRule="auto"/>
        <w:jc w:val="both"/>
        <w:rPr>
          <w:sz w:val="24"/>
          <w:szCs w:val="24"/>
          <w:lang w:val="es-PY" w:eastAsia="pt-BR"/>
        </w:rPr>
      </w:pPr>
      <w:proofErr w:type="spellStart"/>
      <w:r w:rsidRPr="000F71B3">
        <w:rPr>
          <w:sz w:val="24"/>
          <w:szCs w:val="24"/>
          <w:lang w:eastAsia="pt-BR"/>
        </w:rPr>
        <w:t>GanttProject</w:t>
      </w:r>
      <w:proofErr w:type="spellEnd"/>
      <w:r w:rsidR="00037F69" w:rsidRPr="000F71B3">
        <w:rPr>
          <w:sz w:val="24"/>
          <w:szCs w:val="24"/>
          <w:lang w:eastAsia="pt-BR"/>
        </w:rPr>
        <w:t xml:space="preserve">: </w:t>
      </w:r>
      <w:r w:rsidR="00037F69" w:rsidRPr="000F71B3">
        <w:rPr>
          <w:sz w:val="24"/>
          <w:szCs w:val="24"/>
          <w:lang w:val="es-PY" w:eastAsia="pt-BR"/>
        </w:rPr>
        <w:t>Permite crear un diagrama de Gantt para agendar tareas consecutivas o simultáneas y realizar administración de recursos mediante diagramas de carga de recursos. Sólo puede manejar días, no horas.</w:t>
      </w:r>
    </w:p>
    <w:p w:rsidR="00037F69" w:rsidRPr="000F71B3" w:rsidRDefault="00F00118" w:rsidP="000F71B3">
      <w:pPr>
        <w:pStyle w:val="Prrafodelista"/>
        <w:numPr>
          <w:ilvl w:val="0"/>
          <w:numId w:val="45"/>
        </w:numPr>
        <w:spacing w:line="360" w:lineRule="auto"/>
        <w:jc w:val="both"/>
        <w:rPr>
          <w:sz w:val="24"/>
          <w:szCs w:val="24"/>
          <w:lang w:eastAsia="pt-BR"/>
        </w:rPr>
      </w:pPr>
      <w:proofErr w:type="spellStart"/>
      <w:r w:rsidRPr="000F71B3">
        <w:rPr>
          <w:sz w:val="24"/>
          <w:szCs w:val="24"/>
          <w:lang w:eastAsia="pt-BR"/>
        </w:rPr>
        <w:t>Figma</w:t>
      </w:r>
      <w:proofErr w:type="spellEnd"/>
      <w:r w:rsidR="00037F69" w:rsidRPr="000F71B3">
        <w:rPr>
          <w:sz w:val="24"/>
          <w:szCs w:val="24"/>
          <w:lang w:eastAsia="pt-BR"/>
        </w:rPr>
        <w:t>:</w:t>
      </w:r>
      <w:r w:rsidR="00037F69" w:rsidRPr="000F71B3">
        <w:rPr>
          <w:sz w:val="24"/>
          <w:szCs w:val="24"/>
        </w:rPr>
        <w:t xml:space="preserve"> </w:t>
      </w:r>
      <w:r w:rsidR="00037F69" w:rsidRPr="000F71B3">
        <w:rPr>
          <w:sz w:val="24"/>
          <w:szCs w:val="24"/>
          <w:lang w:eastAsia="pt-BR"/>
        </w:rPr>
        <w:t xml:space="preserve">es un programa que ofrece todas las herramientas necesarias para diseñar un proyecto. Sobre </w:t>
      </w:r>
      <w:proofErr w:type="gramStart"/>
      <w:r w:rsidR="00037F69" w:rsidRPr="000F71B3">
        <w:rPr>
          <w:sz w:val="24"/>
          <w:szCs w:val="24"/>
          <w:lang w:eastAsia="pt-BR"/>
        </w:rPr>
        <w:t>todo</w:t>
      </w:r>
      <w:proofErr w:type="gramEnd"/>
      <w:r w:rsidR="00037F69" w:rsidRPr="000F71B3">
        <w:rPr>
          <w:sz w:val="24"/>
          <w:szCs w:val="24"/>
          <w:lang w:eastAsia="pt-BR"/>
        </w:rPr>
        <w:t xml:space="preserve"> es ideal para crear interfaces de usuario tanto para web como para móvil. También permite crear </w:t>
      </w:r>
      <w:proofErr w:type="gramStart"/>
      <w:r w:rsidR="00037F69" w:rsidRPr="000F71B3">
        <w:rPr>
          <w:sz w:val="24"/>
          <w:szCs w:val="24"/>
          <w:lang w:eastAsia="pt-BR"/>
        </w:rPr>
        <w:t>prototipos,  generar</w:t>
      </w:r>
      <w:proofErr w:type="gramEnd"/>
      <w:r w:rsidR="00037F69" w:rsidRPr="000F71B3">
        <w:rPr>
          <w:sz w:val="24"/>
          <w:szCs w:val="24"/>
          <w:lang w:eastAsia="pt-BR"/>
        </w:rPr>
        <w:t xml:space="preserve"> código para el traspaso (</w:t>
      </w:r>
      <w:proofErr w:type="spellStart"/>
      <w:r w:rsidR="00037F69" w:rsidRPr="000F71B3">
        <w:rPr>
          <w:sz w:val="24"/>
          <w:szCs w:val="24"/>
          <w:lang w:eastAsia="pt-BR"/>
        </w:rPr>
        <w:t>hand</w:t>
      </w:r>
      <w:proofErr w:type="spellEnd"/>
      <w:r w:rsidR="00037F69" w:rsidRPr="000F71B3">
        <w:rPr>
          <w:sz w:val="24"/>
          <w:szCs w:val="24"/>
          <w:lang w:eastAsia="pt-BR"/>
        </w:rPr>
        <w:t>-off) e ilustrar, aunque para esto último no es la mejor herramienta para ello.</w:t>
      </w:r>
    </w:p>
    <w:p w:rsidR="00E15A08" w:rsidRPr="000F71B3" w:rsidRDefault="00891B31" w:rsidP="000F71B3">
      <w:pPr>
        <w:pStyle w:val="Prrafodelista"/>
        <w:numPr>
          <w:ilvl w:val="0"/>
          <w:numId w:val="45"/>
        </w:numPr>
        <w:spacing w:line="360" w:lineRule="auto"/>
        <w:jc w:val="both"/>
        <w:rPr>
          <w:sz w:val="24"/>
          <w:szCs w:val="24"/>
          <w:lang w:eastAsia="pt-BR"/>
        </w:rPr>
      </w:pPr>
      <w:proofErr w:type="spellStart"/>
      <w:r w:rsidRPr="000F71B3">
        <w:rPr>
          <w:sz w:val="24"/>
          <w:szCs w:val="24"/>
          <w:lang w:eastAsia="pt-BR"/>
        </w:rPr>
        <w:t>StarUML</w:t>
      </w:r>
      <w:proofErr w:type="spellEnd"/>
      <w:r w:rsidR="00037F69" w:rsidRPr="000F71B3">
        <w:rPr>
          <w:sz w:val="24"/>
          <w:szCs w:val="24"/>
          <w:lang w:eastAsia="pt-BR"/>
        </w:rPr>
        <w:t xml:space="preserve"> es una herramienta para crear diagramas UML</w:t>
      </w:r>
    </w:p>
    <w:p w:rsidR="00037F69" w:rsidRPr="000F71B3" w:rsidRDefault="00037F69" w:rsidP="000F71B3">
      <w:pPr>
        <w:pStyle w:val="Prrafodelista"/>
        <w:spacing w:line="360" w:lineRule="auto"/>
        <w:jc w:val="both"/>
        <w:rPr>
          <w:b/>
          <w:sz w:val="24"/>
          <w:szCs w:val="24"/>
          <w:lang w:eastAsia="pt-BR"/>
        </w:rPr>
      </w:pPr>
      <w:r w:rsidRPr="000F71B3">
        <w:rPr>
          <w:b/>
          <w:sz w:val="24"/>
          <w:szCs w:val="24"/>
          <w:lang w:eastAsia="pt-BR"/>
        </w:rPr>
        <w:t>Diseño de base de datos</w:t>
      </w:r>
    </w:p>
    <w:p w:rsidR="00E15A08" w:rsidRPr="000F71B3" w:rsidRDefault="00F00118" w:rsidP="000F71B3">
      <w:pPr>
        <w:pStyle w:val="Prrafodelista"/>
        <w:numPr>
          <w:ilvl w:val="0"/>
          <w:numId w:val="46"/>
        </w:numPr>
        <w:spacing w:line="360" w:lineRule="auto"/>
        <w:jc w:val="both"/>
        <w:rPr>
          <w:sz w:val="24"/>
          <w:szCs w:val="24"/>
          <w:lang w:eastAsia="pt-BR"/>
        </w:rPr>
      </w:pPr>
      <w:proofErr w:type="spellStart"/>
      <w:r w:rsidRPr="000F71B3">
        <w:rPr>
          <w:sz w:val="24"/>
          <w:szCs w:val="24"/>
          <w:lang w:eastAsia="pt-BR"/>
        </w:rPr>
        <w:t>DbDesigner</w:t>
      </w:r>
      <w:proofErr w:type="spellEnd"/>
      <w:r w:rsidR="00037F69" w:rsidRPr="000F71B3">
        <w:rPr>
          <w:sz w:val="24"/>
          <w:szCs w:val="24"/>
          <w:lang w:eastAsia="pt-BR"/>
        </w:rPr>
        <w:t xml:space="preserve"> es una herramienta que nos permite construir modelos entidad relación en la nube. Se trata de una herramienta realmente sencilla de manejar y que para construir modelos sencillos es completamente gratuita</w:t>
      </w:r>
    </w:p>
    <w:p w:rsidR="000A1851" w:rsidRPr="000F71B3" w:rsidRDefault="000A1851" w:rsidP="000F71B3">
      <w:pPr>
        <w:pStyle w:val="Prrafodelista"/>
        <w:numPr>
          <w:ilvl w:val="0"/>
          <w:numId w:val="46"/>
        </w:numPr>
        <w:spacing w:line="360" w:lineRule="auto"/>
        <w:jc w:val="both"/>
        <w:rPr>
          <w:sz w:val="24"/>
          <w:szCs w:val="24"/>
          <w:lang w:eastAsia="pt-BR"/>
        </w:rPr>
      </w:pPr>
      <w:proofErr w:type="spellStart"/>
      <w:r w:rsidRPr="000F71B3">
        <w:rPr>
          <w:sz w:val="24"/>
          <w:szCs w:val="24"/>
          <w:lang w:eastAsia="pt-BR"/>
        </w:rPr>
        <w:t>MySQL</w:t>
      </w:r>
      <w:proofErr w:type="spellEnd"/>
      <w:r w:rsidRPr="000F71B3">
        <w:rPr>
          <w:sz w:val="24"/>
          <w:szCs w:val="24"/>
          <w:lang w:eastAsia="pt-BR"/>
        </w:rPr>
        <w:t xml:space="preserve"> </w:t>
      </w:r>
      <w:proofErr w:type="spellStart"/>
      <w:r w:rsidRPr="000F71B3">
        <w:rPr>
          <w:sz w:val="24"/>
          <w:szCs w:val="24"/>
          <w:lang w:eastAsia="pt-BR"/>
        </w:rPr>
        <w:t>Workbench</w:t>
      </w:r>
      <w:proofErr w:type="spellEnd"/>
      <w:r w:rsidRPr="000F71B3">
        <w:rPr>
          <w:sz w:val="24"/>
          <w:szCs w:val="24"/>
          <w:lang w:eastAsia="pt-BR"/>
        </w:rPr>
        <w:t xml:space="preserve"> es una herramienta visual de diseño de bases de datos que integra desarrollo de software, administración de bases de datos, diseño de bases de datos, gestión y mantenimiento para el sistema de base de datos </w:t>
      </w:r>
      <w:proofErr w:type="spellStart"/>
      <w:r w:rsidRPr="000F71B3">
        <w:rPr>
          <w:sz w:val="24"/>
          <w:szCs w:val="24"/>
          <w:lang w:eastAsia="pt-BR"/>
        </w:rPr>
        <w:t>MySQL</w:t>
      </w:r>
      <w:proofErr w:type="spellEnd"/>
    </w:p>
    <w:p w:rsidR="00037F69" w:rsidRPr="000F71B3" w:rsidRDefault="00037F69" w:rsidP="000F71B3">
      <w:pPr>
        <w:pStyle w:val="Prrafodelista"/>
        <w:spacing w:line="360" w:lineRule="auto"/>
        <w:jc w:val="both"/>
        <w:rPr>
          <w:sz w:val="24"/>
          <w:szCs w:val="24"/>
          <w:lang w:eastAsia="pt-BR"/>
        </w:rPr>
      </w:pPr>
      <w:r w:rsidRPr="000F71B3">
        <w:rPr>
          <w:b/>
          <w:sz w:val="24"/>
          <w:szCs w:val="24"/>
          <w:lang w:eastAsia="pt-BR"/>
        </w:rPr>
        <w:t>Motor de base de datos</w:t>
      </w:r>
      <w:r w:rsidR="00CE5B18" w:rsidRPr="000F71B3">
        <w:rPr>
          <w:sz w:val="24"/>
          <w:szCs w:val="24"/>
          <w:lang w:eastAsia="pt-BR"/>
        </w:rPr>
        <w:t xml:space="preserve"> </w:t>
      </w:r>
    </w:p>
    <w:p w:rsidR="00E15A08" w:rsidRPr="000F71B3" w:rsidRDefault="00037F69" w:rsidP="000F71B3">
      <w:pPr>
        <w:pStyle w:val="Prrafodelista"/>
        <w:numPr>
          <w:ilvl w:val="0"/>
          <w:numId w:val="47"/>
        </w:numPr>
        <w:spacing w:line="360" w:lineRule="auto"/>
        <w:jc w:val="both"/>
        <w:rPr>
          <w:sz w:val="24"/>
          <w:szCs w:val="24"/>
          <w:lang w:eastAsia="pt-BR"/>
        </w:rPr>
      </w:pPr>
      <w:r w:rsidRPr="000F71B3">
        <w:rPr>
          <w:sz w:val="24"/>
          <w:szCs w:val="24"/>
          <w:lang w:eastAsia="pt-BR"/>
        </w:rPr>
        <w:t>MYSQL</w:t>
      </w:r>
      <w:r w:rsidR="000A1851" w:rsidRPr="000F71B3">
        <w:rPr>
          <w:sz w:val="24"/>
          <w:szCs w:val="24"/>
          <w:lang w:eastAsia="pt-BR"/>
        </w:rPr>
        <w:t>:</w:t>
      </w:r>
      <w:r w:rsidR="000A1851" w:rsidRPr="000F71B3">
        <w:rPr>
          <w:sz w:val="24"/>
          <w:szCs w:val="24"/>
        </w:rPr>
        <w:t xml:space="preserve"> </w:t>
      </w:r>
      <w:r w:rsidR="000A1851" w:rsidRPr="000F71B3">
        <w:rPr>
          <w:sz w:val="24"/>
          <w:szCs w:val="24"/>
          <w:lang w:eastAsia="pt-BR"/>
        </w:rPr>
        <w:t>Es un manejador de base de datos relacional, capaz de almacenar</w:t>
      </w:r>
      <w:r w:rsidR="000A1851" w:rsidRPr="000F71B3">
        <w:rPr>
          <w:sz w:val="24"/>
          <w:szCs w:val="24"/>
          <w:lang w:eastAsia="pt-BR"/>
        </w:rPr>
        <w:t xml:space="preserve"> </w:t>
      </w:r>
      <w:r w:rsidR="000A1851" w:rsidRPr="000F71B3">
        <w:rPr>
          <w:sz w:val="24"/>
          <w:szCs w:val="24"/>
          <w:lang w:eastAsia="pt-BR"/>
        </w:rPr>
        <w:t>una cantidad de datos de gran variedad.</w:t>
      </w:r>
    </w:p>
    <w:p w:rsidR="000A1851" w:rsidRPr="000F71B3" w:rsidRDefault="00CE5B18" w:rsidP="000F71B3">
      <w:pPr>
        <w:pStyle w:val="Prrafodelista"/>
        <w:spacing w:line="360" w:lineRule="auto"/>
        <w:jc w:val="both"/>
        <w:rPr>
          <w:b/>
          <w:sz w:val="24"/>
          <w:szCs w:val="24"/>
          <w:lang w:eastAsia="pt-BR"/>
        </w:rPr>
      </w:pPr>
      <w:r w:rsidRPr="000F71B3">
        <w:rPr>
          <w:b/>
          <w:sz w:val="24"/>
          <w:szCs w:val="24"/>
          <w:lang w:eastAsia="pt-BR"/>
        </w:rPr>
        <w:t>Herramienta IDE</w:t>
      </w:r>
    </w:p>
    <w:p w:rsidR="000A1851" w:rsidRPr="000F71B3" w:rsidRDefault="00190A56" w:rsidP="000F71B3">
      <w:pPr>
        <w:pStyle w:val="Prrafodelista"/>
        <w:numPr>
          <w:ilvl w:val="0"/>
          <w:numId w:val="47"/>
        </w:numPr>
        <w:spacing w:line="360" w:lineRule="auto"/>
        <w:jc w:val="both"/>
        <w:rPr>
          <w:sz w:val="24"/>
          <w:szCs w:val="24"/>
          <w:lang w:eastAsia="pt-BR"/>
        </w:rPr>
      </w:pPr>
      <w:r w:rsidRPr="000F71B3">
        <w:rPr>
          <w:sz w:val="24"/>
          <w:szCs w:val="24"/>
          <w:lang w:eastAsia="pt-BR"/>
        </w:rPr>
        <w:t>Microsoft Visual Studio</w:t>
      </w:r>
      <w:r w:rsidR="000A1851" w:rsidRPr="000F71B3">
        <w:rPr>
          <w:sz w:val="24"/>
          <w:szCs w:val="24"/>
          <w:lang w:eastAsia="pt-BR"/>
        </w:rPr>
        <w:t>:</w:t>
      </w:r>
      <w:r w:rsidRPr="000F71B3">
        <w:rPr>
          <w:sz w:val="24"/>
          <w:szCs w:val="24"/>
          <w:lang w:eastAsia="pt-BR"/>
        </w:rPr>
        <w:t xml:space="preserve"> </w:t>
      </w:r>
      <w:r w:rsidR="000A1851" w:rsidRPr="000F71B3">
        <w:rPr>
          <w:sz w:val="24"/>
          <w:szCs w:val="24"/>
          <w:lang w:eastAsia="pt-BR"/>
        </w:rPr>
        <w:t xml:space="preserve">es un IDE (Entorno de Desarrollo Integrado) desarrollado por Microsoft. Se trata de un conjunto de herramientas que permiten desarrollar aplicaciones de escritorio, aplicaciones móviles, </w:t>
      </w:r>
      <w:r w:rsidR="000A1851" w:rsidRPr="000F71B3">
        <w:rPr>
          <w:sz w:val="24"/>
          <w:szCs w:val="24"/>
          <w:lang w:eastAsia="pt-BR"/>
        </w:rPr>
        <w:lastRenderedPageBreak/>
        <w:t>aplicaciones web</w:t>
      </w:r>
    </w:p>
    <w:p w:rsidR="000A1851" w:rsidRPr="000F71B3" w:rsidRDefault="00CE5B18" w:rsidP="000F71B3">
      <w:pPr>
        <w:pStyle w:val="Prrafodelista"/>
        <w:spacing w:line="360" w:lineRule="auto"/>
        <w:jc w:val="both"/>
        <w:rPr>
          <w:sz w:val="24"/>
          <w:szCs w:val="24"/>
          <w:lang w:eastAsia="pt-BR"/>
        </w:rPr>
      </w:pPr>
      <w:r w:rsidRPr="000F71B3">
        <w:rPr>
          <w:b/>
          <w:sz w:val="24"/>
          <w:szCs w:val="24"/>
          <w:lang w:eastAsia="pt-BR"/>
        </w:rPr>
        <w:t>Lenguaje de programación:</w:t>
      </w:r>
      <w:r w:rsidRPr="000F71B3">
        <w:rPr>
          <w:sz w:val="24"/>
          <w:szCs w:val="24"/>
          <w:lang w:eastAsia="pt-BR"/>
        </w:rPr>
        <w:t xml:space="preserve"> </w:t>
      </w:r>
    </w:p>
    <w:p w:rsidR="00E15A08" w:rsidRPr="000F71B3" w:rsidRDefault="00CE5B18" w:rsidP="000F71B3">
      <w:pPr>
        <w:pStyle w:val="Prrafodelista"/>
        <w:numPr>
          <w:ilvl w:val="0"/>
          <w:numId w:val="47"/>
        </w:numPr>
        <w:spacing w:line="360" w:lineRule="auto"/>
        <w:jc w:val="both"/>
        <w:rPr>
          <w:sz w:val="24"/>
          <w:szCs w:val="24"/>
          <w:lang w:eastAsia="pt-BR"/>
        </w:rPr>
      </w:pPr>
      <w:r w:rsidRPr="000F71B3">
        <w:rPr>
          <w:sz w:val="24"/>
          <w:szCs w:val="24"/>
          <w:lang w:eastAsia="pt-BR"/>
        </w:rPr>
        <w:t>PHP</w:t>
      </w:r>
      <w:r w:rsidR="000A1851" w:rsidRPr="000F71B3">
        <w:rPr>
          <w:sz w:val="24"/>
          <w:szCs w:val="24"/>
          <w:lang w:eastAsia="pt-BR"/>
        </w:rPr>
        <w:t>: es un lenguaje de programación destinado a desarrollar aplicaciones para la web y crear páginas web, favoreciendo la conexión entre los servidores y la interfaz de usuario.</w:t>
      </w:r>
    </w:p>
    <w:p w:rsidR="000A1851" w:rsidRPr="000F71B3" w:rsidRDefault="00CE5B18" w:rsidP="000F71B3">
      <w:pPr>
        <w:pStyle w:val="Prrafodelista"/>
        <w:spacing w:line="360" w:lineRule="auto"/>
        <w:jc w:val="both"/>
        <w:rPr>
          <w:b/>
          <w:sz w:val="24"/>
          <w:szCs w:val="24"/>
          <w:lang w:eastAsia="pt-BR"/>
        </w:rPr>
      </w:pPr>
      <w:r w:rsidRPr="000F71B3">
        <w:rPr>
          <w:b/>
          <w:sz w:val="24"/>
          <w:szCs w:val="24"/>
          <w:lang w:eastAsia="pt-BR"/>
        </w:rPr>
        <w:t>Framework de programac</w:t>
      </w:r>
      <w:r w:rsidR="000A1851" w:rsidRPr="000F71B3">
        <w:rPr>
          <w:b/>
          <w:sz w:val="24"/>
          <w:szCs w:val="24"/>
          <w:lang w:eastAsia="pt-BR"/>
        </w:rPr>
        <w:t>ión</w:t>
      </w:r>
    </w:p>
    <w:p w:rsidR="00190A56" w:rsidRPr="000F71B3" w:rsidRDefault="00190A56" w:rsidP="000F71B3">
      <w:pPr>
        <w:pStyle w:val="Prrafodelista"/>
        <w:numPr>
          <w:ilvl w:val="0"/>
          <w:numId w:val="47"/>
        </w:numPr>
        <w:spacing w:line="360" w:lineRule="auto"/>
        <w:jc w:val="both"/>
        <w:rPr>
          <w:sz w:val="24"/>
          <w:szCs w:val="24"/>
          <w:lang w:eastAsia="pt-BR"/>
        </w:rPr>
      </w:pPr>
      <w:proofErr w:type="spellStart"/>
      <w:r w:rsidRPr="000F71B3">
        <w:rPr>
          <w:sz w:val="24"/>
          <w:szCs w:val="24"/>
          <w:lang w:eastAsia="pt-BR"/>
        </w:rPr>
        <w:t>CodeIgniter</w:t>
      </w:r>
      <w:proofErr w:type="spellEnd"/>
      <w:r w:rsidR="000A1851" w:rsidRPr="000F71B3">
        <w:rPr>
          <w:sz w:val="24"/>
          <w:szCs w:val="24"/>
          <w:lang w:eastAsia="pt-BR"/>
        </w:rPr>
        <w:t xml:space="preserve">: </w:t>
      </w:r>
      <w:proofErr w:type="spellStart"/>
      <w:r w:rsidR="000A1851" w:rsidRPr="000F71B3">
        <w:rPr>
          <w:sz w:val="24"/>
          <w:szCs w:val="24"/>
          <w:lang w:eastAsia="pt-BR"/>
        </w:rPr>
        <w:t>CodeIgniter</w:t>
      </w:r>
      <w:proofErr w:type="spellEnd"/>
      <w:r w:rsidR="000A1851" w:rsidRPr="000F71B3">
        <w:rPr>
          <w:sz w:val="24"/>
          <w:szCs w:val="24"/>
          <w:lang w:eastAsia="pt-BR"/>
        </w:rPr>
        <w:t xml:space="preserve"> es un </w:t>
      </w:r>
      <w:proofErr w:type="spellStart"/>
      <w:r w:rsidR="000A1851" w:rsidRPr="000F71B3">
        <w:rPr>
          <w:sz w:val="24"/>
          <w:szCs w:val="24"/>
          <w:lang w:eastAsia="pt-BR"/>
        </w:rPr>
        <w:t>framework</w:t>
      </w:r>
      <w:proofErr w:type="spellEnd"/>
      <w:r w:rsidR="000A1851" w:rsidRPr="000F71B3">
        <w:rPr>
          <w:sz w:val="24"/>
          <w:szCs w:val="24"/>
          <w:lang w:eastAsia="pt-BR"/>
        </w:rPr>
        <w:t xml:space="preserve"> para el desarrollo de aplicaciones en </w:t>
      </w:r>
      <w:proofErr w:type="spellStart"/>
      <w:r w:rsidR="000A1851" w:rsidRPr="000F71B3">
        <w:rPr>
          <w:sz w:val="24"/>
          <w:szCs w:val="24"/>
          <w:lang w:eastAsia="pt-BR"/>
        </w:rPr>
        <w:t>php</w:t>
      </w:r>
      <w:proofErr w:type="spellEnd"/>
      <w:r w:rsidR="000A1851" w:rsidRPr="000F71B3">
        <w:rPr>
          <w:sz w:val="24"/>
          <w:szCs w:val="24"/>
          <w:lang w:eastAsia="pt-BR"/>
        </w:rPr>
        <w:t>, que utiliza el MVC. Esto permite a los programadores o desarrolladores Web mejorar su forma de trabajar, además de dar una mayor velocidad a la hora de crear páginas Webs.</w:t>
      </w:r>
    </w:p>
    <w:p w:rsidR="000A1851" w:rsidRPr="000F71B3" w:rsidRDefault="000A1851" w:rsidP="000F71B3">
      <w:pPr>
        <w:pStyle w:val="Prrafodelista"/>
        <w:spacing w:line="360" w:lineRule="auto"/>
        <w:jc w:val="both"/>
        <w:rPr>
          <w:b/>
          <w:sz w:val="24"/>
          <w:szCs w:val="24"/>
          <w:lang w:eastAsia="pt-BR"/>
        </w:rPr>
      </w:pPr>
      <w:r w:rsidRPr="000F71B3">
        <w:rPr>
          <w:b/>
          <w:sz w:val="24"/>
          <w:szCs w:val="24"/>
          <w:lang w:eastAsia="pt-BR"/>
        </w:rPr>
        <w:t>Sistema operativo de servidores</w:t>
      </w:r>
    </w:p>
    <w:p w:rsidR="00E15A08" w:rsidRPr="000F71B3" w:rsidRDefault="00CE5B18" w:rsidP="000F71B3">
      <w:pPr>
        <w:pStyle w:val="Prrafodelista"/>
        <w:numPr>
          <w:ilvl w:val="0"/>
          <w:numId w:val="47"/>
        </w:numPr>
        <w:spacing w:line="360" w:lineRule="auto"/>
        <w:jc w:val="both"/>
        <w:rPr>
          <w:sz w:val="24"/>
          <w:szCs w:val="24"/>
          <w:lang w:eastAsia="pt-BR"/>
        </w:rPr>
      </w:pPr>
      <w:r w:rsidRPr="000F71B3">
        <w:rPr>
          <w:sz w:val="24"/>
          <w:szCs w:val="24"/>
          <w:lang w:eastAsia="pt-BR"/>
        </w:rPr>
        <w:t>WINDOS 10 PRO</w:t>
      </w:r>
    </w:p>
    <w:p w:rsidR="000A1851" w:rsidRPr="000F71B3" w:rsidRDefault="000A1851" w:rsidP="000F71B3">
      <w:pPr>
        <w:pStyle w:val="Prrafodelista"/>
        <w:spacing w:line="360" w:lineRule="auto"/>
        <w:jc w:val="both"/>
        <w:rPr>
          <w:b/>
          <w:sz w:val="24"/>
          <w:szCs w:val="24"/>
          <w:lang w:eastAsia="pt-BR"/>
        </w:rPr>
      </w:pPr>
      <w:r w:rsidRPr="000F71B3">
        <w:rPr>
          <w:b/>
          <w:sz w:val="24"/>
          <w:szCs w:val="24"/>
          <w:lang w:eastAsia="pt-BR"/>
        </w:rPr>
        <w:t xml:space="preserve">Emulador de servidor </w:t>
      </w:r>
      <w:proofErr w:type="spellStart"/>
      <w:r w:rsidRPr="000F71B3">
        <w:rPr>
          <w:b/>
          <w:sz w:val="24"/>
          <w:szCs w:val="24"/>
          <w:lang w:eastAsia="pt-BR"/>
        </w:rPr>
        <w:t>web</w:t>
      </w:r>
    </w:p>
    <w:p w:rsidR="00E15A08" w:rsidRPr="000F71B3" w:rsidRDefault="000A1851" w:rsidP="000F71B3">
      <w:pPr>
        <w:pStyle w:val="Prrafodelista"/>
        <w:numPr>
          <w:ilvl w:val="0"/>
          <w:numId w:val="47"/>
        </w:numPr>
        <w:spacing w:line="360" w:lineRule="auto"/>
        <w:jc w:val="both"/>
        <w:rPr>
          <w:sz w:val="24"/>
          <w:szCs w:val="24"/>
          <w:lang w:eastAsia="pt-BR"/>
        </w:rPr>
      </w:pPr>
      <w:proofErr w:type="gramStart"/>
      <w:r w:rsidRPr="000F71B3">
        <w:rPr>
          <w:sz w:val="24"/>
          <w:szCs w:val="24"/>
          <w:lang w:eastAsia="pt-BR"/>
        </w:rPr>
        <w:t>AppServ</w:t>
      </w:r>
      <w:proofErr w:type="spellEnd"/>
      <w:r w:rsidRPr="000F71B3">
        <w:rPr>
          <w:sz w:val="24"/>
          <w:szCs w:val="24"/>
          <w:lang w:eastAsia="pt-BR"/>
        </w:rPr>
        <w:t xml:space="preserve"> :</w:t>
      </w:r>
      <w:proofErr w:type="gramEnd"/>
      <w:r w:rsidRPr="000F71B3">
        <w:rPr>
          <w:sz w:val="24"/>
          <w:szCs w:val="24"/>
          <w:lang w:eastAsia="pt-BR"/>
        </w:rPr>
        <w:t xml:space="preserve"> es una herramienta </w:t>
      </w:r>
      <w:proofErr w:type="spellStart"/>
      <w:r w:rsidRPr="000F71B3">
        <w:rPr>
          <w:sz w:val="24"/>
          <w:szCs w:val="24"/>
          <w:lang w:eastAsia="pt-BR"/>
        </w:rPr>
        <w:t>OpenSource</w:t>
      </w:r>
      <w:proofErr w:type="spellEnd"/>
      <w:r w:rsidRPr="000F71B3">
        <w:rPr>
          <w:sz w:val="24"/>
          <w:szCs w:val="24"/>
          <w:lang w:eastAsia="pt-BR"/>
        </w:rPr>
        <w:t xml:space="preserve"> para Windows con Apache, </w:t>
      </w:r>
      <w:proofErr w:type="spellStart"/>
      <w:r w:rsidRPr="000F71B3">
        <w:rPr>
          <w:sz w:val="24"/>
          <w:szCs w:val="24"/>
          <w:lang w:eastAsia="pt-BR"/>
        </w:rPr>
        <w:t>MySQL</w:t>
      </w:r>
      <w:proofErr w:type="spellEnd"/>
      <w:r w:rsidRPr="000F71B3">
        <w:rPr>
          <w:sz w:val="24"/>
          <w:szCs w:val="24"/>
          <w:lang w:eastAsia="pt-BR"/>
        </w:rPr>
        <w:t xml:space="preserve">, PHP y otras </w:t>
      </w:r>
      <w:proofErr w:type="spellStart"/>
      <w:r w:rsidRPr="000F71B3">
        <w:rPr>
          <w:sz w:val="24"/>
          <w:szCs w:val="24"/>
          <w:lang w:eastAsia="pt-BR"/>
        </w:rPr>
        <w:t>adiciones</w:t>
      </w:r>
      <w:proofErr w:type="spellEnd"/>
      <w:r w:rsidRPr="000F71B3">
        <w:rPr>
          <w:sz w:val="24"/>
          <w:szCs w:val="24"/>
          <w:lang w:eastAsia="pt-BR"/>
        </w:rPr>
        <w:t xml:space="preserve">, en la cual estas aplicaciones se configuran en forma automática, lo que permite ejecutar un servidor web completo. Como extra incorpora </w:t>
      </w:r>
      <w:proofErr w:type="spellStart"/>
      <w:r w:rsidRPr="000F71B3">
        <w:rPr>
          <w:sz w:val="24"/>
          <w:szCs w:val="24"/>
          <w:lang w:eastAsia="pt-BR"/>
        </w:rPr>
        <w:t>phpMyAdmin</w:t>
      </w:r>
      <w:proofErr w:type="spellEnd"/>
      <w:r w:rsidRPr="000F71B3">
        <w:rPr>
          <w:sz w:val="24"/>
          <w:szCs w:val="24"/>
          <w:lang w:eastAsia="pt-BR"/>
        </w:rPr>
        <w:t xml:space="preserve"> para el manejo de </w:t>
      </w:r>
      <w:proofErr w:type="spellStart"/>
      <w:r w:rsidRPr="000F71B3">
        <w:rPr>
          <w:sz w:val="24"/>
          <w:szCs w:val="24"/>
          <w:lang w:eastAsia="pt-BR"/>
        </w:rPr>
        <w:t>MySQL</w:t>
      </w:r>
      <w:proofErr w:type="spellEnd"/>
    </w:p>
    <w:p w:rsidR="000A1851" w:rsidRPr="000F71B3" w:rsidRDefault="008F44C2" w:rsidP="000F71B3">
      <w:pPr>
        <w:pStyle w:val="Prrafodelista"/>
        <w:spacing w:line="360" w:lineRule="auto"/>
        <w:jc w:val="both"/>
        <w:rPr>
          <w:b/>
          <w:sz w:val="24"/>
          <w:szCs w:val="24"/>
          <w:lang w:eastAsia="pt-BR"/>
        </w:rPr>
      </w:pPr>
      <w:r w:rsidRPr="000F71B3">
        <w:rPr>
          <w:b/>
          <w:sz w:val="24"/>
          <w:szCs w:val="24"/>
          <w:lang w:eastAsia="pt-BR"/>
        </w:rPr>
        <w:t>SGD</w:t>
      </w:r>
      <w:r w:rsidR="000A1851" w:rsidRPr="000F71B3">
        <w:rPr>
          <w:b/>
          <w:sz w:val="24"/>
          <w:szCs w:val="24"/>
          <w:lang w:eastAsia="pt-BR"/>
        </w:rPr>
        <w:t>B de bases de datos</w:t>
      </w:r>
    </w:p>
    <w:p w:rsidR="00CE5B18" w:rsidRPr="000F71B3" w:rsidRDefault="008F44C2" w:rsidP="000F71B3">
      <w:pPr>
        <w:pStyle w:val="Prrafodelista"/>
        <w:numPr>
          <w:ilvl w:val="0"/>
          <w:numId w:val="47"/>
        </w:numPr>
        <w:spacing w:line="360" w:lineRule="auto"/>
        <w:jc w:val="both"/>
        <w:rPr>
          <w:sz w:val="24"/>
          <w:szCs w:val="24"/>
          <w:lang w:eastAsia="pt-BR"/>
        </w:rPr>
      </w:pPr>
      <w:r w:rsidRPr="000F71B3">
        <w:rPr>
          <w:sz w:val="24"/>
          <w:szCs w:val="24"/>
          <w:lang w:eastAsia="pt-BR"/>
        </w:rPr>
        <w:t>MYSQL</w:t>
      </w: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576FDC" w:rsidRPr="007A36C2" w:rsidRDefault="00576FDC" w:rsidP="007A36C2">
      <w:pPr>
        <w:spacing w:line="360" w:lineRule="auto"/>
        <w:jc w:val="both"/>
        <w:rPr>
          <w:sz w:val="24"/>
          <w:szCs w:val="24"/>
          <w:lang w:eastAsia="pt-BR"/>
        </w:rPr>
      </w:pPr>
    </w:p>
    <w:p w:rsidR="00576FDC" w:rsidRPr="00576FDC" w:rsidRDefault="00576FDC" w:rsidP="00576FDC">
      <w:pPr>
        <w:pStyle w:val="Ttulo1"/>
        <w:spacing w:line="480" w:lineRule="auto"/>
        <w:jc w:val="center"/>
      </w:pPr>
      <w:bookmarkStart w:id="28" w:name="_Toc79196414"/>
      <w:r w:rsidRPr="00576FDC">
        <w:t>COMPRENSIÓN DEL DOMINIO</w:t>
      </w:r>
      <w:bookmarkEnd w:id="28"/>
    </w:p>
    <w:p w:rsidR="00576FDC" w:rsidRPr="007D3FF5" w:rsidRDefault="00665C58" w:rsidP="00DC7200">
      <w:pPr>
        <w:pStyle w:val="Ttulo2"/>
        <w:spacing w:line="360" w:lineRule="auto"/>
        <w:rPr>
          <w:i w:val="0"/>
        </w:rPr>
      </w:pPr>
      <w:bookmarkStart w:id="29" w:name="_Toc79196415"/>
      <w:r w:rsidRPr="007D3FF5">
        <w:rPr>
          <w:i w:val="0"/>
        </w:rPr>
        <w:t>Reseña Histórica De La Empresa</w:t>
      </w:r>
      <w:bookmarkEnd w:id="29"/>
    </w:p>
    <w:p w:rsidR="00576FDC" w:rsidRPr="00576FDC" w:rsidRDefault="00576FDC" w:rsidP="00576FDC">
      <w:pPr>
        <w:pStyle w:val="Prrafodelista"/>
        <w:spacing w:line="360" w:lineRule="auto"/>
        <w:jc w:val="both"/>
        <w:rPr>
          <w:sz w:val="24"/>
          <w:szCs w:val="24"/>
          <w:lang w:eastAsia="pt-BR"/>
        </w:rPr>
      </w:pPr>
      <w:r w:rsidRPr="00576FDC">
        <w:rPr>
          <w:sz w:val="24"/>
          <w:szCs w:val="24"/>
          <w:lang w:eastAsia="pt-BR"/>
        </w:rPr>
        <w:t>Somos Comercial “</w:t>
      </w:r>
      <w:r w:rsidR="00C45DBB" w:rsidRPr="00576FDC">
        <w:rPr>
          <w:sz w:val="24"/>
          <w:szCs w:val="24"/>
          <w:lang w:eastAsia="pt-BR"/>
        </w:rPr>
        <w:t>Matugar” la</w:t>
      </w:r>
      <w:r w:rsidRPr="00576FDC">
        <w:rPr>
          <w:sz w:val="24"/>
          <w:szCs w:val="24"/>
          <w:lang w:eastAsia="pt-BR"/>
        </w:rPr>
        <w:t xml:space="preserve"> empresa líder en distribución de productos nacionales e importados de las mejores marcas en Paraguay. Ofrecemos la mayor variedad de productos de confitería, alimentos, bebidas no alcohólicas y de consumo masivo en general.</w:t>
      </w:r>
    </w:p>
    <w:p w:rsidR="00576FDC" w:rsidRPr="00576FDC" w:rsidRDefault="00576FDC" w:rsidP="00576FDC">
      <w:pPr>
        <w:pStyle w:val="Prrafodelista"/>
        <w:spacing w:line="360" w:lineRule="auto"/>
        <w:jc w:val="both"/>
        <w:rPr>
          <w:sz w:val="24"/>
          <w:szCs w:val="24"/>
          <w:lang w:eastAsia="pt-BR"/>
        </w:rPr>
      </w:pPr>
      <w:r w:rsidRPr="00576FDC">
        <w:rPr>
          <w:sz w:val="24"/>
          <w:szCs w:val="24"/>
          <w:lang w:eastAsia="pt-BR"/>
        </w:rPr>
        <w:t>Comercial “</w:t>
      </w:r>
      <w:r w:rsidR="00C45DBB" w:rsidRPr="00576FDC">
        <w:rPr>
          <w:sz w:val="24"/>
          <w:szCs w:val="24"/>
          <w:lang w:eastAsia="pt-BR"/>
        </w:rPr>
        <w:t>Matugar” fue</w:t>
      </w:r>
      <w:r w:rsidRPr="00576FDC">
        <w:rPr>
          <w:sz w:val="24"/>
          <w:szCs w:val="24"/>
          <w:lang w:eastAsia="pt-BR"/>
        </w:rPr>
        <w:t xml:space="preserve"> fundada en 2011 por un empresario llamado </w:t>
      </w:r>
      <w:r w:rsidR="00C45DBB" w:rsidRPr="00576FDC">
        <w:rPr>
          <w:sz w:val="24"/>
          <w:szCs w:val="24"/>
          <w:lang w:eastAsia="pt-BR"/>
        </w:rPr>
        <w:t>Matías</w:t>
      </w:r>
      <w:r w:rsidRPr="00576FDC">
        <w:rPr>
          <w:sz w:val="24"/>
          <w:szCs w:val="24"/>
          <w:lang w:eastAsia="pt-BR"/>
        </w:rPr>
        <w:t xml:space="preserve"> </w:t>
      </w:r>
      <w:r w:rsidR="00C45DBB" w:rsidRPr="00576FDC">
        <w:rPr>
          <w:sz w:val="24"/>
          <w:szCs w:val="24"/>
          <w:lang w:eastAsia="pt-BR"/>
        </w:rPr>
        <w:t>García</w:t>
      </w:r>
      <w:r w:rsidRPr="00576FDC">
        <w:rPr>
          <w:sz w:val="24"/>
          <w:szCs w:val="24"/>
          <w:lang w:eastAsia="pt-BR"/>
        </w:rPr>
        <w:t xml:space="preserve"> con una amplia visión en el área comercial que supo materializar esta gran oportunidad de negocio en la ciudad de Itaugua</w:t>
      </w:r>
    </w:p>
    <w:p w:rsidR="00576FDC" w:rsidRPr="00576FDC" w:rsidRDefault="00576FDC" w:rsidP="00576FDC">
      <w:pPr>
        <w:pStyle w:val="Prrafodelista"/>
        <w:spacing w:line="360" w:lineRule="auto"/>
        <w:jc w:val="both"/>
        <w:rPr>
          <w:sz w:val="24"/>
          <w:szCs w:val="24"/>
          <w:lang w:eastAsia="pt-BR"/>
        </w:rPr>
      </w:pPr>
      <w:r w:rsidRPr="00576FDC">
        <w:rPr>
          <w:sz w:val="24"/>
          <w:szCs w:val="24"/>
          <w:lang w:eastAsia="pt-BR"/>
        </w:rPr>
        <w:t>En sus Comercial “</w:t>
      </w:r>
      <w:r w:rsidR="00C45DBB" w:rsidRPr="00576FDC">
        <w:rPr>
          <w:sz w:val="24"/>
          <w:szCs w:val="24"/>
          <w:lang w:eastAsia="pt-BR"/>
        </w:rPr>
        <w:t>Matugar” se</w:t>
      </w:r>
      <w:r w:rsidRPr="00576FDC">
        <w:rPr>
          <w:sz w:val="24"/>
          <w:szCs w:val="24"/>
          <w:lang w:eastAsia="pt-BR"/>
        </w:rPr>
        <w:t xml:space="preserve"> dedicó exclusivamente, a la venta y distribución de </w:t>
      </w:r>
      <w:r w:rsidR="00C45DBB" w:rsidRPr="00576FDC">
        <w:rPr>
          <w:sz w:val="24"/>
          <w:szCs w:val="24"/>
          <w:lang w:eastAsia="pt-BR"/>
        </w:rPr>
        <w:t>Bebidas,</w:t>
      </w:r>
      <w:r w:rsidRPr="00576FDC">
        <w:rPr>
          <w:sz w:val="24"/>
          <w:szCs w:val="24"/>
          <w:lang w:eastAsia="pt-BR"/>
        </w:rPr>
        <w:t xml:space="preserve"> pero a principios del año 2015 incursionó en la venta de      productos Alimenticios ampliando de esta forma su actividad comercial. </w:t>
      </w:r>
    </w:p>
    <w:p w:rsidR="00576FDC" w:rsidRPr="00576FDC" w:rsidRDefault="00576FDC" w:rsidP="00576FDC">
      <w:pPr>
        <w:pStyle w:val="Prrafodelista"/>
        <w:spacing w:line="360" w:lineRule="auto"/>
        <w:jc w:val="both"/>
        <w:rPr>
          <w:sz w:val="24"/>
          <w:szCs w:val="24"/>
          <w:lang w:eastAsia="pt-BR"/>
        </w:rPr>
      </w:pPr>
      <w:r w:rsidRPr="00576FDC">
        <w:rPr>
          <w:sz w:val="24"/>
          <w:szCs w:val="24"/>
          <w:lang w:eastAsia="pt-BR"/>
        </w:rPr>
        <w:t xml:space="preserve"> </w:t>
      </w:r>
    </w:p>
    <w:p w:rsidR="00576FDC" w:rsidRPr="00576FDC" w:rsidRDefault="00576FDC" w:rsidP="00576FDC">
      <w:pPr>
        <w:pStyle w:val="Prrafodelista"/>
        <w:spacing w:line="360" w:lineRule="auto"/>
        <w:jc w:val="both"/>
        <w:rPr>
          <w:b/>
          <w:sz w:val="24"/>
          <w:szCs w:val="24"/>
          <w:lang w:eastAsia="pt-BR"/>
        </w:rPr>
      </w:pPr>
      <w:r w:rsidRPr="00576FDC">
        <w:rPr>
          <w:b/>
          <w:sz w:val="24"/>
          <w:szCs w:val="24"/>
          <w:lang w:eastAsia="pt-BR"/>
        </w:rPr>
        <w:t>Misión</w:t>
      </w:r>
    </w:p>
    <w:p w:rsidR="00576FDC" w:rsidRPr="00576FDC" w:rsidRDefault="00576FDC" w:rsidP="00576FDC">
      <w:pPr>
        <w:pStyle w:val="Prrafodelista"/>
        <w:spacing w:line="360" w:lineRule="auto"/>
        <w:jc w:val="both"/>
        <w:rPr>
          <w:sz w:val="24"/>
          <w:szCs w:val="24"/>
          <w:lang w:eastAsia="pt-BR"/>
        </w:rPr>
      </w:pPr>
      <w:r w:rsidRPr="00576FDC">
        <w:rPr>
          <w:sz w:val="24"/>
          <w:szCs w:val="24"/>
          <w:lang w:eastAsia="pt-BR"/>
        </w:rPr>
        <w:t>“Ser la empresa líder en la comercialización y distribución de alimentos, con la más alta aceptación por parte de un mercado que es cada día más exigente, ofreciendo productos y servicio personalizado de óptima calidad, respaldados por el mejor equipo de trabajo y tecnología de punta”.</w:t>
      </w:r>
    </w:p>
    <w:p w:rsidR="00E30E1A" w:rsidRDefault="00576FDC" w:rsidP="00576FDC">
      <w:pPr>
        <w:pStyle w:val="Prrafodelista"/>
        <w:spacing w:line="360" w:lineRule="auto"/>
        <w:jc w:val="both"/>
        <w:rPr>
          <w:b/>
          <w:sz w:val="24"/>
          <w:szCs w:val="24"/>
          <w:lang w:eastAsia="pt-BR"/>
        </w:rPr>
      </w:pPr>
      <w:r w:rsidRPr="00576FDC">
        <w:rPr>
          <w:sz w:val="24"/>
          <w:szCs w:val="24"/>
          <w:lang w:eastAsia="pt-BR"/>
        </w:rPr>
        <w:t xml:space="preserve"> </w:t>
      </w:r>
    </w:p>
    <w:p w:rsidR="00576FDC" w:rsidRPr="00576FDC" w:rsidRDefault="00576FDC" w:rsidP="00576FDC">
      <w:pPr>
        <w:pStyle w:val="Prrafodelista"/>
        <w:spacing w:line="360" w:lineRule="auto"/>
        <w:jc w:val="both"/>
        <w:rPr>
          <w:b/>
          <w:sz w:val="24"/>
          <w:szCs w:val="24"/>
          <w:lang w:eastAsia="pt-BR"/>
        </w:rPr>
      </w:pPr>
      <w:r w:rsidRPr="00576FDC">
        <w:rPr>
          <w:b/>
          <w:sz w:val="24"/>
          <w:szCs w:val="24"/>
          <w:lang w:eastAsia="pt-BR"/>
        </w:rPr>
        <w:t>Visión</w:t>
      </w:r>
    </w:p>
    <w:p w:rsidR="00576FDC" w:rsidRDefault="00576FDC" w:rsidP="00576FDC">
      <w:pPr>
        <w:pStyle w:val="Prrafodelista"/>
        <w:spacing w:line="360" w:lineRule="auto"/>
        <w:jc w:val="both"/>
        <w:rPr>
          <w:sz w:val="24"/>
          <w:szCs w:val="24"/>
          <w:lang w:eastAsia="pt-BR"/>
        </w:rPr>
      </w:pPr>
      <w:r w:rsidRPr="00576FDC">
        <w:rPr>
          <w:sz w:val="24"/>
          <w:szCs w:val="24"/>
          <w:lang w:eastAsia="pt-BR"/>
        </w:rPr>
        <w:t>“Afianzarnos hacia la excelencia y calidad de nuestros productos y servicios, ajustándonos a los requerimientos y cambios del mercado, implementando nuevos avances tecnológicos en pro de la creación, comercialización y distribución de productos innovadores que cumplan con las expectativas de nuestros clientes, y de esta manera contribuir a la rentabilidad de sus negocios”.</w:t>
      </w:r>
    </w:p>
    <w:p w:rsidR="00C443F9" w:rsidRDefault="00C443F9" w:rsidP="00576FDC">
      <w:pPr>
        <w:pStyle w:val="Prrafodelista"/>
        <w:spacing w:line="360" w:lineRule="auto"/>
        <w:jc w:val="both"/>
        <w:rPr>
          <w:sz w:val="24"/>
          <w:szCs w:val="24"/>
          <w:lang w:eastAsia="pt-BR"/>
        </w:rPr>
      </w:pPr>
    </w:p>
    <w:p w:rsidR="00576FDC" w:rsidRDefault="00576FDC" w:rsidP="00576FDC">
      <w:pPr>
        <w:pStyle w:val="Prrafodelista"/>
        <w:spacing w:line="360" w:lineRule="auto"/>
        <w:jc w:val="both"/>
        <w:rPr>
          <w:sz w:val="24"/>
          <w:szCs w:val="24"/>
          <w:lang w:eastAsia="pt-BR"/>
        </w:rPr>
      </w:pPr>
    </w:p>
    <w:p w:rsidR="00576FDC" w:rsidRPr="007D3FF5" w:rsidRDefault="00665C58" w:rsidP="00DC7200">
      <w:pPr>
        <w:pStyle w:val="Ttulo2"/>
        <w:spacing w:line="360" w:lineRule="auto"/>
        <w:rPr>
          <w:i w:val="0"/>
        </w:rPr>
      </w:pPr>
      <w:bookmarkStart w:id="30" w:name="_Toc79196416"/>
      <w:r w:rsidRPr="007D3FF5">
        <w:rPr>
          <w:i w:val="0"/>
        </w:rPr>
        <w:lastRenderedPageBreak/>
        <w:t>Organigrama De La Empresa</w:t>
      </w:r>
      <w:bookmarkEnd w:id="30"/>
    </w:p>
    <w:p w:rsidR="00576FDC" w:rsidRPr="00576FDC" w:rsidRDefault="00DC7200" w:rsidP="00576FDC">
      <w:pPr>
        <w:rPr>
          <w:lang w:eastAsia="pt-BR"/>
        </w:rPr>
      </w:pPr>
      <w:r>
        <w:rPr>
          <w:noProof/>
          <w:lang w:val="es-PY" w:eastAsia="es-PY"/>
        </w:rPr>
        <w:drawing>
          <wp:anchor distT="0" distB="0" distL="114300" distR="114300" simplePos="0" relativeHeight="251655168" behindDoc="0" locked="0" layoutInCell="1" allowOverlap="1" wp14:anchorId="1B9DD271" wp14:editId="109F0508">
            <wp:simplePos x="0" y="0"/>
            <wp:positionH relativeFrom="margin">
              <wp:align>left</wp:align>
            </wp:positionH>
            <wp:positionV relativeFrom="page">
              <wp:posOffset>1419225</wp:posOffset>
            </wp:positionV>
            <wp:extent cx="5800725" cy="6000750"/>
            <wp:effectExtent l="0" t="0" r="9525" b="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1" name="Imagen1"/>
                    <pic:cNvPicPr/>
                  </pic:nvPicPr>
                  <pic:blipFill>
                    <a:blip r:embed="rId20">
                      <a:lum/>
                      <a:alphaModFix/>
                      <a:extLst>
                        <a:ext uri="{28A0092B-C50C-407E-A947-70E740481C1C}">
                          <a14:useLocalDpi xmlns:a14="http://schemas.microsoft.com/office/drawing/2010/main" val="0"/>
                        </a:ext>
                      </a:extLst>
                    </a:blip>
                    <a:srcRect/>
                    <a:stretch>
                      <a:fillRect/>
                    </a:stretch>
                  </pic:blipFill>
                  <pic:spPr>
                    <a:xfrm>
                      <a:off x="0" y="0"/>
                      <a:ext cx="5800725" cy="6000750"/>
                    </a:xfrm>
                    <a:prstGeom prst="rect">
                      <a:avLst/>
                    </a:prstGeom>
                  </pic:spPr>
                </pic:pic>
              </a:graphicData>
            </a:graphic>
            <wp14:sizeRelH relativeFrom="margin">
              <wp14:pctWidth>0</wp14:pctWidth>
            </wp14:sizeRelH>
            <wp14:sizeRelV relativeFrom="margin">
              <wp14:pctHeight>0</wp14:pctHeight>
            </wp14:sizeRelV>
          </wp:anchor>
        </w:drawing>
      </w:r>
    </w:p>
    <w:p w:rsidR="00576FDC" w:rsidRDefault="00576FDC" w:rsidP="00576FDC">
      <w:pPr>
        <w:pStyle w:val="Prrafodelista"/>
        <w:spacing w:line="360" w:lineRule="auto"/>
        <w:jc w:val="both"/>
        <w:rPr>
          <w:sz w:val="24"/>
          <w:szCs w:val="24"/>
          <w:lang w:eastAsia="pt-BR"/>
        </w:rPr>
      </w:pPr>
    </w:p>
    <w:p w:rsidR="00576FDC" w:rsidRDefault="00576FDC" w:rsidP="00576FDC">
      <w:pPr>
        <w:pStyle w:val="Prrafodelista"/>
        <w:spacing w:line="360" w:lineRule="auto"/>
        <w:jc w:val="both"/>
        <w:rPr>
          <w:sz w:val="24"/>
          <w:szCs w:val="24"/>
          <w:lang w:eastAsia="pt-BR"/>
        </w:rPr>
      </w:pPr>
    </w:p>
    <w:p w:rsidR="007A36C2" w:rsidRDefault="007A36C2" w:rsidP="00576FDC">
      <w:pPr>
        <w:pStyle w:val="Prrafodelista"/>
        <w:spacing w:line="360" w:lineRule="auto"/>
        <w:jc w:val="both"/>
        <w:rPr>
          <w:sz w:val="24"/>
          <w:szCs w:val="24"/>
          <w:lang w:eastAsia="pt-BR"/>
        </w:rPr>
      </w:pPr>
    </w:p>
    <w:p w:rsidR="007A36C2" w:rsidRDefault="007A36C2" w:rsidP="00576FDC">
      <w:pPr>
        <w:pStyle w:val="Prrafodelista"/>
        <w:spacing w:line="360" w:lineRule="auto"/>
        <w:jc w:val="both"/>
        <w:rPr>
          <w:sz w:val="24"/>
          <w:szCs w:val="24"/>
          <w:lang w:eastAsia="pt-BR"/>
        </w:rPr>
      </w:pPr>
    </w:p>
    <w:p w:rsidR="00576FDC" w:rsidRPr="007D3FF5" w:rsidRDefault="00576FDC" w:rsidP="00576FDC">
      <w:pPr>
        <w:pStyle w:val="Ttulo2"/>
        <w:spacing w:line="480" w:lineRule="auto"/>
        <w:rPr>
          <w:rFonts w:eastAsiaTheme="minorHAnsi"/>
          <w:i w:val="0"/>
          <w:lang w:val="es-PY"/>
        </w:rPr>
      </w:pPr>
      <w:bookmarkStart w:id="31" w:name="_Toc79196417"/>
      <w:r w:rsidRPr="007D3FF5">
        <w:rPr>
          <w:rFonts w:eastAsiaTheme="minorHAnsi"/>
          <w:i w:val="0"/>
          <w:lang w:val="es-PY"/>
        </w:rPr>
        <w:lastRenderedPageBreak/>
        <w:t>Entrevistas a los funcionarios de la empresa</w:t>
      </w:r>
      <w:bookmarkEnd w:id="31"/>
    </w:p>
    <w:p w:rsidR="00DC7200" w:rsidRPr="00DC7200" w:rsidRDefault="00DC7200" w:rsidP="00DC7200">
      <w:pPr>
        <w:pStyle w:val="Prrafodelista"/>
        <w:spacing w:line="360" w:lineRule="auto"/>
        <w:jc w:val="both"/>
        <w:rPr>
          <w:sz w:val="24"/>
          <w:szCs w:val="24"/>
          <w:lang w:val="es-PY" w:eastAsia="pt-BR"/>
        </w:rPr>
      </w:pPr>
      <w:r w:rsidRPr="00DC7200">
        <w:rPr>
          <w:sz w:val="24"/>
          <w:szCs w:val="24"/>
          <w:lang w:val="es-PY" w:eastAsia="pt-BR"/>
        </w:rPr>
        <w:t>Para determinar la problemática actual de Comercial Matugar, se realizó una investigación que permitió recopilar toda la información necesaria y tener</w:t>
      </w:r>
      <w:r>
        <w:rPr>
          <w:sz w:val="24"/>
          <w:szCs w:val="24"/>
          <w:lang w:val="es-PY" w:eastAsia="pt-BR"/>
        </w:rPr>
        <w:t xml:space="preserve"> distintas perspectivas de los </w:t>
      </w:r>
      <w:r w:rsidRPr="00DC7200">
        <w:rPr>
          <w:sz w:val="24"/>
          <w:szCs w:val="24"/>
          <w:lang w:val="es-PY" w:eastAsia="pt-BR"/>
        </w:rPr>
        <w:t>problemas que afectan dicho comercial, esto por medio de una serie de entrevistas</w:t>
      </w:r>
    </w:p>
    <w:p w:rsidR="00DC7200" w:rsidRPr="007A36C2" w:rsidRDefault="00DC7200" w:rsidP="007A36C2">
      <w:pPr>
        <w:pStyle w:val="Prrafodelista"/>
        <w:spacing w:line="360" w:lineRule="auto"/>
        <w:jc w:val="both"/>
        <w:rPr>
          <w:sz w:val="24"/>
          <w:szCs w:val="24"/>
          <w:lang w:val="es-PY" w:eastAsia="pt-BR"/>
        </w:rPr>
      </w:pPr>
      <w:r w:rsidRPr="00DC7200">
        <w:rPr>
          <w:sz w:val="24"/>
          <w:szCs w:val="24"/>
          <w:lang w:val="es-PY" w:eastAsia="pt-BR"/>
        </w:rPr>
        <w:t xml:space="preserve">Con la finalidad de obtener resultados reales de la situación del Comercial Matugar referente a los temas de manejo de Ventas y compras </w:t>
      </w:r>
      <w:r w:rsidR="00C45DBB" w:rsidRPr="00DC7200">
        <w:rPr>
          <w:sz w:val="24"/>
          <w:szCs w:val="24"/>
          <w:lang w:val="es-PY" w:eastAsia="pt-BR"/>
        </w:rPr>
        <w:t>y de</w:t>
      </w:r>
      <w:r w:rsidRPr="00DC7200">
        <w:rPr>
          <w:sz w:val="24"/>
          <w:szCs w:val="24"/>
          <w:lang w:val="es-PY" w:eastAsia="pt-BR"/>
        </w:rPr>
        <w:t xml:space="preserve"> la información, se elaboró una planificación de entrevistas con personal de las áreas consideradas críticas (Ventas, </w:t>
      </w:r>
      <w:r w:rsidR="00C45DBB" w:rsidRPr="00DC7200">
        <w:rPr>
          <w:sz w:val="24"/>
          <w:szCs w:val="24"/>
          <w:lang w:val="es-PY" w:eastAsia="pt-BR"/>
        </w:rPr>
        <w:t>Atención</w:t>
      </w:r>
      <w:r w:rsidRPr="00DC7200">
        <w:rPr>
          <w:sz w:val="24"/>
          <w:szCs w:val="24"/>
          <w:lang w:val="es-PY" w:eastAsia="pt-BR"/>
        </w:rPr>
        <w:t xml:space="preserve"> al Cliente. Compras y Deposito)</w:t>
      </w:r>
      <w:r>
        <w:rPr>
          <w:sz w:val="24"/>
          <w:szCs w:val="24"/>
          <w:lang w:val="es-PY" w:eastAsia="pt-BR"/>
        </w:rPr>
        <w:t>.</w:t>
      </w:r>
    </w:p>
    <w:p w:rsidR="00DC7200" w:rsidRPr="00DC7200" w:rsidRDefault="00DC7200" w:rsidP="00DC7200">
      <w:pPr>
        <w:pStyle w:val="Prrafodelista"/>
        <w:spacing w:line="360" w:lineRule="auto"/>
        <w:jc w:val="both"/>
        <w:rPr>
          <w:sz w:val="24"/>
          <w:szCs w:val="24"/>
          <w:lang w:val="es-PY" w:eastAsia="pt-BR"/>
        </w:rPr>
      </w:pPr>
      <w:r w:rsidRPr="00DC7200">
        <w:rPr>
          <w:sz w:val="24"/>
          <w:szCs w:val="24"/>
          <w:lang w:val="es-PY" w:eastAsia="pt-BR"/>
        </w:rPr>
        <w:t xml:space="preserve">El Jefe de Ventas </w:t>
      </w:r>
      <w:r w:rsidR="00C45DBB" w:rsidRPr="00DC7200">
        <w:rPr>
          <w:sz w:val="24"/>
          <w:szCs w:val="24"/>
          <w:lang w:val="es-PY" w:eastAsia="pt-BR"/>
        </w:rPr>
        <w:t>manifestó</w:t>
      </w:r>
      <w:r w:rsidRPr="00DC7200">
        <w:rPr>
          <w:sz w:val="24"/>
          <w:szCs w:val="24"/>
          <w:lang w:val="es-PY" w:eastAsia="pt-BR"/>
        </w:rPr>
        <w:t xml:space="preserve"> que las operaciones de Ventas se realizan muy lento debido a que tienen que estar anotando de forma manual los pedidos de los clientes y </w:t>
      </w:r>
      <w:r w:rsidR="00C45DBB" w:rsidRPr="00DC7200">
        <w:rPr>
          <w:sz w:val="24"/>
          <w:szCs w:val="24"/>
          <w:lang w:val="es-PY" w:eastAsia="pt-BR"/>
        </w:rPr>
        <w:t>también</w:t>
      </w:r>
      <w:r w:rsidRPr="00DC7200">
        <w:rPr>
          <w:sz w:val="24"/>
          <w:szCs w:val="24"/>
          <w:lang w:val="es-PY" w:eastAsia="pt-BR"/>
        </w:rPr>
        <w:t xml:space="preserve"> ir verificando los precios  de los productos que </w:t>
      </w:r>
      <w:r w:rsidR="00C45DBB" w:rsidRPr="00DC7200">
        <w:rPr>
          <w:sz w:val="24"/>
          <w:szCs w:val="24"/>
          <w:lang w:val="es-PY" w:eastAsia="pt-BR"/>
        </w:rPr>
        <w:t>están</w:t>
      </w:r>
      <w:r w:rsidRPr="00DC7200">
        <w:rPr>
          <w:sz w:val="24"/>
          <w:szCs w:val="24"/>
          <w:lang w:val="es-PY" w:eastAsia="pt-BR"/>
        </w:rPr>
        <w:t xml:space="preserve"> anotados por la pared y tampoco existe conocimiento exacto del </w:t>
      </w:r>
      <w:r w:rsidR="00C45DBB" w:rsidRPr="00DC7200">
        <w:rPr>
          <w:sz w:val="24"/>
          <w:szCs w:val="24"/>
          <w:lang w:val="es-PY" w:eastAsia="pt-BR"/>
        </w:rPr>
        <w:t>número</w:t>
      </w:r>
      <w:r w:rsidRPr="00DC7200">
        <w:rPr>
          <w:sz w:val="24"/>
          <w:szCs w:val="24"/>
          <w:lang w:val="es-PY" w:eastAsia="pt-BR"/>
        </w:rPr>
        <w:t xml:space="preserve"> de existencia de productos ya que algunas veces los clientes hacen una cierta cantidad de pedido de un producto que al final no existe y el cliente se marcha enojado con la </w:t>
      </w:r>
      <w:r w:rsidR="00C45DBB" w:rsidRPr="00DC7200">
        <w:rPr>
          <w:sz w:val="24"/>
          <w:szCs w:val="24"/>
          <w:lang w:val="es-PY" w:eastAsia="pt-BR"/>
        </w:rPr>
        <w:t>implementación</w:t>
      </w:r>
      <w:r w:rsidRPr="00DC7200">
        <w:rPr>
          <w:sz w:val="24"/>
          <w:szCs w:val="24"/>
          <w:lang w:val="es-PY" w:eastAsia="pt-BR"/>
        </w:rPr>
        <w:t xml:space="preserve"> de un sistema esto se podra agilizar bastante</w:t>
      </w:r>
    </w:p>
    <w:p w:rsidR="00DC7200" w:rsidRPr="00DC7200" w:rsidRDefault="00C45DBB" w:rsidP="00DC7200">
      <w:pPr>
        <w:pStyle w:val="Prrafodelista"/>
        <w:spacing w:line="360" w:lineRule="auto"/>
        <w:jc w:val="both"/>
        <w:rPr>
          <w:sz w:val="24"/>
          <w:szCs w:val="24"/>
          <w:lang w:val="es-PY" w:eastAsia="pt-BR"/>
        </w:rPr>
      </w:pPr>
      <w:r w:rsidRPr="00DC7200">
        <w:rPr>
          <w:sz w:val="24"/>
          <w:szCs w:val="24"/>
          <w:lang w:val="es-PY" w:eastAsia="pt-BR"/>
        </w:rPr>
        <w:t>Atención</w:t>
      </w:r>
      <w:r w:rsidR="00DC7200" w:rsidRPr="00DC7200">
        <w:rPr>
          <w:sz w:val="24"/>
          <w:szCs w:val="24"/>
          <w:lang w:val="es-PY" w:eastAsia="pt-BR"/>
        </w:rPr>
        <w:t xml:space="preserve"> al Cliente </w:t>
      </w:r>
      <w:r w:rsidRPr="00DC7200">
        <w:rPr>
          <w:sz w:val="24"/>
          <w:szCs w:val="24"/>
          <w:lang w:val="es-PY" w:eastAsia="pt-BR"/>
        </w:rPr>
        <w:t>manifestó que</w:t>
      </w:r>
      <w:r w:rsidR="00DC7200" w:rsidRPr="00DC7200">
        <w:rPr>
          <w:sz w:val="24"/>
          <w:szCs w:val="24"/>
          <w:lang w:val="es-PY" w:eastAsia="pt-BR"/>
        </w:rPr>
        <w:t xml:space="preserve"> algunas veces </w:t>
      </w:r>
      <w:r w:rsidRPr="00DC7200">
        <w:rPr>
          <w:sz w:val="24"/>
          <w:szCs w:val="24"/>
          <w:lang w:val="es-PY" w:eastAsia="pt-BR"/>
        </w:rPr>
        <w:t>los clientes están</w:t>
      </w:r>
      <w:r w:rsidR="00DC7200" w:rsidRPr="00DC7200">
        <w:rPr>
          <w:sz w:val="24"/>
          <w:szCs w:val="24"/>
          <w:lang w:val="es-PY" w:eastAsia="pt-BR"/>
        </w:rPr>
        <w:t xml:space="preserve"> </w:t>
      </w:r>
      <w:r w:rsidRPr="00DC7200">
        <w:rPr>
          <w:sz w:val="24"/>
          <w:szCs w:val="24"/>
          <w:lang w:val="es-PY" w:eastAsia="pt-BR"/>
        </w:rPr>
        <w:t>apurados</w:t>
      </w:r>
      <w:r w:rsidR="00DC7200" w:rsidRPr="00DC7200">
        <w:rPr>
          <w:sz w:val="24"/>
          <w:szCs w:val="24"/>
          <w:lang w:val="es-PY" w:eastAsia="pt-BR"/>
        </w:rPr>
        <w:t xml:space="preserve"> y preguntan si tenemos un producto y tenemos que revisar un cuaderno si hay o no existencia en el </w:t>
      </w:r>
      <w:r w:rsidRPr="00DC7200">
        <w:rPr>
          <w:sz w:val="24"/>
          <w:szCs w:val="24"/>
          <w:lang w:val="es-PY" w:eastAsia="pt-BR"/>
        </w:rPr>
        <w:t>depósito</w:t>
      </w:r>
      <w:r w:rsidR="00DC7200" w:rsidRPr="00DC7200">
        <w:rPr>
          <w:sz w:val="24"/>
          <w:szCs w:val="24"/>
          <w:lang w:val="es-PY" w:eastAsia="pt-BR"/>
        </w:rPr>
        <w:t xml:space="preserve"> y algunas veces es muy </w:t>
      </w:r>
      <w:r w:rsidRPr="00DC7200">
        <w:rPr>
          <w:sz w:val="24"/>
          <w:szCs w:val="24"/>
          <w:lang w:val="es-PY" w:eastAsia="pt-BR"/>
        </w:rPr>
        <w:t>difícil</w:t>
      </w:r>
      <w:r w:rsidR="00DC7200" w:rsidRPr="00DC7200">
        <w:rPr>
          <w:sz w:val="24"/>
          <w:szCs w:val="24"/>
          <w:lang w:val="es-PY" w:eastAsia="pt-BR"/>
        </w:rPr>
        <w:t xml:space="preserve"> que se le atienda bien al cliente con el sistema se podra mejorar bastante la </w:t>
      </w:r>
      <w:r w:rsidRPr="00DC7200">
        <w:rPr>
          <w:sz w:val="24"/>
          <w:szCs w:val="24"/>
          <w:lang w:val="es-PY" w:eastAsia="pt-BR"/>
        </w:rPr>
        <w:t>atención</w:t>
      </w:r>
      <w:r w:rsidR="00DC7200" w:rsidRPr="00DC7200">
        <w:rPr>
          <w:sz w:val="24"/>
          <w:szCs w:val="24"/>
          <w:lang w:val="es-PY" w:eastAsia="pt-BR"/>
        </w:rPr>
        <w:t xml:space="preserve"> ya que con ella se podra encontrar de inmediato los productos que solicita el cliente.</w:t>
      </w:r>
    </w:p>
    <w:p w:rsidR="00DC7200" w:rsidRPr="00DC7200" w:rsidRDefault="00DC7200" w:rsidP="00DC7200">
      <w:pPr>
        <w:pStyle w:val="Prrafodelista"/>
        <w:spacing w:line="360" w:lineRule="auto"/>
        <w:jc w:val="both"/>
        <w:rPr>
          <w:sz w:val="24"/>
          <w:szCs w:val="24"/>
          <w:lang w:val="es-PY" w:eastAsia="pt-BR"/>
        </w:rPr>
      </w:pPr>
    </w:p>
    <w:p w:rsidR="00C443F9" w:rsidRDefault="00DC7200" w:rsidP="00DC7200">
      <w:pPr>
        <w:pStyle w:val="Prrafodelista"/>
        <w:spacing w:line="360" w:lineRule="auto"/>
        <w:jc w:val="both"/>
        <w:rPr>
          <w:sz w:val="24"/>
          <w:szCs w:val="24"/>
          <w:lang w:val="es-PY" w:eastAsia="pt-BR"/>
        </w:rPr>
      </w:pPr>
      <w:r w:rsidRPr="00DC7200">
        <w:rPr>
          <w:sz w:val="24"/>
          <w:szCs w:val="24"/>
          <w:lang w:val="es-PY" w:eastAsia="pt-BR"/>
        </w:rPr>
        <w:t xml:space="preserve">El encargado de Deposito </w:t>
      </w:r>
      <w:r w:rsidR="00C45DBB" w:rsidRPr="00DC7200">
        <w:rPr>
          <w:sz w:val="24"/>
          <w:szCs w:val="24"/>
          <w:lang w:val="es-PY" w:eastAsia="pt-BR"/>
        </w:rPr>
        <w:t>manifestó</w:t>
      </w:r>
      <w:r w:rsidRPr="00DC7200">
        <w:rPr>
          <w:sz w:val="24"/>
          <w:szCs w:val="24"/>
          <w:lang w:val="es-PY" w:eastAsia="pt-BR"/>
        </w:rPr>
        <w:t xml:space="preserve"> que es muy </w:t>
      </w:r>
      <w:r w:rsidR="00C45DBB" w:rsidRPr="00DC7200">
        <w:rPr>
          <w:sz w:val="24"/>
          <w:szCs w:val="24"/>
          <w:lang w:val="es-PY" w:eastAsia="pt-BR"/>
        </w:rPr>
        <w:t>difícil</w:t>
      </w:r>
      <w:r w:rsidRPr="00DC7200">
        <w:rPr>
          <w:sz w:val="24"/>
          <w:szCs w:val="24"/>
          <w:lang w:val="es-PY" w:eastAsia="pt-BR"/>
        </w:rPr>
        <w:t xml:space="preserve"> llevar el inventario de los productos ya que todo es de forma manual  la entrada y salida de productos y a veces los vendedores se ol</w:t>
      </w:r>
      <w:r w:rsidR="00C45DBB">
        <w:rPr>
          <w:sz w:val="24"/>
          <w:szCs w:val="24"/>
          <w:lang w:val="es-PY" w:eastAsia="pt-BR"/>
        </w:rPr>
        <w:t>vidan de anotar una venta y ahí</w:t>
      </w:r>
      <w:r w:rsidRPr="00DC7200">
        <w:rPr>
          <w:sz w:val="24"/>
          <w:szCs w:val="24"/>
          <w:lang w:val="es-PY" w:eastAsia="pt-BR"/>
        </w:rPr>
        <w:t xml:space="preserve"> ya no podes descontar lo que se </w:t>
      </w:r>
      <w:r w:rsidR="00C45DBB" w:rsidRPr="00DC7200">
        <w:rPr>
          <w:sz w:val="24"/>
          <w:szCs w:val="24"/>
          <w:lang w:val="es-PY" w:eastAsia="pt-BR"/>
        </w:rPr>
        <w:t>vendió</w:t>
      </w:r>
      <w:r w:rsidRPr="00DC7200">
        <w:rPr>
          <w:sz w:val="24"/>
          <w:szCs w:val="24"/>
          <w:lang w:val="es-PY" w:eastAsia="pt-BR"/>
        </w:rPr>
        <w:t xml:space="preserve"> y algunas veces </w:t>
      </w:r>
      <w:r w:rsidR="00C45DBB" w:rsidRPr="00DC7200">
        <w:rPr>
          <w:sz w:val="24"/>
          <w:szCs w:val="24"/>
          <w:lang w:val="es-PY" w:eastAsia="pt-BR"/>
        </w:rPr>
        <w:t>nos</w:t>
      </w:r>
      <w:r w:rsidRPr="00DC7200">
        <w:rPr>
          <w:sz w:val="24"/>
          <w:szCs w:val="24"/>
          <w:lang w:val="es-PY" w:eastAsia="pt-BR"/>
        </w:rPr>
        <w:t xml:space="preserve"> quedamos sin productos debido a que no se tiene un control exacto del stock de cada producto y con un sistema </w:t>
      </w:r>
      <w:r w:rsidR="00C45DBB" w:rsidRPr="00DC7200">
        <w:rPr>
          <w:sz w:val="24"/>
          <w:szCs w:val="24"/>
          <w:lang w:val="es-PY" w:eastAsia="pt-BR"/>
        </w:rPr>
        <w:t>informático</w:t>
      </w:r>
      <w:r w:rsidRPr="00DC7200">
        <w:rPr>
          <w:sz w:val="24"/>
          <w:szCs w:val="24"/>
          <w:lang w:val="es-PY" w:eastAsia="pt-BR"/>
        </w:rPr>
        <w:t xml:space="preserve"> esto va ser </w:t>
      </w:r>
      <w:r w:rsidR="00C45DBB" w:rsidRPr="00DC7200">
        <w:rPr>
          <w:sz w:val="24"/>
          <w:szCs w:val="24"/>
          <w:lang w:val="es-PY" w:eastAsia="pt-BR"/>
        </w:rPr>
        <w:t>más</w:t>
      </w:r>
      <w:r w:rsidRPr="00DC7200">
        <w:rPr>
          <w:sz w:val="24"/>
          <w:szCs w:val="24"/>
          <w:lang w:val="es-PY" w:eastAsia="pt-BR"/>
        </w:rPr>
        <w:t xml:space="preserve"> </w:t>
      </w:r>
      <w:r w:rsidR="00C45DBB" w:rsidRPr="00DC7200">
        <w:rPr>
          <w:sz w:val="24"/>
          <w:szCs w:val="24"/>
          <w:lang w:val="es-PY" w:eastAsia="pt-BR"/>
        </w:rPr>
        <w:t>rápido</w:t>
      </w:r>
      <w:r w:rsidRPr="00DC7200">
        <w:rPr>
          <w:sz w:val="24"/>
          <w:szCs w:val="24"/>
          <w:lang w:val="es-PY" w:eastAsia="pt-BR"/>
        </w:rPr>
        <w:t xml:space="preserve"> porque se va poder mirar en el sistema cuanto stock tiene un producto se podra realizar reporte de ventas diarias y el total de existencia de cada producto y </w:t>
      </w:r>
      <w:r w:rsidR="00C45DBB" w:rsidRPr="00DC7200">
        <w:rPr>
          <w:sz w:val="24"/>
          <w:szCs w:val="24"/>
          <w:lang w:val="es-PY" w:eastAsia="pt-BR"/>
        </w:rPr>
        <w:t>así</w:t>
      </w:r>
      <w:r w:rsidRPr="00DC7200">
        <w:rPr>
          <w:sz w:val="24"/>
          <w:szCs w:val="24"/>
          <w:lang w:val="es-PY" w:eastAsia="pt-BR"/>
        </w:rPr>
        <w:t xml:space="preserve"> realizar un pedido de compra a tiempo.</w:t>
      </w:r>
    </w:p>
    <w:p w:rsidR="00DC7200" w:rsidRPr="007D3FF5" w:rsidRDefault="00DC7200" w:rsidP="00DC7200">
      <w:pPr>
        <w:pStyle w:val="Ttulo2"/>
        <w:spacing w:line="480" w:lineRule="auto"/>
        <w:rPr>
          <w:i w:val="0"/>
        </w:rPr>
      </w:pPr>
      <w:bookmarkStart w:id="32" w:name="_Toc79196418"/>
      <w:r w:rsidRPr="007D3FF5">
        <w:rPr>
          <w:i w:val="0"/>
        </w:rPr>
        <w:lastRenderedPageBreak/>
        <w:t>Funciones y Procedimientos</w:t>
      </w:r>
      <w:bookmarkEnd w:id="32"/>
    </w:p>
    <w:p w:rsidR="00DC7200" w:rsidRPr="00665C58" w:rsidRDefault="00DC7200" w:rsidP="0045343D">
      <w:pPr>
        <w:pStyle w:val="Prrafodelista"/>
        <w:numPr>
          <w:ilvl w:val="0"/>
          <w:numId w:val="13"/>
        </w:numPr>
        <w:rPr>
          <w:b/>
          <w:bCs/>
          <w:sz w:val="24"/>
          <w:lang w:val="es-PY" w:eastAsia="pt-BR"/>
        </w:rPr>
      </w:pPr>
      <w:r w:rsidRPr="00665C58">
        <w:rPr>
          <w:b/>
          <w:bCs/>
          <w:sz w:val="24"/>
          <w:lang w:val="es-PY" w:eastAsia="pt-BR"/>
        </w:rPr>
        <w:t>Manual de Funciones y Procedimientos Gerente General</w:t>
      </w:r>
    </w:p>
    <w:p w:rsidR="00DC7200" w:rsidRDefault="00DC7200" w:rsidP="00DC7200">
      <w:pPr>
        <w:rPr>
          <w:b/>
          <w:bCs/>
          <w:lang w:val="es-PY" w:eastAsia="pt-BR"/>
        </w:rPr>
      </w:pPr>
    </w:p>
    <w:tbl>
      <w:tblPr>
        <w:tblW w:w="0" w:type="dxa"/>
        <w:tblLayout w:type="fixed"/>
        <w:tblCellMar>
          <w:left w:w="10" w:type="dxa"/>
          <w:right w:w="10" w:type="dxa"/>
        </w:tblCellMar>
        <w:tblLook w:val="04A0" w:firstRow="1" w:lastRow="0" w:firstColumn="1" w:lastColumn="0" w:noHBand="0" w:noVBand="1"/>
      </w:tblPr>
      <w:tblGrid>
        <w:gridCol w:w="4819"/>
        <w:gridCol w:w="4819"/>
      </w:tblGrid>
      <w:tr w:rsidR="00DC7200" w:rsidRPr="00DC7200" w:rsidTr="00DC7200">
        <w:tc>
          <w:tcPr>
            <w:tcW w:w="481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Denominación del Cargo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Gerente General</w:t>
            </w:r>
          </w:p>
        </w:tc>
      </w:tr>
      <w:tr w:rsidR="00DC7200" w:rsidRP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NIVEL</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Directivo</w:t>
            </w:r>
          </w:p>
        </w:tc>
      </w:tr>
      <w:tr w:rsidR="00DC7200" w:rsidRP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DEPENDENCIA</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Área Administrativas</w:t>
            </w:r>
          </w:p>
        </w:tc>
      </w:tr>
      <w:tr w:rsidR="00DC7200" w:rsidRP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NUMERO DE CARGOS</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Uno</w:t>
            </w:r>
          </w:p>
        </w:tc>
      </w:tr>
      <w:tr w:rsidR="00DC7200" w:rsidRP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CARGO A QUIEN REPORTA</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DC7200" w:rsidRPr="00DC7200" w:rsidRDefault="00DC7200">
            <w:pPr>
              <w:pStyle w:val="TableContents"/>
              <w:jc w:val="both"/>
              <w:rPr>
                <w:rFonts w:ascii="Arial" w:hAnsi="Arial" w:cs="Arial"/>
              </w:rPr>
            </w:pPr>
            <w:r>
              <w:rPr>
                <w:rFonts w:ascii="Arial" w:hAnsi="Arial" w:cs="Arial"/>
              </w:rPr>
              <w:t>Ninguno</w:t>
            </w:r>
          </w:p>
        </w:tc>
      </w:tr>
      <w:tr w:rsidR="00DC7200" w:rsidRPr="00DC7200" w:rsidTr="00DC7200">
        <w:trPr>
          <w:trHeight w:val="673"/>
        </w:trPr>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CARGOS QUE LE REPORTAN</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Jefe de Ventas, Jefe Administrativo, Jefe de Deposito</w:t>
            </w:r>
          </w:p>
        </w:tc>
      </w:tr>
    </w:tbl>
    <w:p w:rsidR="00915D77" w:rsidRPr="00DC7200" w:rsidRDefault="00DC7200" w:rsidP="00DC7200">
      <w:pPr>
        <w:pStyle w:val="Textbody"/>
        <w:jc w:val="both"/>
        <w:rPr>
          <w:rFonts w:ascii="Arial" w:hAnsi="Arial" w:cs="Arial"/>
        </w:rPr>
      </w:pPr>
      <w:r w:rsidRPr="00DC7200">
        <w:rPr>
          <w:rFonts w:ascii="Arial" w:hAnsi="Arial" w:cs="Arial"/>
        </w:rPr>
        <w:t xml:space="preserve"> </w:t>
      </w:r>
    </w:p>
    <w:tbl>
      <w:tblPr>
        <w:tblW w:w="0" w:type="dxa"/>
        <w:tblLayout w:type="fixed"/>
        <w:tblCellMar>
          <w:left w:w="10" w:type="dxa"/>
          <w:right w:w="10" w:type="dxa"/>
        </w:tblCellMar>
        <w:tblLook w:val="04A0" w:firstRow="1" w:lastRow="0" w:firstColumn="1" w:lastColumn="0" w:noHBand="0" w:noVBand="1"/>
      </w:tblPr>
      <w:tblGrid>
        <w:gridCol w:w="9645"/>
      </w:tblGrid>
      <w:tr w:rsidR="00DC7200" w:rsidRPr="00DC7200" w:rsidTr="00DC7200">
        <w:tc>
          <w:tcPr>
            <w:tcW w:w="9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Pr="00DC7200" w:rsidRDefault="00DC7200">
            <w:pPr>
              <w:pStyle w:val="TableContents"/>
              <w:jc w:val="center"/>
              <w:rPr>
                <w:rFonts w:ascii="Arial" w:hAnsi="Arial" w:cs="Arial"/>
                <w:b/>
                <w:bCs/>
              </w:rPr>
            </w:pPr>
            <w:r w:rsidRPr="00DC7200">
              <w:rPr>
                <w:rFonts w:ascii="Arial" w:hAnsi="Arial" w:cs="Arial"/>
                <w:b/>
                <w:bCs/>
              </w:rPr>
              <w:t>Funciones y Procedimientos</w:t>
            </w:r>
          </w:p>
        </w:tc>
      </w:tr>
      <w:tr w:rsidR="00DC7200" w:rsidRPr="00DC7200" w:rsidTr="00DC7200">
        <w:tc>
          <w:tcPr>
            <w:tcW w:w="9645"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DC7200" w:rsidRPr="00DC7200" w:rsidRDefault="00DC7200" w:rsidP="00DC7200">
            <w:pPr>
              <w:pStyle w:val="Standard"/>
              <w:spacing w:line="360" w:lineRule="auto"/>
              <w:jc w:val="both"/>
              <w:rPr>
                <w:rFonts w:ascii="Arial" w:hAnsi="Arial" w:cs="Arial"/>
              </w:rPr>
            </w:pPr>
            <w:r w:rsidRPr="00DC7200">
              <w:rPr>
                <w:rFonts w:ascii="Arial" w:hAnsi="Arial" w:cs="Arial"/>
              </w:rPr>
              <w:t>Es el encargado de la dirección de la empresa, responsable de cada uno de los niveles</w:t>
            </w:r>
            <w:r>
              <w:rPr>
                <w:rFonts w:ascii="Arial" w:hAnsi="Arial" w:cs="Arial"/>
              </w:rPr>
              <w:t xml:space="preserve"> </w:t>
            </w:r>
            <w:r w:rsidRPr="00DC7200">
              <w:rPr>
                <w:rFonts w:ascii="Arial" w:hAnsi="Arial" w:cs="Arial"/>
              </w:rPr>
              <w:t>jerárquicos, y del control de las actividades a desarrollarse en el centro, además de la toma de decisiones que garanticen el buen funcionamiento de la empresa. diseñar y elaborar el presupuesto, las acciones y labores del establecimiento</w:t>
            </w:r>
          </w:p>
          <w:p w:rsidR="00DC7200" w:rsidRPr="00DC7200" w:rsidRDefault="00DC7200" w:rsidP="0045343D">
            <w:pPr>
              <w:pStyle w:val="Standard"/>
              <w:numPr>
                <w:ilvl w:val="0"/>
                <w:numId w:val="14"/>
              </w:numPr>
              <w:spacing w:line="360" w:lineRule="auto"/>
              <w:jc w:val="both"/>
              <w:rPr>
                <w:rFonts w:ascii="Arial" w:hAnsi="Arial" w:cs="Arial"/>
              </w:rPr>
            </w:pPr>
            <w:r w:rsidRPr="00DC7200">
              <w:rPr>
                <w:rFonts w:ascii="Arial" w:hAnsi="Arial" w:cs="Arial"/>
              </w:rPr>
              <w:t>Control de los ingresos y egresos de la empresa</w:t>
            </w:r>
          </w:p>
          <w:p w:rsidR="00DC7200" w:rsidRPr="00DC7200" w:rsidRDefault="00DC7200" w:rsidP="0045343D">
            <w:pPr>
              <w:pStyle w:val="Standard"/>
              <w:numPr>
                <w:ilvl w:val="0"/>
                <w:numId w:val="14"/>
              </w:numPr>
              <w:spacing w:line="360" w:lineRule="auto"/>
              <w:jc w:val="both"/>
              <w:rPr>
                <w:rFonts w:ascii="Arial" w:hAnsi="Arial" w:cs="Arial"/>
              </w:rPr>
            </w:pPr>
            <w:r w:rsidRPr="00DC7200">
              <w:rPr>
                <w:rFonts w:ascii="Arial" w:hAnsi="Arial" w:cs="Arial"/>
              </w:rPr>
              <w:t>Desarrollar estrategias que permitan obtener pr</w:t>
            </w:r>
            <w:r>
              <w:rPr>
                <w:rFonts w:ascii="Arial" w:hAnsi="Arial" w:cs="Arial"/>
              </w:rPr>
              <w:t xml:space="preserve">oductos de calidad a través de </w:t>
            </w:r>
            <w:r w:rsidRPr="00DC7200">
              <w:rPr>
                <w:rFonts w:ascii="Arial" w:hAnsi="Arial" w:cs="Arial"/>
              </w:rPr>
              <w:t>una cotización adecuada que permitan realizar una buena inversión en productos de calidad</w:t>
            </w:r>
          </w:p>
          <w:p w:rsidR="00DC7200" w:rsidRPr="00DC7200" w:rsidRDefault="00DC7200" w:rsidP="0045343D">
            <w:pPr>
              <w:pStyle w:val="Standard"/>
              <w:numPr>
                <w:ilvl w:val="0"/>
                <w:numId w:val="14"/>
              </w:numPr>
              <w:spacing w:line="360" w:lineRule="auto"/>
              <w:jc w:val="both"/>
              <w:rPr>
                <w:rFonts w:ascii="Arial" w:hAnsi="Arial" w:cs="Arial"/>
              </w:rPr>
            </w:pPr>
            <w:r w:rsidRPr="00DC7200">
              <w:rPr>
                <w:rFonts w:ascii="Arial" w:hAnsi="Arial" w:cs="Arial"/>
              </w:rPr>
              <w:t>Establecer estrategias, planes, objetivos y metas para la empresa</w:t>
            </w:r>
          </w:p>
          <w:p w:rsidR="00DC7200" w:rsidRPr="00DC7200" w:rsidRDefault="00DC7200" w:rsidP="0045343D">
            <w:pPr>
              <w:pStyle w:val="Standard"/>
              <w:numPr>
                <w:ilvl w:val="0"/>
                <w:numId w:val="14"/>
              </w:numPr>
              <w:spacing w:line="360" w:lineRule="auto"/>
              <w:jc w:val="both"/>
              <w:rPr>
                <w:rFonts w:ascii="Arial" w:hAnsi="Arial" w:cs="Arial"/>
              </w:rPr>
            </w:pPr>
            <w:r w:rsidRPr="00DC7200">
              <w:rPr>
                <w:rFonts w:ascii="Arial" w:hAnsi="Arial" w:cs="Arial"/>
              </w:rPr>
              <w:t>Lograr la completa armonía entre sus colaboradores a través de un trabajo coordinado inculcando las buenas relaciones entre los empleados, clientes, proveedores.</w:t>
            </w:r>
          </w:p>
          <w:p w:rsidR="00DC7200" w:rsidRPr="00DC7200" w:rsidRDefault="00DC7200" w:rsidP="0045343D">
            <w:pPr>
              <w:pStyle w:val="Standard"/>
              <w:numPr>
                <w:ilvl w:val="0"/>
                <w:numId w:val="14"/>
              </w:numPr>
              <w:spacing w:line="360" w:lineRule="auto"/>
              <w:rPr>
                <w:rFonts w:ascii="Arial" w:hAnsi="Arial" w:cs="Arial"/>
              </w:rPr>
            </w:pPr>
            <w:r w:rsidRPr="00DC7200">
              <w:rPr>
                <w:rFonts w:ascii="Arial" w:hAnsi="Arial" w:cs="Arial"/>
              </w:rPr>
              <w:t xml:space="preserve"> Conocer técnicamente de las operaciones de la empresa</w:t>
            </w:r>
          </w:p>
          <w:p w:rsidR="00DC7200" w:rsidRPr="00DC7200" w:rsidRDefault="00DC7200">
            <w:pPr>
              <w:pStyle w:val="Standard"/>
              <w:jc w:val="both"/>
              <w:rPr>
                <w:rFonts w:ascii="Arial" w:hAnsi="Arial" w:cs="Arial"/>
              </w:rPr>
            </w:pPr>
          </w:p>
        </w:tc>
      </w:tr>
    </w:tbl>
    <w:p w:rsidR="00DC7200" w:rsidRDefault="00DC7200" w:rsidP="00DC7200">
      <w:pPr>
        <w:rPr>
          <w:b/>
          <w:bCs/>
          <w:lang w:eastAsia="pt-BR"/>
        </w:rPr>
      </w:pPr>
    </w:p>
    <w:p w:rsidR="007A36C2" w:rsidRDefault="007A36C2" w:rsidP="00DC7200">
      <w:pPr>
        <w:rPr>
          <w:b/>
          <w:bCs/>
          <w:lang w:eastAsia="pt-BR"/>
        </w:rPr>
      </w:pPr>
    </w:p>
    <w:p w:rsidR="007A36C2" w:rsidRDefault="007A36C2" w:rsidP="00DC7200">
      <w:pPr>
        <w:rPr>
          <w:b/>
          <w:bCs/>
          <w:lang w:eastAsia="pt-BR"/>
        </w:rPr>
      </w:pPr>
    </w:p>
    <w:p w:rsidR="007A36C2" w:rsidRDefault="007A36C2" w:rsidP="00DC7200">
      <w:pPr>
        <w:rPr>
          <w:b/>
          <w:bCs/>
          <w:lang w:eastAsia="pt-BR"/>
        </w:rPr>
      </w:pPr>
    </w:p>
    <w:p w:rsidR="007A36C2" w:rsidRDefault="007A36C2" w:rsidP="00DC7200">
      <w:pPr>
        <w:rPr>
          <w:b/>
          <w:bCs/>
          <w:lang w:eastAsia="pt-BR"/>
        </w:rPr>
      </w:pPr>
    </w:p>
    <w:p w:rsidR="00665C58" w:rsidRDefault="00665C58" w:rsidP="00DC7200">
      <w:pPr>
        <w:rPr>
          <w:b/>
          <w:bCs/>
          <w:lang w:eastAsia="pt-BR"/>
        </w:rPr>
      </w:pPr>
    </w:p>
    <w:p w:rsidR="00665C58" w:rsidRDefault="00665C58" w:rsidP="00DC7200">
      <w:pPr>
        <w:rPr>
          <w:b/>
          <w:bCs/>
          <w:lang w:eastAsia="pt-BR"/>
        </w:rPr>
      </w:pPr>
    </w:p>
    <w:p w:rsidR="007A36C2" w:rsidRDefault="007A36C2" w:rsidP="00DC7200">
      <w:pPr>
        <w:rPr>
          <w:b/>
          <w:bCs/>
          <w:lang w:eastAsia="pt-BR"/>
        </w:rPr>
      </w:pPr>
    </w:p>
    <w:p w:rsidR="007A36C2" w:rsidRPr="00DC7200" w:rsidRDefault="007A36C2" w:rsidP="00DC7200">
      <w:pPr>
        <w:rPr>
          <w:b/>
          <w:bCs/>
          <w:lang w:eastAsia="pt-BR"/>
        </w:rPr>
      </w:pPr>
    </w:p>
    <w:p w:rsidR="00DC7200" w:rsidRPr="00665C58" w:rsidRDefault="00DC7200" w:rsidP="0045343D">
      <w:pPr>
        <w:pStyle w:val="Prrafodelista"/>
        <w:numPr>
          <w:ilvl w:val="0"/>
          <w:numId w:val="13"/>
        </w:numPr>
        <w:spacing w:line="360" w:lineRule="auto"/>
        <w:rPr>
          <w:b/>
          <w:bCs/>
          <w:sz w:val="24"/>
          <w:lang w:val="es-PY" w:eastAsia="pt-BR"/>
        </w:rPr>
      </w:pPr>
      <w:r w:rsidRPr="00DC7200">
        <w:rPr>
          <w:b/>
          <w:bCs/>
          <w:sz w:val="24"/>
        </w:rPr>
        <w:lastRenderedPageBreak/>
        <w:t xml:space="preserve">Manual de </w:t>
      </w:r>
      <w:r w:rsidR="00C45DBB" w:rsidRPr="00DC7200">
        <w:rPr>
          <w:b/>
          <w:bCs/>
          <w:sz w:val="24"/>
        </w:rPr>
        <w:t>funciones Asistente</w:t>
      </w:r>
      <w:r w:rsidRPr="00DC7200">
        <w:rPr>
          <w:b/>
          <w:bCs/>
          <w:sz w:val="24"/>
        </w:rPr>
        <w:t xml:space="preserve"> de Gerencia</w:t>
      </w:r>
    </w:p>
    <w:p w:rsidR="00665C58" w:rsidRPr="00DC7200" w:rsidRDefault="00665C58" w:rsidP="00665C58">
      <w:pPr>
        <w:pStyle w:val="Prrafodelista"/>
        <w:spacing w:line="360" w:lineRule="auto"/>
        <w:rPr>
          <w:b/>
          <w:bCs/>
          <w:sz w:val="24"/>
          <w:lang w:val="es-PY" w:eastAsia="pt-BR"/>
        </w:rPr>
      </w:pPr>
    </w:p>
    <w:tbl>
      <w:tblPr>
        <w:tblW w:w="0" w:type="dxa"/>
        <w:tblLayout w:type="fixed"/>
        <w:tblCellMar>
          <w:left w:w="10" w:type="dxa"/>
          <w:right w:w="10" w:type="dxa"/>
        </w:tblCellMar>
        <w:tblLook w:val="04A0" w:firstRow="1" w:lastRow="0" w:firstColumn="1" w:lastColumn="0" w:noHBand="0" w:noVBand="1"/>
      </w:tblPr>
      <w:tblGrid>
        <w:gridCol w:w="4819"/>
        <w:gridCol w:w="4819"/>
      </w:tblGrid>
      <w:tr w:rsidR="00DC7200" w:rsidTr="00DC7200">
        <w:tc>
          <w:tcPr>
            <w:tcW w:w="481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DC7200" w:rsidRDefault="00C45DBB">
            <w:pPr>
              <w:pStyle w:val="TableContents"/>
              <w:jc w:val="both"/>
              <w:rPr>
                <w:rFonts w:ascii="Arial" w:hAnsi="Arial"/>
              </w:rPr>
            </w:pPr>
            <w:r>
              <w:rPr>
                <w:rFonts w:ascii="Arial" w:hAnsi="Arial"/>
              </w:rPr>
              <w:t>Denominación</w:t>
            </w:r>
            <w:r w:rsidR="00DC7200">
              <w:rPr>
                <w:rFonts w:ascii="Arial" w:hAnsi="Arial"/>
              </w:rPr>
              <w:t xml:space="preserve"> del Cargo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DC7200">
            <w:pPr>
              <w:pStyle w:val="Textbody"/>
              <w:jc w:val="both"/>
              <w:rPr>
                <w:rFonts w:ascii="Arial" w:hAnsi="Arial"/>
              </w:rPr>
            </w:pPr>
            <w:r>
              <w:rPr>
                <w:rFonts w:ascii="Arial" w:hAnsi="Arial"/>
                <w:b/>
                <w:bCs/>
              </w:rPr>
              <w:t>Asistente de Gerencia</w:t>
            </w:r>
          </w:p>
        </w:tc>
      </w:tr>
      <w:tr w:rsid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NIVEL</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Directivo</w:t>
            </w:r>
          </w:p>
        </w:tc>
      </w:tr>
      <w:tr w:rsid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DEPENDENCIA</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C45DBB">
            <w:pPr>
              <w:pStyle w:val="TableContents"/>
              <w:jc w:val="both"/>
              <w:rPr>
                <w:rFonts w:ascii="Arial" w:hAnsi="Arial"/>
              </w:rPr>
            </w:pPr>
            <w:r>
              <w:rPr>
                <w:rFonts w:ascii="Arial" w:hAnsi="Arial"/>
              </w:rPr>
              <w:t>Área</w:t>
            </w:r>
            <w:r w:rsidR="00DC7200">
              <w:rPr>
                <w:rFonts w:ascii="Arial" w:hAnsi="Arial"/>
              </w:rPr>
              <w:t xml:space="preserve"> Administrativas</w:t>
            </w:r>
          </w:p>
        </w:tc>
      </w:tr>
      <w:tr w:rsid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NUMERO DE CARGOS</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Ninguno</w:t>
            </w:r>
          </w:p>
        </w:tc>
      </w:tr>
      <w:tr w:rsid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CARGO A QUIEN REPORTA</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Gerente General</w:t>
            </w:r>
          </w:p>
        </w:tc>
      </w:tr>
      <w:tr w:rsid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CARGOS QUE LE REPORTAN</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C45DBB">
            <w:pPr>
              <w:pStyle w:val="TableContents"/>
              <w:jc w:val="both"/>
              <w:rPr>
                <w:rFonts w:ascii="Arial" w:hAnsi="Arial"/>
              </w:rPr>
            </w:pPr>
            <w:r>
              <w:rPr>
                <w:rFonts w:ascii="Arial" w:hAnsi="Arial"/>
              </w:rPr>
              <w:t>Administración</w:t>
            </w:r>
          </w:p>
        </w:tc>
      </w:tr>
    </w:tbl>
    <w:p w:rsidR="00915D77" w:rsidRDefault="00915D77" w:rsidP="00DC7200">
      <w:pPr>
        <w:pStyle w:val="Textbody"/>
        <w:jc w:val="both"/>
        <w:rPr>
          <w:rFonts w:ascii="Arial" w:hAnsi="Arial"/>
        </w:rPr>
      </w:pPr>
    </w:p>
    <w:tbl>
      <w:tblPr>
        <w:tblW w:w="0" w:type="dxa"/>
        <w:tblLayout w:type="fixed"/>
        <w:tblCellMar>
          <w:left w:w="10" w:type="dxa"/>
          <w:right w:w="10" w:type="dxa"/>
        </w:tblCellMar>
        <w:tblLook w:val="04A0" w:firstRow="1" w:lastRow="0" w:firstColumn="1" w:lastColumn="0" w:noHBand="0" w:noVBand="1"/>
      </w:tblPr>
      <w:tblGrid>
        <w:gridCol w:w="9645"/>
      </w:tblGrid>
      <w:tr w:rsidR="00DC7200" w:rsidTr="00DC7200">
        <w:tc>
          <w:tcPr>
            <w:tcW w:w="9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DC7200">
            <w:pPr>
              <w:pStyle w:val="TableContents"/>
              <w:jc w:val="center"/>
              <w:rPr>
                <w:rFonts w:ascii="Arial" w:hAnsi="Arial"/>
                <w:b/>
                <w:bCs/>
              </w:rPr>
            </w:pPr>
            <w:r>
              <w:rPr>
                <w:rFonts w:ascii="Arial" w:hAnsi="Arial"/>
                <w:b/>
                <w:bCs/>
              </w:rPr>
              <w:t>Funciones y Procedimientos</w:t>
            </w:r>
          </w:p>
        </w:tc>
      </w:tr>
      <w:tr w:rsidR="00DC7200" w:rsidTr="00DC7200">
        <w:tc>
          <w:tcPr>
            <w:tcW w:w="9645"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DC7200" w:rsidRPr="00F668D1" w:rsidRDefault="00DC7200" w:rsidP="00F668D1">
            <w:pPr>
              <w:pStyle w:val="Standard"/>
              <w:spacing w:line="360" w:lineRule="auto"/>
              <w:jc w:val="both"/>
              <w:rPr>
                <w:rFonts w:ascii="Arial" w:hAnsi="Arial" w:cs="Arial"/>
              </w:rPr>
            </w:pPr>
            <w:r w:rsidRPr="00F668D1">
              <w:rPr>
                <w:rFonts w:ascii="Arial" w:hAnsi="Arial" w:cs="Arial"/>
              </w:rPr>
              <w:t xml:space="preserve">Es </w:t>
            </w:r>
            <w:r w:rsidR="00C45DBB" w:rsidRPr="00F668D1">
              <w:rPr>
                <w:rFonts w:ascii="Arial" w:hAnsi="Arial" w:cs="Arial"/>
              </w:rPr>
              <w:t>el encargado</w:t>
            </w:r>
            <w:r w:rsidRPr="00F668D1">
              <w:rPr>
                <w:rFonts w:ascii="Arial" w:hAnsi="Arial" w:cs="Arial"/>
              </w:rPr>
              <w:t xml:space="preserve"> del manejo de la oficina y la atención a los clientes que acudan al centro</w:t>
            </w:r>
          </w:p>
          <w:p w:rsidR="00DC7200" w:rsidRPr="00F668D1" w:rsidRDefault="00DC7200" w:rsidP="0045343D">
            <w:pPr>
              <w:pStyle w:val="Standard"/>
              <w:numPr>
                <w:ilvl w:val="0"/>
                <w:numId w:val="14"/>
              </w:numPr>
              <w:spacing w:line="360" w:lineRule="auto"/>
              <w:jc w:val="both"/>
              <w:rPr>
                <w:rFonts w:ascii="Arial" w:hAnsi="Arial" w:cs="Arial"/>
              </w:rPr>
            </w:pPr>
            <w:r w:rsidRPr="00F668D1">
              <w:rPr>
                <w:rFonts w:ascii="Arial" w:hAnsi="Arial" w:cs="Arial"/>
              </w:rPr>
              <w:t xml:space="preserve">Manejo </w:t>
            </w:r>
            <w:r w:rsidR="00F668D1" w:rsidRPr="00F668D1">
              <w:rPr>
                <w:rFonts w:ascii="Arial" w:hAnsi="Arial" w:cs="Arial"/>
              </w:rPr>
              <w:t xml:space="preserve">de los archivos </w:t>
            </w:r>
            <w:r w:rsidR="00C45DBB" w:rsidRPr="00F668D1">
              <w:rPr>
                <w:rFonts w:ascii="Arial" w:hAnsi="Arial" w:cs="Arial"/>
              </w:rPr>
              <w:t>y datos</w:t>
            </w:r>
            <w:r w:rsidRPr="00F668D1">
              <w:rPr>
                <w:rFonts w:ascii="Arial" w:hAnsi="Arial" w:cs="Arial"/>
              </w:rPr>
              <w:t xml:space="preserve"> de</w:t>
            </w:r>
            <w:r w:rsidR="00F668D1" w:rsidRPr="00F668D1">
              <w:rPr>
                <w:rFonts w:ascii="Arial" w:hAnsi="Arial" w:cs="Arial"/>
              </w:rPr>
              <w:t xml:space="preserve"> los</w:t>
            </w:r>
            <w:r w:rsidRPr="00F668D1">
              <w:rPr>
                <w:rFonts w:ascii="Arial" w:hAnsi="Arial" w:cs="Arial"/>
              </w:rPr>
              <w:t xml:space="preserve"> clientes</w:t>
            </w:r>
          </w:p>
          <w:p w:rsidR="00DC7200" w:rsidRPr="00F668D1" w:rsidRDefault="00DC7200" w:rsidP="0045343D">
            <w:pPr>
              <w:pStyle w:val="Standard"/>
              <w:numPr>
                <w:ilvl w:val="0"/>
                <w:numId w:val="14"/>
              </w:numPr>
              <w:spacing w:line="360" w:lineRule="auto"/>
              <w:jc w:val="both"/>
              <w:rPr>
                <w:rFonts w:ascii="Arial" w:hAnsi="Arial" w:cs="Arial"/>
              </w:rPr>
            </w:pPr>
            <w:r w:rsidRPr="00F668D1">
              <w:rPr>
                <w:rFonts w:ascii="Arial" w:hAnsi="Arial" w:cs="Arial"/>
              </w:rPr>
              <w:t>Realizar el trabajo de recepción de documentación como facturas, pedidos y entrega de trabajos</w:t>
            </w:r>
          </w:p>
          <w:p w:rsidR="00DC7200" w:rsidRPr="00F668D1" w:rsidRDefault="00DC7200" w:rsidP="0045343D">
            <w:pPr>
              <w:pStyle w:val="Standard"/>
              <w:numPr>
                <w:ilvl w:val="0"/>
                <w:numId w:val="14"/>
              </w:numPr>
              <w:spacing w:line="360" w:lineRule="auto"/>
              <w:jc w:val="both"/>
              <w:rPr>
                <w:rFonts w:ascii="Arial" w:hAnsi="Arial" w:cs="Arial"/>
              </w:rPr>
            </w:pPr>
            <w:r w:rsidRPr="00F668D1">
              <w:rPr>
                <w:rFonts w:ascii="Arial" w:hAnsi="Arial" w:cs="Arial"/>
              </w:rPr>
              <w:t>Asesoramiento de los servicios que se dan en el centro dirigido a los potenciales clientes</w:t>
            </w:r>
          </w:p>
          <w:p w:rsidR="00DC7200" w:rsidRPr="00F668D1" w:rsidRDefault="00DC7200" w:rsidP="0045343D">
            <w:pPr>
              <w:pStyle w:val="Standard"/>
              <w:numPr>
                <w:ilvl w:val="0"/>
                <w:numId w:val="14"/>
              </w:numPr>
              <w:spacing w:line="360" w:lineRule="auto"/>
              <w:jc w:val="both"/>
              <w:rPr>
                <w:rFonts w:ascii="Arial" w:hAnsi="Arial" w:cs="Arial"/>
              </w:rPr>
            </w:pPr>
            <w:r w:rsidRPr="00F668D1">
              <w:rPr>
                <w:rFonts w:ascii="Arial" w:hAnsi="Arial" w:cs="Arial"/>
              </w:rPr>
              <w:t>Cumplir con las disposiciones encomendadas por el gerente</w:t>
            </w:r>
          </w:p>
          <w:p w:rsidR="00DC7200" w:rsidRPr="00F668D1" w:rsidRDefault="00DC7200" w:rsidP="0045343D">
            <w:pPr>
              <w:pStyle w:val="Standard"/>
              <w:numPr>
                <w:ilvl w:val="0"/>
                <w:numId w:val="14"/>
              </w:numPr>
              <w:spacing w:line="360" w:lineRule="auto"/>
              <w:jc w:val="both"/>
              <w:rPr>
                <w:rFonts w:ascii="Arial" w:hAnsi="Arial" w:cs="Arial"/>
              </w:rPr>
            </w:pPr>
            <w:r w:rsidRPr="00F668D1">
              <w:rPr>
                <w:rFonts w:ascii="Arial" w:hAnsi="Arial" w:cs="Arial"/>
              </w:rPr>
              <w:t>Encargada del archivo y registro de la documentación del Comercial</w:t>
            </w:r>
          </w:p>
          <w:p w:rsidR="00DC7200" w:rsidRDefault="00DC7200">
            <w:pPr>
              <w:pStyle w:val="Standard"/>
              <w:rPr>
                <w:rFonts w:ascii="Arial" w:hAnsi="Arial"/>
              </w:rPr>
            </w:pPr>
          </w:p>
        </w:tc>
      </w:tr>
    </w:tbl>
    <w:p w:rsidR="00DC7200" w:rsidRPr="00DC7200" w:rsidRDefault="00DC7200" w:rsidP="00DC7200">
      <w:pPr>
        <w:rPr>
          <w:lang w:eastAsia="pt-BR"/>
        </w:rPr>
      </w:pPr>
    </w:p>
    <w:p w:rsidR="00DC7200" w:rsidRDefault="00DC7200"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7A36C2" w:rsidRDefault="007A36C2" w:rsidP="00DC7200">
      <w:pPr>
        <w:pStyle w:val="Prrafodelista"/>
        <w:spacing w:line="360" w:lineRule="auto"/>
        <w:jc w:val="both"/>
        <w:rPr>
          <w:sz w:val="24"/>
          <w:szCs w:val="24"/>
          <w:lang w:val="es-PY" w:eastAsia="pt-BR"/>
        </w:rPr>
      </w:pPr>
    </w:p>
    <w:p w:rsidR="007A36C2" w:rsidRDefault="007A36C2" w:rsidP="00DC7200">
      <w:pPr>
        <w:pStyle w:val="Prrafodelista"/>
        <w:spacing w:line="360" w:lineRule="auto"/>
        <w:jc w:val="both"/>
        <w:rPr>
          <w:sz w:val="24"/>
          <w:szCs w:val="24"/>
          <w:lang w:val="es-PY" w:eastAsia="pt-BR"/>
        </w:rPr>
      </w:pPr>
    </w:p>
    <w:p w:rsidR="007A36C2" w:rsidRDefault="007A36C2" w:rsidP="00DC7200">
      <w:pPr>
        <w:pStyle w:val="Prrafodelista"/>
        <w:spacing w:line="360" w:lineRule="auto"/>
        <w:jc w:val="both"/>
        <w:rPr>
          <w:sz w:val="24"/>
          <w:szCs w:val="24"/>
          <w:lang w:val="es-PY" w:eastAsia="pt-BR"/>
        </w:rPr>
      </w:pPr>
    </w:p>
    <w:p w:rsidR="007A36C2" w:rsidRDefault="007A36C2" w:rsidP="00DC7200">
      <w:pPr>
        <w:pStyle w:val="Prrafodelista"/>
        <w:spacing w:line="360" w:lineRule="auto"/>
        <w:jc w:val="both"/>
        <w:rPr>
          <w:sz w:val="24"/>
          <w:szCs w:val="24"/>
          <w:lang w:val="es-PY" w:eastAsia="pt-BR"/>
        </w:rPr>
      </w:pPr>
    </w:p>
    <w:p w:rsidR="007A36C2" w:rsidRDefault="007A36C2"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665C58" w:rsidRDefault="00F668D1" w:rsidP="00665C58">
      <w:pPr>
        <w:pStyle w:val="Textbody"/>
        <w:numPr>
          <w:ilvl w:val="0"/>
          <w:numId w:val="13"/>
        </w:numPr>
        <w:spacing w:line="480" w:lineRule="auto"/>
        <w:jc w:val="both"/>
      </w:pPr>
      <w:r>
        <w:rPr>
          <w:rFonts w:ascii="Arial" w:hAnsi="Arial"/>
          <w:b/>
          <w:bCs/>
        </w:rPr>
        <w:t xml:space="preserve">Manual de </w:t>
      </w:r>
      <w:r w:rsidR="00C45DBB">
        <w:rPr>
          <w:rFonts w:ascii="Arial" w:hAnsi="Arial"/>
          <w:b/>
          <w:bCs/>
        </w:rPr>
        <w:t>funciones Administración</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F668D1" w:rsidTr="00E30E1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Denominación</w:t>
            </w:r>
            <w:r w:rsidR="00F668D1">
              <w:rPr>
                <w:rFonts w:ascii="Arial" w:hAnsi="Arial"/>
              </w:rPr>
              <w:t xml:space="preserve"> del Cargo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Pr="00F668D1" w:rsidRDefault="00F668D1" w:rsidP="00F668D1">
            <w:pPr>
              <w:pStyle w:val="Textbody"/>
              <w:spacing w:line="360" w:lineRule="auto"/>
              <w:jc w:val="both"/>
              <w:rPr>
                <w:rFonts w:ascii="Arial" w:hAnsi="Arial"/>
                <w:bCs/>
              </w:rPr>
            </w:pPr>
            <w:r w:rsidRPr="00F668D1">
              <w:rPr>
                <w:rFonts w:ascii="Arial" w:hAnsi="Arial"/>
                <w:bCs/>
              </w:rPr>
              <w:t>Jefe Administrativo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NIVEL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Directivo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DEPENDENCIA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pPr>
            <w:r>
              <w:rPr>
                <w:rFonts w:ascii="Arial" w:hAnsi="Arial"/>
              </w:rPr>
              <w:t>Área</w:t>
            </w:r>
            <w:r w:rsidR="00F668D1">
              <w:rPr>
                <w:rFonts w:ascii="Arial" w:hAnsi="Arial"/>
              </w:rPr>
              <w:t xml:space="preserve"> Administrativa</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NUMERO DE CARGOS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dos</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 A QUIEN REPORTA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Gerente General</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CARGOS QUE LE REPORTAN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Asistente, Ventas, Deposito</w:t>
            </w:r>
          </w:p>
        </w:tc>
      </w:tr>
    </w:tbl>
    <w:p w:rsidR="00F668D1" w:rsidRDefault="00F668D1" w:rsidP="00F668D1">
      <w:pPr>
        <w:pStyle w:val="Textbody"/>
        <w:spacing w:line="360" w:lineRule="auto"/>
        <w:jc w:val="both"/>
        <w:rPr>
          <w:rFonts w:ascii="Arial" w:hAnsi="Arial"/>
        </w:rPr>
      </w:pPr>
    </w:p>
    <w:p w:rsidR="00665C58" w:rsidRDefault="00665C58" w:rsidP="00F668D1">
      <w:pPr>
        <w:pStyle w:val="Textbody"/>
        <w:spacing w:line="360" w:lineRule="auto"/>
        <w:jc w:val="both"/>
        <w:rPr>
          <w:rFonts w:ascii="Arial" w:hAnsi="Arial"/>
        </w:rPr>
      </w:pPr>
    </w:p>
    <w:tbl>
      <w:tblPr>
        <w:tblW w:w="9645" w:type="dxa"/>
        <w:tblLayout w:type="fixed"/>
        <w:tblCellMar>
          <w:left w:w="10" w:type="dxa"/>
          <w:right w:w="10" w:type="dxa"/>
        </w:tblCellMar>
        <w:tblLook w:val="0000" w:firstRow="0" w:lastRow="0" w:firstColumn="0" w:lastColumn="0" w:noHBand="0" w:noVBand="0"/>
      </w:tblPr>
      <w:tblGrid>
        <w:gridCol w:w="9645"/>
      </w:tblGrid>
      <w:tr w:rsidR="00F668D1" w:rsidTr="00E30E1A">
        <w:tc>
          <w:tcPr>
            <w:tcW w:w="9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center"/>
              <w:rPr>
                <w:rFonts w:ascii="Arial" w:hAnsi="Arial"/>
                <w:b/>
                <w:bCs/>
              </w:rPr>
            </w:pPr>
            <w:r>
              <w:rPr>
                <w:rFonts w:ascii="Arial" w:hAnsi="Arial"/>
                <w:b/>
                <w:bCs/>
              </w:rPr>
              <w:t>Funciones y Procedimientos</w:t>
            </w:r>
          </w:p>
        </w:tc>
      </w:tr>
      <w:tr w:rsidR="00F668D1" w:rsidTr="00E30E1A">
        <w:tc>
          <w:tcPr>
            <w:tcW w:w="96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Standard"/>
              <w:spacing w:line="360" w:lineRule="auto"/>
              <w:jc w:val="both"/>
            </w:pPr>
          </w:p>
          <w:p w:rsidR="00F668D1" w:rsidRDefault="00F668D1" w:rsidP="00F668D1">
            <w:pPr>
              <w:pStyle w:val="Standard"/>
              <w:spacing w:line="360" w:lineRule="auto"/>
              <w:jc w:val="both"/>
            </w:pPr>
            <w:r>
              <w:rPr>
                <w:rFonts w:ascii="Arial" w:hAnsi="Arial"/>
              </w:rPr>
              <w:t xml:space="preserve">Es el </w:t>
            </w:r>
            <w:bookmarkStart w:id="33" w:name="page91R_mcid32"/>
            <w:bookmarkEnd w:id="33"/>
            <w:r>
              <w:rPr>
                <w:rFonts w:ascii="Arial" w:hAnsi="Arial"/>
              </w:rPr>
              <w:t xml:space="preserve">encargado de guiar cada proceso que de acuerdo con su objeto social requiera su </w:t>
            </w:r>
            <w:bookmarkStart w:id="34" w:name="page91R_mcid33"/>
            <w:bookmarkEnd w:id="34"/>
            <w:r>
              <w:rPr>
                <w:rFonts w:ascii="Arial" w:hAnsi="Arial"/>
              </w:rPr>
              <w:t xml:space="preserve">organización, con base en esto podrá posteriormente establecer las estrategias </w:t>
            </w:r>
            <w:bookmarkStart w:id="35" w:name="page91R_mcid34"/>
            <w:bookmarkEnd w:id="35"/>
            <w:r>
              <w:rPr>
                <w:rFonts w:ascii="Arial" w:hAnsi="Arial"/>
              </w:rPr>
              <w:t>necesari</w:t>
            </w:r>
            <w:bookmarkStart w:id="36" w:name="page91R_mcid35"/>
            <w:bookmarkEnd w:id="36"/>
            <w:r>
              <w:rPr>
                <w:rFonts w:ascii="Arial" w:hAnsi="Arial"/>
              </w:rPr>
              <w:t>as y definir con efectividad,</w:t>
            </w:r>
            <w:bookmarkStart w:id="37" w:name="page91R_mcid36"/>
            <w:bookmarkEnd w:id="37"/>
            <w:r>
              <w:rPr>
                <w:rFonts w:ascii="Arial" w:hAnsi="Arial"/>
              </w:rPr>
              <w:t xml:space="preserve"> </w:t>
            </w:r>
            <w:bookmarkStart w:id="38" w:name="page91R_mcid37"/>
            <w:bookmarkEnd w:id="38"/>
            <w:r>
              <w:rPr>
                <w:rFonts w:ascii="Arial" w:hAnsi="Arial"/>
              </w:rPr>
              <w:t xml:space="preserve">cómo utilizar los recursos con los </w:t>
            </w:r>
            <w:bookmarkStart w:id="39" w:name="page91R_mcid38"/>
            <w:bookmarkEnd w:id="39"/>
            <w:r>
              <w:rPr>
                <w:rFonts w:ascii="Arial" w:hAnsi="Arial"/>
              </w:rPr>
              <w:t xml:space="preserve">que cuenta </w:t>
            </w:r>
            <w:bookmarkStart w:id="40" w:name="page91R_mcid39"/>
            <w:bookmarkEnd w:id="40"/>
            <w:r>
              <w:rPr>
                <w:rFonts w:ascii="Arial" w:hAnsi="Arial"/>
              </w:rPr>
              <w:t>dirigi</w:t>
            </w:r>
            <w:bookmarkStart w:id="41" w:name="page91R_mcid40"/>
            <w:bookmarkEnd w:id="41"/>
            <w:r>
              <w:rPr>
                <w:rFonts w:ascii="Arial" w:hAnsi="Arial"/>
              </w:rPr>
              <w:t>éndolos hacia el objetivo final</w:t>
            </w:r>
          </w:p>
          <w:p w:rsidR="00F668D1" w:rsidRDefault="00F668D1" w:rsidP="0045343D">
            <w:pPr>
              <w:pStyle w:val="Standard"/>
              <w:numPr>
                <w:ilvl w:val="0"/>
                <w:numId w:val="15"/>
              </w:numPr>
              <w:spacing w:line="360" w:lineRule="auto"/>
              <w:jc w:val="both"/>
              <w:textAlignment w:val="baseline"/>
            </w:pPr>
            <w:r>
              <w:rPr>
                <w:rFonts w:ascii="Arial" w:hAnsi="Arial"/>
              </w:rPr>
              <w:t xml:space="preserve">Proyectar las </w:t>
            </w:r>
            <w:r w:rsidR="00C45DBB">
              <w:rPr>
                <w:rFonts w:ascii="Arial" w:hAnsi="Arial"/>
              </w:rPr>
              <w:t>necesidades</w:t>
            </w:r>
            <w:r>
              <w:rPr>
                <w:rFonts w:ascii="Arial" w:hAnsi="Arial"/>
              </w:rPr>
              <w:t xml:space="preserve"> y requerimientos del Comercializa</w:t>
            </w:r>
          </w:p>
          <w:p w:rsidR="00F668D1" w:rsidRDefault="00F668D1" w:rsidP="0045343D">
            <w:pPr>
              <w:pStyle w:val="Standard"/>
              <w:numPr>
                <w:ilvl w:val="0"/>
                <w:numId w:val="15"/>
              </w:numPr>
              <w:spacing w:line="360" w:lineRule="auto"/>
              <w:jc w:val="both"/>
              <w:textAlignment w:val="baseline"/>
            </w:pPr>
            <w:r>
              <w:rPr>
                <w:rFonts w:ascii="Arial" w:hAnsi="Arial"/>
              </w:rPr>
              <w:t xml:space="preserve">Dirigir y asesorar al personal </w:t>
            </w:r>
            <w:r w:rsidR="00C45DBB">
              <w:rPr>
                <w:rFonts w:ascii="Arial" w:hAnsi="Arial"/>
              </w:rPr>
              <w:t>Administrativo</w:t>
            </w:r>
            <w:r>
              <w:rPr>
                <w:rFonts w:ascii="Arial" w:hAnsi="Arial"/>
              </w:rPr>
              <w:t xml:space="preserve"> del manejo financiero</w:t>
            </w:r>
          </w:p>
          <w:p w:rsidR="00F668D1" w:rsidRDefault="00F668D1" w:rsidP="0045343D">
            <w:pPr>
              <w:pStyle w:val="Standard"/>
              <w:numPr>
                <w:ilvl w:val="0"/>
                <w:numId w:val="15"/>
              </w:numPr>
              <w:spacing w:line="360" w:lineRule="auto"/>
              <w:jc w:val="both"/>
              <w:textAlignment w:val="baseline"/>
            </w:pPr>
            <w:r>
              <w:rPr>
                <w:rFonts w:ascii="Arial" w:hAnsi="Arial"/>
              </w:rPr>
              <w:t>Administrar y controlar Presupuestos</w:t>
            </w:r>
          </w:p>
          <w:p w:rsidR="00F668D1" w:rsidRDefault="00F668D1" w:rsidP="0045343D">
            <w:pPr>
              <w:pStyle w:val="Standard"/>
              <w:numPr>
                <w:ilvl w:val="0"/>
                <w:numId w:val="15"/>
              </w:numPr>
              <w:spacing w:line="360" w:lineRule="auto"/>
              <w:jc w:val="both"/>
              <w:textAlignment w:val="baseline"/>
            </w:pPr>
            <w:r>
              <w:rPr>
                <w:rFonts w:ascii="Arial" w:hAnsi="Arial"/>
              </w:rPr>
              <w:t xml:space="preserve">Preparar </w:t>
            </w:r>
            <w:r w:rsidR="00C45DBB">
              <w:rPr>
                <w:rFonts w:ascii="Arial" w:hAnsi="Arial"/>
              </w:rPr>
              <w:t>Informe</w:t>
            </w:r>
            <w:r>
              <w:rPr>
                <w:rFonts w:ascii="Arial" w:hAnsi="Arial"/>
              </w:rPr>
              <w:t xml:space="preserve"> Para el Gerente General</w:t>
            </w:r>
          </w:p>
          <w:p w:rsidR="00F668D1" w:rsidRDefault="00F668D1" w:rsidP="00F668D1">
            <w:pPr>
              <w:pStyle w:val="Standard"/>
              <w:spacing w:line="360" w:lineRule="auto"/>
              <w:jc w:val="both"/>
            </w:pPr>
          </w:p>
          <w:p w:rsidR="00F668D1" w:rsidRDefault="00F668D1" w:rsidP="00F668D1">
            <w:pPr>
              <w:pStyle w:val="Standard"/>
              <w:spacing w:line="360" w:lineRule="auto"/>
              <w:jc w:val="both"/>
            </w:pPr>
          </w:p>
          <w:p w:rsidR="00F668D1" w:rsidRDefault="00F668D1" w:rsidP="00F668D1">
            <w:pPr>
              <w:pStyle w:val="Standard"/>
              <w:spacing w:line="360" w:lineRule="auto"/>
              <w:jc w:val="both"/>
            </w:pPr>
          </w:p>
          <w:p w:rsidR="00F668D1" w:rsidRDefault="00F668D1" w:rsidP="00F668D1">
            <w:pPr>
              <w:pStyle w:val="Standard"/>
              <w:spacing w:line="360" w:lineRule="auto"/>
              <w:jc w:val="both"/>
              <w:rPr>
                <w:rFonts w:ascii="Arial" w:hAnsi="Arial"/>
              </w:rPr>
            </w:pPr>
          </w:p>
        </w:tc>
      </w:tr>
    </w:tbl>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5E39C2" w:rsidRDefault="005E39C2" w:rsidP="00DC7200">
      <w:pPr>
        <w:pStyle w:val="Prrafodelista"/>
        <w:spacing w:line="360" w:lineRule="auto"/>
        <w:jc w:val="both"/>
        <w:rPr>
          <w:sz w:val="24"/>
          <w:szCs w:val="24"/>
          <w:lang w:eastAsia="pt-BR"/>
        </w:rPr>
      </w:pPr>
    </w:p>
    <w:p w:rsidR="00915D77" w:rsidRDefault="00915D77" w:rsidP="00DC7200">
      <w:pPr>
        <w:pStyle w:val="Prrafodelista"/>
        <w:spacing w:line="360" w:lineRule="auto"/>
        <w:jc w:val="both"/>
        <w:rPr>
          <w:sz w:val="24"/>
          <w:szCs w:val="24"/>
          <w:lang w:eastAsia="pt-BR"/>
        </w:rPr>
      </w:pPr>
    </w:p>
    <w:p w:rsidR="00915D77" w:rsidRPr="007A36C2" w:rsidRDefault="00915D77" w:rsidP="007A36C2">
      <w:pPr>
        <w:spacing w:line="360" w:lineRule="auto"/>
        <w:jc w:val="both"/>
        <w:rPr>
          <w:sz w:val="24"/>
          <w:szCs w:val="24"/>
          <w:lang w:eastAsia="pt-BR"/>
        </w:rPr>
      </w:pPr>
    </w:p>
    <w:p w:rsidR="00665C58" w:rsidRDefault="00F668D1" w:rsidP="00665C58">
      <w:pPr>
        <w:pStyle w:val="Textbody"/>
        <w:numPr>
          <w:ilvl w:val="0"/>
          <w:numId w:val="13"/>
        </w:numPr>
        <w:spacing w:line="480" w:lineRule="auto"/>
        <w:jc w:val="both"/>
      </w:pPr>
      <w:r>
        <w:rPr>
          <w:rFonts w:ascii="Arial" w:hAnsi="Arial"/>
          <w:b/>
          <w:bCs/>
        </w:rPr>
        <w:t xml:space="preserve">Manual de </w:t>
      </w:r>
      <w:r w:rsidR="00C45DBB">
        <w:rPr>
          <w:rFonts w:ascii="Arial" w:hAnsi="Arial"/>
          <w:b/>
          <w:bCs/>
        </w:rPr>
        <w:t>funciones Jefe</w:t>
      </w:r>
      <w:r>
        <w:rPr>
          <w:rFonts w:ascii="Arial" w:hAnsi="Arial"/>
          <w:b/>
          <w:bCs/>
        </w:rPr>
        <w:t xml:space="preserve"> de Ventas</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F668D1" w:rsidTr="00E30E1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Denominación</w:t>
            </w:r>
            <w:r w:rsidR="00F668D1">
              <w:rPr>
                <w:rFonts w:ascii="Arial" w:hAnsi="Arial"/>
              </w:rPr>
              <w:t xml:space="preserve"> del Cargo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Pr="00F668D1" w:rsidRDefault="00F668D1" w:rsidP="00F668D1">
            <w:pPr>
              <w:pStyle w:val="Textbody"/>
              <w:spacing w:line="360" w:lineRule="auto"/>
              <w:jc w:val="both"/>
              <w:rPr>
                <w:rFonts w:ascii="Arial" w:hAnsi="Arial"/>
                <w:bCs/>
              </w:rPr>
            </w:pPr>
            <w:r w:rsidRPr="00F668D1">
              <w:rPr>
                <w:rFonts w:ascii="Arial" w:hAnsi="Arial"/>
                <w:bCs/>
              </w:rPr>
              <w:t xml:space="preserve">Jefe de Ventas </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NIVEL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Directivo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DEPENDENCIA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Área</w:t>
            </w:r>
            <w:r w:rsidR="00F668D1">
              <w:rPr>
                <w:rFonts w:ascii="Arial" w:hAnsi="Arial"/>
              </w:rPr>
              <w:t xml:space="preserve"> Administrativas</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NUMERO DE CARGOS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Ninguno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 A QUIEN REPORTA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Gerente General</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CARGOS QUE LE REPORTAN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Administración</w:t>
            </w:r>
            <w:r w:rsidR="00F668D1">
              <w:rPr>
                <w:rFonts w:ascii="Arial" w:hAnsi="Arial"/>
              </w:rPr>
              <w:t>, Vendedores, Deposito</w:t>
            </w:r>
          </w:p>
        </w:tc>
      </w:tr>
    </w:tbl>
    <w:p w:rsidR="00F668D1" w:rsidRDefault="00F668D1" w:rsidP="00F668D1">
      <w:pPr>
        <w:pStyle w:val="Textbody"/>
        <w:spacing w:line="360" w:lineRule="auto"/>
        <w:jc w:val="both"/>
        <w:rPr>
          <w:rFonts w:ascii="Arial" w:hAnsi="Arial"/>
        </w:rPr>
      </w:pPr>
    </w:p>
    <w:tbl>
      <w:tblPr>
        <w:tblW w:w="9645" w:type="dxa"/>
        <w:tblLayout w:type="fixed"/>
        <w:tblCellMar>
          <w:left w:w="10" w:type="dxa"/>
          <w:right w:w="10" w:type="dxa"/>
        </w:tblCellMar>
        <w:tblLook w:val="0000" w:firstRow="0" w:lastRow="0" w:firstColumn="0" w:lastColumn="0" w:noHBand="0" w:noVBand="0"/>
      </w:tblPr>
      <w:tblGrid>
        <w:gridCol w:w="9645"/>
      </w:tblGrid>
      <w:tr w:rsidR="00F668D1" w:rsidTr="00E30E1A">
        <w:tc>
          <w:tcPr>
            <w:tcW w:w="9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center"/>
              <w:rPr>
                <w:rFonts w:ascii="Arial" w:hAnsi="Arial"/>
                <w:b/>
                <w:bCs/>
              </w:rPr>
            </w:pPr>
            <w:r>
              <w:rPr>
                <w:rFonts w:ascii="Arial" w:hAnsi="Arial"/>
                <w:b/>
                <w:bCs/>
              </w:rPr>
              <w:t>Funciones y Procedimientos</w:t>
            </w:r>
          </w:p>
        </w:tc>
      </w:tr>
      <w:tr w:rsidR="00F668D1" w:rsidTr="00E30E1A">
        <w:tc>
          <w:tcPr>
            <w:tcW w:w="96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Pr="00F668D1" w:rsidRDefault="00F668D1" w:rsidP="00F668D1">
            <w:pPr>
              <w:pStyle w:val="Standard"/>
              <w:spacing w:line="360" w:lineRule="auto"/>
              <w:jc w:val="both"/>
              <w:rPr>
                <w:rFonts w:ascii="Arial" w:hAnsi="Arial" w:cs="Arial"/>
              </w:rPr>
            </w:pPr>
            <w:r w:rsidRPr="00F668D1">
              <w:rPr>
                <w:rFonts w:ascii="Arial" w:hAnsi="Arial" w:cs="Arial"/>
              </w:rPr>
              <w:t>Es el encargado de la promoción, difusión, y publicidad de la empresa, elabora planes de que generan en el alcance de los objetivos</w:t>
            </w:r>
          </w:p>
          <w:p w:rsidR="00F668D1" w:rsidRPr="00F668D1" w:rsidRDefault="00F668D1" w:rsidP="00F668D1">
            <w:pPr>
              <w:pStyle w:val="Standard"/>
              <w:spacing w:line="360" w:lineRule="auto"/>
              <w:jc w:val="both"/>
              <w:rPr>
                <w:rFonts w:ascii="Arial" w:hAnsi="Arial" w:cs="Arial"/>
              </w:rPr>
            </w:pPr>
          </w:p>
          <w:p w:rsidR="00F668D1" w:rsidRPr="00F668D1" w:rsidRDefault="00F668D1" w:rsidP="0045343D">
            <w:pPr>
              <w:pStyle w:val="Standard"/>
              <w:numPr>
                <w:ilvl w:val="0"/>
                <w:numId w:val="16"/>
              </w:numPr>
              <w:spacing w:line="360" w:lineRule="auto"/>
              <w:jc w:val="both"/>
              <w:textAlignment w:val="baseline"/>
              <w:rPr>
                <w:rFonts w:ascii="Arial" w:hAnsi="Arial" w:cs="Arial"/>
              </w:rPr>
            </w:pPr>
            <w:r w:rsidRPr="00F668D1">
              <w:rPr>
                <w:rFonts w:ascii="Arial" w:hAnsi="Arial" w:cs="Arial"/>
              </w:rPr>
              <w:t>Elaborar planes para la captación de clientes como promociones y descuentos.</w:t>
            </w:r>
          </w:p>
          <w:p w:rsidR="00F668D1" w:rsidRPr="00F668D1" w:rsidRDefault="00F668D1" w:rsidP="0045343D">
            <w:pPr>
              <w:pStyle w:val="Standard"/>
              <w:numPr>
                <w:ilvl w:val="0"/>
                <w:numId w:val="16"/>
              </w:numPr>
              <w:spacing w:line="360" w:lineRule="auto"/>
              <w:jc w:val="both"/>
              <w:textAlignment w:val="baseline"/>
              <w:rPr>
                <w:rFonts w:ascii="Arial" w:hAnsi="Arial" w:cs="Arial"/>
              </w:rPr>
            </w:pPr>
            <w:r w:rsidRPr="00F668D1">
              <w:rPr>
                <w:rFonts w:ascii="Arial" w:hAnsi="Arial" w:cs="Arial"/>
              </w:rPr>
              <w:t>Crear base de datos de los clientes</w:t>
            </w:r>
          </w:p>
          <w:p w:rsidR="00F668D1" w:rsidRPr="00F668D1" w:rsidRDefault="00F668D1" w:rsidP="0045343D">
            <w:pPr>
              <w:pStyle w:val="Standard"/>
              <w:numPr>
                <w:ilvl w:val="0"/>
                <w:numId w:val="16"/>
              </w:numPr>
              <w:spacing w:line="360" w:lineRule="auto"/>
              <w:jc w:val="both"/>
              <w:textAlignment w:val="baseline"/>
              <w:rPr>
                <w:rFonts w:ascii="Arial" w:hAnsi="Arial" w:cs="Arial"/>
              </w:rPr>
            </w:pPr>
            <w:r w:rsidRPr="00F668D1">
              <w:rPr>
                <w:rFonts w:ascii="Arial" w:hAnsi="Arial" w:cs="Arial"/>
              </w:rPr>
              <w:t xml:space="preserve">Supervisa los trabajos que solicitan los clientes para verificar los detalles según las exigencias.  </w:t>
            </w:r>
          </w:p>
          <w:p w:rsidR="00F668D1" w:rsidRPr="00F668D1" w:rsidRDefault="00F668D1" w:rsidP="0045343D">
            <w:pPr>
              <w:pStyle w:val="Standard"/>
              <w:numPr>
                <w:ilvl w:val="0"/>
                <w:numId w:val="16"/>
              </w:numPr>
              <w:spacing w:line="360" w:lineRule="auto"/>
              <w:jc w:val="both"/>
              <w:textAlignment w:val="baseline"/>
              <w:rPr>
                <w:rFonts w:ascii="Arial" w:hAnsi="Arial" w:cs="Arial"/>
              </w:rPr>
            </w:pPr>
            <w:r w:rsidRPr="00F668D1">
              <w:rPr>
                <w:rFonts w:ascii="Arial" w:hAnsi="Arial" w:cs="Arial"/>
              </w:rPr>
              <w:t>Realizar análisis del sector para conocer la exigencia del mercado y los productos a    promocionar.</w:t>
            </w:r>
          </w:p>
          <w:p w:rsidR="00F668D1" w:rsidRDefault="00F668D1" w:rsidP="0045343D">
            <w:pPr>
              <w:pStyle w:val="Standard"/>
              <w:numPr>
                <w:ilvl w:val="0"/>
                <w:numId w:val="16"/>
              </w:numPr>
              <w:spacing w:line="360" w:lineRule="auto"/>
              <w:jc w:val="both"/>
              <w:textAlignment w:val="baseline"/>
            </w:pPr>
            <w:r w:rsidRPr="00F668D1">
              <w:rPr>
                <w:rFonts w:ascii="Arial" w:hAnsi="Arial" w:cs="Arial"/>
              </w:rPr>
              <w:t>Analizar y determinar la Rentabilidad de los diferentes Servicios que presta y/o prestará la Empresa</w:t>
            </w:r>
            <w:r>
              <w:t>.</w:t>
            </w:r>
          </w:p>
          <w:p w:rsidR="00F668D1" w:rsidRDefault="00F668D1" w:rsidP="00F668D1">
            <w:pPr>
              <w:pStyle w:val="Standard"/>
              <w:spacing w:line="360" w:lineRule="auto"/>
              <w:jc w:val="both"/>
              <w:rPr>
                <w:rFonts w:ascii="Arial" w:hAnsi="Arial"/>
              </w:rPr>
            </w:pPr>
          </w:p>
        </w:tc>
      </w:tr>
    </w:tbl>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7A36C2" w:rsidRDefault="007A36C2" w:rsidP="00DC7200">
      <w:pPr>
        <w:pStyle w:val="Prrafodelista"/>
        <w:spacing w:line="360" w:lineRule="auto"/>
        <w:jc w:val="both"/>
        <w:rPr>
          <w:sz w:val="24"/>
          <w:szCs w:val="24"/>
          <w:lang w:eastAsia="pt-BR"/>
        </w:rPr>
      </w:pPr>
    </w:p>
    <w:p w:rsidR="007A36C2" w:rsidRDefault="007A36C2" w:rsidP="00DC7200">
      <w:pPr>
        <w:pStyle w:val="Prrafodelista"/>
        <w:spacing w:line="360" w:lineRule="auto"/>
        <w:jc w:val="both"/>
        <w:rPr>
          <w:sz w:val="24"/>
          <w:szCs w:val="24"/>
          <w:lang w:eastAsia="pt-BR"/>
        </w:rPr>
      </w:pPr>
    </w:p>
    <w:p w:rsidR="00F668D1" w:rsidRDefault="00F668D1" w:rsidP="0045343D">
      <w:pPr>
        <w:pStyle w:val="Textbody"/>
        <w:numPr>
          <w:ilvl w:val="0"/>
          <w:numId w:val="13"/>
        </w:numPr>
        <w:spacing w:line="480" w:lineRule="auto"/>
        <w:jc w:val="both"/>
      </w:pPr>
      <w:r>
        <w:rPr>
          <w:rFonts w:ascii="Arial" w:hAnsi="Arial"/>
          <w:b/>
          <w:bCs/>
        </w:rPr>
        <w:lastRenderedPageBreak/>
        <w:t>Manual de funciones y Procedimientos Jefe de Deposito y Compras</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F668D1" w:rsidTr="00E30E1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Denominación</w:t>
            </w:r>
            <w:r w:rsidR="00F668D1">
              <w:rPr>
                <w:rFonts w:ascii="Arial" w:hAnsi="Arial"/>
              </w:rPr>
              <w:t xml:space="preserve"> del Cargo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Pr="00F668D1" w:rsidRDefault="00F668D1" w:rsidP="00F668D1">
            <w:pPr>
              <w:pStyle w:val="Textbody"/>
              <w:spacing w:line="360" w:lineRule="auto"/>
              <w:jc w:val="both"/>
              <w:rPr>
                <w:rFonts w:ascii="Arial" w:hAnsi="Arial"/>
                <w:bCs/>
              </w:rPr>
            </w:pPr>
            <w:r w:rsidRPr="00F668D1">
              <w:rPr>
                <w:rFonts w:ascii="Arial" w:hAnsi="Arial"/>
                <w:bCs/>
              </w:rPr>
              <w:t>Jefe de Deposito y compras</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NIVEL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Directivo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DEPENDENCIA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Área</w:t>
            </w:r>
            <w:r w:rsidR="00F668D1">
              <w:rPr>
                <w:rFonts w:ascii="Arial" w:hAnsi="Arial"/>
              </w:rPr>
              <w:t xml:space="preserve"> Administrativas</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NUMERO DE CARGOS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Ninguno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 A QUIEN REPORTA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Gerente General</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CARGOS QUE LE REPORTAN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Administración</w:t>
            </w:r>
            <w:r w:rsidR="00F668D1">
              <w:rPr>
                <w:rFonts w:ascii="Arial" w:hAnsi="Arial"/>
              </w:rPr>
              <w:t>, Vendedores, Deposito</w:t>
            </w:r>
          </w:p>
        </w:tc>
      </w:tr>
    </w:tbl>
    <w:p w:rsidR="00F668D1" w:rsidRDefault="00F668D1" w:rsidP="00F668D1">
      <w:pPr>
        <w:pStyle w:val="Textbody"/>
        <w:jc w:val="both"/>
        <w:rPr>
          <w:rFonts w:ascii="Arial" w:hAnsi="Arial"/>
        </w:rPr>
      </w:pPr>
    </w:p>
    <w:p w:rsidR="00665C58" w:rsidRDefault="00665C58" w:rsidP="00F668D1">
      <w:pPr>
        <w:pStyle w:val="Textbody"/>
        <w:jc w:val="both"/>
        <w:rPr>
          <w:rFonts w:ascii="Arial" w:hAnsi="Arial"/>
        </w:rPr>
      </w:pPr>
    </w:p>
    <w:tbl>
      <w:tblPr>
        <w:tblW w:w="9645" w:type="dxa"/>
        <w:tblLayout w:type="fixed"/>
        <w:tblCellMar>
          <w:left w:w="10" w:type="dxa"/>
          <w:right w:w="10" w:type="dxa"/>
        </w:tblCellMar>
        <w:tblLook w:val="0000" w:firstRow="0" w:lastRow="0" w:firstColumn="0" w:lastColumn="0" w:noHBand="0" w:noVBand="0"/>
      </w:tblPr>
      <w:tblGrid>
        <w:gridCol w:w="9645"/>
      </w:tblGrid>
      <w:tr w:rsidR="00F668D1" w:rsidTr="00E30E1A">
        <w:tc>
          <w:tcPr>
            <w:tcW w:w="9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center"/>
              <w:rPr>
                <w:rFonts w:ascii="Arial" w:hAnsi="Arial"/>
                <w:b/>
                <w:bCs/>
              </w:rPr>
            </w:pPr>
            <w:r>
              <w:rPr>
                <w:rFonts w:ascii="Arial" w:hAnsi="Arial"/>
                <w:b/>
                <w:bCs/>
              </w:rPr>
              <w:t>Funciones y Procedimientos</w:t>
            </w:r>
          </w:p>
        </w:tc>
      </w:tr>
      <w:tr w:rsidR="00F668D1" w:rsidTr="00E30E1A">
        <w:tc>
          <w:tcPr>
            <w:tcW w:w="96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Standard"/>
              <w:spacing w:line="360" w:lineRule="auto"/>
              <w:jc w:val="both"/>
              <w:rPr>
                <w:rFonts w:ascii="Arial" w:hAnsi="Arial"/>
              </w:rPr>
            </w:pPr>
            <w:r>
              <w:rPr>
                <w:rFonts w:ascii="Arial" w:hAnsi="Arial"/>
              </w:rPr>
              <w:t>Es el encargado de realizar cotizaciones de materiales, toma de pedidos y visitar a los potenciales proveedores.</w:t>
            </w:r>
          </w:p>
          <w:p w:rsidR="00F668D1" w:rsidRDefault="00F668D1" w:rsidP="00F668D1">
            <w:pPr>
              <w:pStyle w:val="Standard"/>
              <w:spacing w:line="360" w:lineRule="auto"/>
              <w:jc w:val="both"/>
              <w:rPr>
                <w:rFonts w:ascii="Arial" w:hAnsi="Arial"/>
              </w:rPr>
            </w:pPr>
            <w:r>
              <w:rPr>
                <w:rFonts w:ascii="Arial" w:hAnsi="Arial"/>
              </w:rPr>
              <w:t>Es el responsable de la adquisición de los Productos que Comercializa la empresa y realiza los pedidos a los Proveedores.</w:t>
            </w:r>
          </w:p>
          <w:p w:rsidR="00F668D1" w:rsidRDefault="00F668D1" w:rsidP="00F668D1">
            <w:pPr>
              <w:pStyle w:val="Standard"/>
              <w:spacing w:line="360" w:lineRule="auto"/>
              <w:jc w:val="both"/>
              <w:rPr>
                <w:rFonts w:ascii="Arial" w:hAnsi="Arial"/>
              </w:rPr>
            </w:pPr>
          </w:p>
          <w:p w:rsidR="00F668D1" w:rsidRDefault="00F668D1" w:rsidP="0045343D">
            <w:pPr>
              <w:pStyle w:val="Standard"/>
              <w:numPr>
                <w:ilvl w:val="0"/>
                <w:numId w:val="17"/>
              </w:numPr>
              <w:spacing w:line="360" w:lineRule="auto"/>
              <w:jc w:val="both"/>
              <w:textAlignment w:val="baseline"/>
              <w:rPr>
                <w:rFonts w:ascii="Arial" w:hAnsi="Arial"/>
              </w:rPr>
            </w:pPr>
            <w:r>
              <w:rPr>
                <w:rFonts w:ascii="Arial" w:hAnsi="Arial"/>
              </w:rPr>
              <w:t>Cotiza y verifica los Productos a comercializarse en el Comercial.</w:t>
            </w:r>
          </w:p>
          <w:p w:rsidR="00F668D1" w:rsidRDefault="00F668D1" w:rsidP="0045343D">
            <w:pPr>
              <w:pStyle w:val="Standard"/>
              <w:numPr>
                <w:ilvl w:val="0"/>
                <w:numId w:val="17"/>
              </w:numPr>
              <w:spacing w:line="360" w:lineRule="auto"/>
              <w:jc w:val="both"/>
              <w:textAlignment w:val="baseline"/>
              <w:rPr>
                <w:rFonts w:ascii="Arial" w:hAnsi="Arial"/>
              </w:rPr>
            </w:pPr>
            <w:r>
              <w:rPr>
                <w:rFonts w:ascii="Arial" w:hAnsi="Arial"/>
              </w:rPr>
              <w:t xml:space="preserve">Es el responsable de velar por la calidad de </w:t>
            </w:r>
            <w:r w:rsidR="00C45DBB">
              <w:rPr>
                <w:rFonts w:ascii="Arial" w:hAnsi="Arial"/>
              </w:rPr>
              <w:t>los productos</w:t>
            </w:r>
            <w:r>
              <w:rPr>
                <w:rFonts w:ascii="Arial" w:hAnsi="Arial"/>
              </w:rPr>
              <w:t xml:space="preserve"> y de que se use de manera adecuada.</w:t>
            </w:r>
          </w:p>
          <w:p w:rsidR="00F668D1" w:rsidRDefault="00F668D1" w:rsidP="0045343D">
            <w:pPr>
              <w:pStyle w:val="Standard"/>
              <w:numPr>
                <w:ilvl w:val="0"/>
                <w:numId w:val="17"/>
              </w:numPr>
              <w:spacing w:line="360" w:lineRule="auto"/>
              <w:jc w:val="both"/>
              <w:textAlignment w:val="baseline"/>
              <w:rPr>
                <w:rFonts w:ascii="Arial" w:hAnsi="Arial"/>
              </w:rPr>
            </w:pPr>
            <w:r>
              <w:rPr>
                <w:rFonts w:ascii="Arial" w:hAnsi="Arial"/>
              </w:rPr>
              <w:t xml:space="preserve"> Crear y dirigir programas de promoción combinando publicidad con incentivo de compra para incrementar las ventas.</w:t>
            </w:r>
          </w:p>
          <w:p w:rsidR="00F668D1" w:rsidRDefault="00F668D1" w:rsidP="00F668D1">
            <w:pPr>
              <w:pStyle w:val="Standard"/>
              <w:spacing w:line="360" w:lineRule="auto"/>
              <w:jc w:val="both"/>
              <w:rPr>
                <w:rFonts w:ascii="Arial" w:hAnsi="Arial"/>
              </w:rPr>
            </w:pPr>
          </w:p>
        </w:tc>
      </w:tr>
    </w:tbl>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7A36C2" w:rsidRDefault="007A36C2" w:rsidP="00DC7200">
      <w:pPr>
        <w:pStyle w:val="Prrafodelista"/>
        <w:spacing w:line="360" w:lineRule="auto"/>
        <w:jc w:val="both"/>
        <w:rPr>
          <w:sz w:val="24"/>
          <w:szCs w:val="24"/>
          <w:lang w:eastAsia="pt-BR"/>
        </w:rPr>
      </w:pPr>
    </w:p>
    <w:p w:rsidR="007A36C2" w:rsidRDefault="007A36C2" w:rsidP="00DC7200">
      <w:pPr>
        <w:pStyle w:val="Prrafodelista"/>
        <w:spacing w:line="360" w:lineRule="auto"/>
        <w:jc w:val="both"/>
        <w:rPr>
          <w:sz w:val="24"/>
          <w:szCs w:val="24"/>
          <w:lang w:eastAsia="pt-BR"/>
        </w:rPr>
      </w:pPr>
    </w:p>
    <w:p w:rsidR="007A36C2" w:rsidRDefault="007A36C2"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5E39C2" w:rsidRDefault="005E39C2" w:rsidP="00DC7200">
      <w:pPr>
        <w:pStyle w:val="Prrafodelista"/>
        <w:spacing w:line="360" w:lineRule="auto"/>
        <w:jc w:val="both"/>
        <w:rPr>
          <w:sz w:val="24"/>
          <w:szCs w:val="24"/>
          <w:lang w:eastAsia="pt-BR"/>
        </w:rPr>
      </w:pPr>
    </w:p>
    <w:p w:rsidR="00F668D1" w:rsidRDefault="00F668D1" w:rsidP="0045343D">
      <w:pPr>
        <w:pStyle w:val="Textbody"/>
        <w:numPr>
          <w:ilvl w:val="0"/>
          <w:numId w:val="13"/>
        </w:numPr>
        <w:spacing w:line="480" w:lineRule="auto"/>
        <w:jc w:val="both"/>
      </w:pPr>
      <w:r>
        <w:rPr>
          <w:rFonts w:ascii="Arial" w:hAnsi="Arial"/>
          <w:b/>
          <w:bCs/>
        </w:rPr>
        <w:t xml:space="preserve">Manual de </w:t>
      </w:r>
      <w:r w:rsidR="00C45DBB">
        <w:rPr>
          <w:rFonts w:ascii="Arial" w:hAnsi="Arial"/>
          <w:b/>
          <w:bCs/>
        </w:rPr>
        <w:t>funciones Vendedor</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F668D1" w:rsidTr="00E30E1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Denominación</w:t>
            </w:r>
            <w:r w:rsidR="00F668D1">
              <w:rPr>
                <w:rFonts w:ascii="Arial" w:hAnsi="Arial"/>
              </w:rPr>
              <w:t xml:space="preserve"> del Cargo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extbody"/>
              <w:spacing w:line="360" w:lineRule="auto"/>
              <w:jc w:val="both"/>
              <w:rPr>
                <w:rFonts w:ascii="Arial" w:hAnsi="Arial"/>
                <w:b/>
                <w:bCs/>
              </w:rPr>
            </w:pPr>
            <w:r>
              <w:rPr>
                <w:rFonts w:ascii="Arial" w:hAnsi="Arial"/>
                <w:b/>
                <w:bCs/>
              </w:rPr>
              <w:t>Vendedor</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NIVEL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Empleado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DEPENDENCIA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pPr>
            <w:r>
              <w:rPr>
                <w:rFonts w:ascii="Arial" w:hAnsi="Arial"/>
              </w:rPr>
              <w:t>Área</w:t>
            </w:r>
            <w:r w:rsidR="00F668D1">
              <w:rPr>
                <w:rFonts w:ascii="Arial" w:hAnsi="Arial"/>
              </w:rPr>
              <w:t xml:space="preserve"> Ventas</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NUMERO DE CARGOS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Ninguno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 A QUIEN REPORTA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Jefe de Ventas</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CARGOS QUE LE REPORTAN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Administración</w:t>
            </w:r>
            <w:r w:rsidR="00F668D1">
              <w:rPr>
                <w:rFonts w:ascii="Arial" w:hAnsi="Arial"/>
              </w:rPr>
              <w:t>, Ventas, Deposito</w:t>
            </w:r>
          </w:p>
        </w:tc>
      </w:tr>
    </w:tbl>
    <w:p w:rsidR="00F668D1" w:rsidRDefault="00F668D1" w:rsidP="00F668D1">
      <w:pPr>
        <w:pStyle w:val="Textbody"/>
        <w:spacing w:line="360" w:lineRule="auto"/>
        <w:jc w:val="both"/>
        <w:rPr>
          <w:rFonts w:ascii="Arial" w:hAnsi="Arial"/>
        </w:rPr>
      </w:pPr>
    </w:p>
    <w:p w:rsidR="00665C58" w:rsidRDefault="00665C58" w:rsidP="00F668D1">
      <w:pPr>
        <w:pStyle w:val="Textbody"/>
        <w:spacing w:line="360" w:lineRule="auto"/>
        <w:jc w:val="both"/>
        <w:rPr>
          <w:rFonts w:ascii="Arial" w:hAnsi="Arial"/>
        </w:rPr>
      </w:pPr>
    </w:p>
    <w:tbl>
      <w:tblPr>
        <w:tblW w:w="9645" w:type="dxa"/>
        <w:tblLayout w:type="fixed"/>
        <w:tblCellMar>
          <w:left w:w="10" w:type="dxa"/>
          <w:right w:w="10" w:type="dxa"/>
        </w:tblCellMar>
        <w:tblLook w:val="0000" w:firstRow="0" w:lastRow="0" w:firstColumn="0" w:lastColumn="0" w:noHBand="0" w:noVBand="0"/>
      </w:tblPr>
      <w:tblGrid>
        <w:gridCol w:w="9645"/>
      </w:tblGrid>
      <w:tr w:rsidR="00F668D1" w:rsidTr="00E30E1A">
        <w:tc>
          <w:tcPr>
            <w:tcW w:w="9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center"/>
              <w:rPr>
                <w:rFonts w:ascii="Arial" w:hAnsi="Arial"/>
                <w:b/>
                <w:bCs/>
              </w:rPr>
            </w:pPr>
            <w:r>
              <w:rPr>
                <w:rFonts w:ascii="Arial" w:hAnsi="Arial"/>
                <w:b/>
                <w:bCs/>
              </w:rPr>
              <w:t>Funciones y Procedimientos</w:t>
            </w:r>
          </w:p>
        </w:tc>
      </w:tr>
      <w:tr w:rsidR="00F668D1" w:rsidTr="00387E69">
        <w:trPr>
          <w:trHeight w:val="932"/>
        </w:trPr>
        <w:tc>
          <w:tcPr>
            <w:tcW w:w="96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Standard"/>
              <w:spacing w:line="360" w:lineRule="auto"/>
              <w:jc w:val="both"/>
            </w:pPr>
            <w:r>
              <w:rPr>
                <w:rFonts w:ascii="Arial" w:hAnsi="Arial"/>
              </w:rPr>
              <w:t xml:space="preserve">Responder por la </w:t>
            </w:r>
            <w:r w:rsidR="00C45DBB">
              <w:rPr>
                <w:rFonts w:ascii="Arial" w:hAnsi="Arial"/>
              </w:rPr>
              <w:t>Gestión</w:t>
            </w:r>
            <w:r>
              <w:rPr>
                <w:rFonts w:ascii="Arial" w:hAnsi="Arial"/>
              </w:rPr>
              <w:t xml:space="preserve"> de Ventas y desarrollar </w:t>
            </w:r>
            <w:r w:rsidR="00C45DBB">
              <w:rPr>
                <w:rFonts w:ascii="Arial" w:hAnsi="Arial"/>
              </w:rPr>
              <w:t>una labor excelente</w:t>
            </w:r>
            <w:r>
              <w:rPr>
                <w:rFonts w:ascii="Arial" w:hAnsi="Arial"/>
              </w:rPr>
              <w:t xml:space="preserve"> de servicio al cliente y </w:t>
            </w:r>
            <w:r w:rsidR="00C45DBB">
              <w:rPr>
                <w:rFonts w:ascii="Arial" w:hAnsi="Arial"/>
              </w:rPr>
              <w:t>atención</w:t>
            </w:r>
            <w:r>
              <w:rPr>
                <w:rFonts w:ascii="Arial" w:hAnsi="Arial"/>
              </w:rPr>
              <w:t xml:space="preserve"> al </w:t>
            </w:r>
            <w:r w:rsidR="00C45DBB">
              <w:rPr>
                <w:rFonts w:ascii="Arial" w:hAnsi="Arial"/>
              </w:rPr>
              <w:t>público</w:t>
            </w:r>
            <w:r>
              <w:rPr>
                <w:rFonts w:ascii="Arial" w:hAnsi="Arial"/>
              </w:rPr>
              <w:t xml:space="preserve">, </w:t>
            </w:r>
            <w:r w:rsidR="00C45DBB">
              <w:rPr>
                <w:rFonts w:ascii="Arial" w:hAnsi="Arial"/>
              </w:rPr>
              <w:t>además</w:t>
            </w:r>
            <w:r>
              <w:rPr>
                <w:rFonts w:ascii="Arial" w:hAnsi="Arial"/>
              </w:rPr>
              <w:t xml:space="preserve"> brindar una adecuada </w:t>
            </w:r>
            <w:r w:rsidR="00C45DBB">
              <w:rPr>
                <w:rFonts w:ascii="Arial" w:hAnsi="Arial"/>
              </w:rPr>
              <w:t>información</w:t>
            </w:r>
            <w:r>
              <w:rPr>
                <w:rFonts w:ascii="Arial" w:hAnsi="Arial"/>
              </w:rPr>
              <w:t xml:space="preserve"> con el fin de solucionar cualquier inquietud </w:t>
            </w:r>
            <w:r w:rsidR="00C45DBB">
              <w:rPr>
                <w:rFonts w:ascii="Arial" w:hAnsi="Arial"/>
              </w:rPr>
              <w:t>del cliente</w:t>
            </w:r>
          </w:p>
          <w:p w:rsidR="00F668D1" w:rsidRDefault="00F668D1" w:rsidP="0045343D">
            <w:pPr>
              <w:pStyle w:val="Standard"/>
              <w:numPr>
                <w:ilvl w:val="0"/>
                <w:numId w:val="18"/>
              </w:numPr>
              <w:spacing w:line="360" w:lineRule="auto"/>
              <w:jc w:val="both"/>
              <w:textAlignment w:val="baseline"/>
            </w:pPr>
            <w:r>
              <w:rPr>
                <w:rFonts w:ascii="Arial" w:hAnsi="Arial"/>
              </w:rPr>
              <w:t>Asesorar a los clientes en la venta</w:t>
            </w:r>
          </w:p>
          <w:p w:rsidR="00F668D1" w:rsidRDefault="00F668D1" w:rsidP="0045343D">
            <w:pPr>
              <w:pStyle w:val="Standard"/>
              <w:numPr>
                <w:ilvl w:val="0"/>
                <w:numId w:val="18"/>
              </w:numPr>
              <w:spacing w:line="360" w:lineRule="auto"/>
              <w:jc w:val="both"/>
              <w:textAlignment w:val="baseline"/>
            </w:pPr>
            <w:r>
              <w:rPr>
                <w:rFonts w:ascii="Arial" w:hAnsi="Arial"/>
              </w:rPr>
              <w:t>Mostrar al cliente todo el portafolio de Productos</w:t>
            </w:r>
          </w:p>
          <w:p w:rsidR="00F668D1" w:rsidRDefault="00F668D1" w:rsidP="0045343D">
            <w:pPr>
              <w:pStyle w:val="Standard"/>
              <w:numPr>
                <w:ilvl w:val="0"/>
                <w:numId w:val="18"/>
              </w:numPr>
              <w:spacing w:line="360" w:lineRule="auto"/>
              <w:jc w:val="both"/>
              <w:textAlignment w:val="baseline"/>
            </w:pPr>
            <w:r>
              <w:rPr>
                <w:rFonts w:ascii="Arial" w:hAnsi="Arial"/>
              </w:rPr>
              <w:t>Informar de promociones o descuentos a los clientes</w:t>
            </w:r>
          </w:p>
          <w:p w:rsidR="00F668D1" w:rsidRDefault="00F668D1" w:rsidP="0045343D">
            <w:pPr>
              <w:pStyle w:val="Standard"/>
              <w:numPr>
                <w:ilvl w:val="0"/>
                <w:numId w:val="18"/>
              </w:numPr>
              <w:spacing w:line="360" w:lineRule="auto"/>
              <w:jc w:val="both"/>
              <w:textAlignment w:val="baseline"/>
            </w:pPr>
            <w:r>
              <w:rPr>
                <w:rFonts w:ascii="Arial" w:hAnsi="Arial"/>
              </w:rPr>
              <w:t xml:space="preserve">Mantener un inventario al </w:t>
            </w:r>
            <w:r w:rsidR="00C45DBB">
              <w:rPr>
                <w:rFonts w:ascii="Arial" w:hAnsi="Arial"/>
              </w:rPr>
              <w:t>día</w:t>
            </w:r>
          </w:p>
          <w:p w:rsidR="00F668D1" w:rsidRDefault="00F668D1" w:rsidP="0045343D">
            <w:pPr>
              <w:pStyle w:val="Standard"/>
              <w:numPr>
                <w:ilvl w:val="0"/>
                <w:numId w:val="18"/>
              </w:numPr>
              <w:spacing w:line="360" w:lineRule="auto"/>
              <w:jc w:val="both"/>
              <w:textAlignment w:val="baseline"/>
            </w:pPr>
            <w:r>
              <w:rPr>
                <w:rFonts w:ascii="Arial" w:hAnsi="Arial"/>
              </w:rPr>
              <w:t>Informar sobres cualquier inquietud o aporte de los Clientes</w:t>
            </w:r>
          </w:p>
          <w:p w:rsidR="00F668D1" w:rsidRDefault="00F668D1" w:rsidP="00F668D1">
            <w:pPr>
              <w:pStyle w:val="Standard"/>
              <w:spacing w:line="360" w:lineRule="auto"/>
              <w:jc w:val="both"/>
            </w:pPr>
          </w:p>
          <w:p w:rsidR="00F668D1" w:rsidRDefault="00F668D1" w:rsidP="00F668D1">
            <w:pPr>
              <w:pStyle w:val="Standard"/>
              <w:spacing w:line="360" w:lineRule="auto"/>
              <w:jc w:val="both"/>
            </w:pPr>
          </w:p>
          <w:p w:rsidR="00F668D1" w:rsidRDefault="00F668D1" w:rsidP="00F668D1">
            <w:pPr>
              <w:pStyle w:val="Standard"/>
              <w:spacing w:line="360" w:lineRule="auto"/>
              <w:jc w:val="both"/>
              <w:rPr>
                <w:rFonts w:ascii="Arial" w:hAnsi="Arial"/>
              </w:rPr>
            </w:pPr>
          </w:p>
        </w:tc>
      </w:tr>
    </w:tbl>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F668D1" w:rsidRPr="00B453C5" w:rsidRDefault="00F668D1" w:rsidP="00F668D1">
      <w:pPr>
        <w:pStyle w:val="Ttulo2"/>
        <w:spacing w:line="480" w:lineRule="auto"/>
        <w:rPr>
          <w:rFonts w:eastAsiaTheme="minorHAnsi"/>
          <w:i w:val="0"/>
          <w:lang w:val="es-PY"/>
        </w:rPr>
      </w:pPr>
      <w:bookmarkStart w:id="42" w:name="_Toc79196419"/>
      <w:r w:rsidRPr="00B453C5">
        <w:rPr>
          <w:rFonts w:eastAsiaTheme="minorHAnsi"/>
          <w:i w:val="0"/>
          <w:lang w:val="es-PY"/>
        </w:rPr>
        <w:lastRenderedPageBreak/>
        <w:t>Descripción del área a automatizar</w:t>
      </w:r>
      <w:bookmarkEnd w:id="42"/>
    </w:p>
    <w:p w:rsidR="00F859B1" w:rsidRDefault="00F668D1" w:rsidP="00F668D1">
      <w:pPr>
        <w:pStyle w:val="Textbody"/>
        <w:spacing w:line="360" w:lineRule="auto"/>
        <w:jc w:val="both"/>
        <w:rPr>
          <w:rFonts w:ascii="Arial" w:hAnsi="Arial"/>
        </w:rPr>
      </w:pPr>
      <w:r>
        <w:rPr>
          <w:rFonts w:ascii="Arial" w:hAnsi="Arial"/>
        </w:rPr>
        <w:t xml:space="preserve">El </w:t>
      </w:r>
      <w:r w:rsidR="00BE5EC1">
        <w:rPr>
          <w:rFonts w:ascii="Arial" w:hAnsi="Arial"/>
        </w:rPr>
        <w:t xml:space="preserve"> </w:t>
      </w:r>
      <w:r w:rsidR="00C45DBB">
        <w:rPr>
          <w:rFonts w:ascii="Arial" w:hAnsi="Arial"/>
        </w:rPr>
        <w:t>Área</w:t>
      </w:r>
      <w:r>
        <w:rPr>
          <w:rFonts w:ascii="Arial" w:hAnsi="Arial"/>
        </w:rPr>
        <w:t xml:space="preserve"> </w:t>
      </w:r>
      <w:r w:rsidR="00BE5EC1">
        <w:rPr>
          <w:rFonts w:ascii="Arial" w:hAnsi="Arial"/>
        </w:rPr>
        <w:t xml:space="preserve">de </w:t>
      </w:r>
      <w:r>
        <w:rPr>
          <w:rFonts w:ascii="Arial" w:hAnsi="Arial"/>
        </w:rPr>
        <w:t>Ventas y Deposito</w:t>
      </w:r>
      <w:r w:rsidR="00BE5EC1">
        <w:rPr>
          <w:rFonts w:ascii="Arial" w:hAnsi="Arial"/>
        </w:rPr>
        <w:t xml:space="preserve"> son los que van a ser Automatizados</w:t>
      </w:r>
      <w:r>
        <w:rPr>
          <w:rFonts w:ascii="Arial" w:hAnsi="Arial"/>
        </w:rPr>
        <w:t xml:space="preserve"> ya que en esos lugares son los que </w:t>
      </w:r>
      <w:proofErr w:type="spellStart"/>
      <w:r>
        <w:rPr>
          <w:rFonts w:ascii="Arial" w:hAnsi="Arial"/>
        </w:rPr>
        <w:t>mas</w:t>
      </w:r>
      <w:proofErr w:type="spellEnd"/>
      <w:r>
        <w:rPr>
          <w:rFonts w:ascii="Arial" w:hAnsi="Arial"/>
        </w:rPr>
        <w:t xml:space="preserve"> </w:t>
      </w:r>
      <w:r w:rsidR="00C45DBB">
        <w:rPr>
          <w:rFonts w:ascii="Arial" w:hAnsi="Arial"/>
        </w:rPr>
        <w:t>necesitan</w:t>
      </w:r>
      <w:r>
        <w:rPr>
          <w:rFonts w:ascii="Arial" w:hAnsi="Arial"/>
        </w:rPr>
        <w:t xml:space="preserve"> de un Sistema </w:t>
      </w:r>
      <w:r w:rsidR="00C45DBB">
        <w:rPr>
          <w:rFonts w:ascii="Arial" w:hAnsi="Arial"/>
        </w:rPr>
        <w:t>Informático</w:t>
      </w:r>
      <w:r>
        <w:rPr>
          <w:rFonts w:ascii="Arial" w:hAnsi="Arial"/>
        </w:rPr>
        <w:t xml:space="preserve"> en ambiente web ya que con su </w:t>
      </w:r>
      <w:r w:rsidR="00C45DBB">
        <w:rPr>
          <w:rFonts w:ascii="Arial" w:hAnsi="Arial"/>
        </w:rPr>
        <w:t>implementación</w:t>
      </w:r>
      <w:r>
        <w:rPr>
          <w:rFonts w:ascii="Arial" w:hAnsi="Arial"/>
        </w:rPr>
        <w:t xml:space="preserve"> y </w:t>
      </w:r>
      <w:r w:rsidR="008030AC">
        <w:rPr>
          <w:rFonts w:ascii="Arial" w:hAnsi="Arial"/>
        </w:rPr>
        <w:t xml:space="preserve">con </w:t>
      </w:r>
      <w:r>
        <w:rPr>
          <w:rFonts w:ascii="Arial" w:hAnsi="Arial"/>
        </w:rPr>
        <w:t>las funciones del sistema</w:t>
      </w:r>
      <w:r w:rsidR="008030AC">
        <w:rPr>
          <w:rFonts w:ascii="Arial" w:hAnsi="Arial"/>
        </w:rPr>
        <w:t>, las V</w:t>
      </w:r>
      <w:r>
        <w:rPr>
          <w:rFonts w:ascii="Arial" w:hAnsi="Arial"/>
        </w:rPr>
        <w:t xml:space="preserve">entas, </w:t>
      </w:r>
      <w:r w:rsidR="00504DC8">
        <w:rPr>
          <w:rFonts w:ascii="Arial" w:hAnsi="Arial"/>
        </w:rPr>
        <w:t>Compras, I</w:t>
      </w:r>
      <w:r w:rsidR="008030AC">
        <w:rPr>
          <w:rFonts w:ascii="Arial" w:hAnsi="Arial"/>
        </w:rPr>
        <w:t>nventarios y</w:t>
      </w:r>
      <w:r w:rsidR="00504DC8">
        <w:rPr>
          <w:rFonts w:ascii="Arial" w:hAnsi="Arial"/>
        </w:rPr>
        <w:t xml:space="preserve"> R</w:t>
      </w:r>
      <w:r>
        <w:rPr>
          <w:rFonts w:ascii="Arial" w:hAnsi="Arial"/>
        </w:rPr>
        <w:t>eportes</w:t>
      </w:r>
      <w:r w:rsidR="003C1F04">
        <w:rPr>
          <w:rFonts w:ascii="Arial" w:hAnsi="Arial"/>
        </w:rPr>
        <w:t xml:space="preserve">, </w:t>
      </w:r>
      <w:r w:rsidR="008030AC">
        <w:rPr>
          <w:rFonts w:ascii="Arial" w:hAnsi="Arial"/>
        </w:rPr>
        <w:t xml:space="preserve"> los Empleados van </w:t>
      </w:r>
      <w:r>
        <w:rPr>
          <w:rFonts w:ascii="Arial" w:hAnsi="Arial"/>
        </w:rPr>
        <w:t xml:space="preserve">a poder agilizar bastante la </w:t>
      </w:r>
      <w:r w:rsidR="00C45DBB">
        <w:rPr>
          <w:rFonts w:ascii="Arial" w:hAnsi="Arial"/>
        </w:rPr>
        <w:t>atención</w:t>
      </w:r>
      <w:r w:rsidR="008030AC">
        <w:rPr>
          <w:rFonts w:ascii="Arial" w:hAnsi="Arial"/>
        </w:rPr>
        <w:t xml:space="preserve"> a los clientes</w:t>
      </w:r>
      <w:r w:rsidR="00F859B1">
        <w:rPr>
          <w:rFonts w:ascii="Arial" w:hAnsi="Arial"/>
        </w:rPr>
        <w:t xml:space="preserve"> y Proveedores ya que van a poder ver las informaciones de los Productos en tiempo real</w:t>
      </w:r>
      <w:r w:rsidR="00504DC8">
        <w:rPr>
          <w:rFonts w:ascii="Arial" w:hAnsi="Arial"/>
        </w:rPr>
        <w:t xml:space="preserve"> porque</w:t>
      </w:r>
      <w:r w:rsidR="00F859B1">
        <w:rPr>
          <w:rFonts w:ascii="Arial" w:hAnsi="Arial"/>
        </w:rPr>
        <w:t xml:space="preserve"> la actualización </w:t>
      </w:r>
      <w:r w:rsidR="00BE5EC1">
        <w:rPr>
          <w:rFonts w:ascii="Arial" w:hAnsi="Arial"/>
        </w:rPr>
        <w:t>va ser</w:t>
      </w:r>
      <w:r w:rsidR="00F859B1">
        <w:rPr>
          <w:rFonts w:ascii="Arial" w:hAnsi="Arial"/>
        </w:rPr>
        <w:t xml:space="preserve"> constante y</w:t>
      </w:r>
      <w:r w:rsidR="00504DC8">
        <w:rPr>
          <w:rFonts w:ascii="Arial" w:hAnsi="Arial"/>
        </w:rPr>
        <w:t xml:space="preserve"> </w:t>
      </w:r>
      <w:r w:rsidR="00C45DBB">
        <w:rPr>
          <w:rFonts w:ascii="Arial" w:hAnsi="Arial"/>
        </w:rPr>
        <w:t>así</w:t>
      </w:r>
      <w:r w:rsidR="00F859B1">
        <w:rPr>
          <w:rFonts w:ascii="Arial" w:hAnsi="Arial"/>
        </w:rPr>
        <w:t xml:space="preserve"> </w:t>
      </w:r>
      <w:r w:rsidR="00504DC8">
        <w:rPr>
          <w:rFonts w:ascii="Arial" w:hAnsi="Arial"/>
        </w:rPr>
        <w:t>poder</w:t>
      </w:r>
      <w:r w:rsidR="003C1F04">
        <w:rPr>
          <w:rFonts w:ascii="Arial" w:hAnsi="Arial"/>
        </w:rPr>
        <w:t xml:space="preserve"> reducir</w:t>
      </w:r>
      <w:r w:rsidR="00504DC8">
        <w:rPr>
          <w:rFonts w:ascii="Arial" w:hAnsi="Arial"/>
        </w:rPr>
        <w:t xml:space="preserve"> en </w:t>
      </w:r>
      <w:r w:rsidR="003C1F04">
        <w:rPr>
          <w:rFonts w:ascii="Arial" w:hAnsi="Arial"/>
        </w:rPr>
        <w:t xml:space="preserve"> </w:t>
      </w:r>
      <w:r w:rsidR="008030AC">
        <w:rPr>
          <w:rFonts w:ascii="Arial" w:hAnsi="Arial"/>
        </w:rPr>
        <w:t xml:space="preserve">tiempo </w:t>
      </w:r>
      <w:r w:rsidR="003C1F04">
        <w:rPr>
          <w:rFonts w:ascii="Arial" w:hAnsi="Arial"/>
        </w:rPr>
        <w:t xml:space="preserve">y costo y </w:t>
      </w:r>
      <w:r w:rsidR="00504DC8">
        <w:rPr>
          <w:rFonts w:ascii="Arial" w:hAnsi="Arial"/>
        </w:rPr>
        <w:t xml:space="preserve">aumentar la calidad de atención y </w:t>
      </w:r>
      <w:r w:rsidR="003C1F04">
        <w:rPr>
          <w:rFonts w:ascii="Arial" w:hAnsi="Arial"/>
        </w:rPr>
        <w:t xml:space="preserve"> las Ventas</w:t>
      </w:r>
      <w:r w:rsidR="00F859B1">
        <w:rPr>
          <w:rFonts w:ascii="Arial" w:hAnsi="Arial"/>
        </w:rPr>
        <w:t>.</w:t>
      </w:r>
    </w:p>
    <w:p w:rsidR="00445EA7" w:rsidRDefault="00F859B1" w:rsidP="00F668D1">
      <w:pPr>
        <w:pStyle w:val="Textbody"/>
        <w:spacing w:line="360" w:lineRule="auto"/>
        <w:jc w:val="both"/>
        <w:rPr>
          <w:rFonts w:ascii="Arial" w:hAnsi="Arial"/>
        </w:rPr>
      </w:pPr>
      <w:r>
        <w:rPr>
          <w:rFonts w:ascii="Arial" w:hAnsi="Arial"/>
        </w:rPr>
        <w:t xml:space="preserve">El encargado del </w:t>
      </w:r>
      <w:proofErr w:type="spellStart"/>
      <w:r w:rsidR="00C45DBB">
        <w:rPr>
          <w:rFonts w:ascii="Arial" w:hAnsi="Arial"/>
        </w:rPr>
        <w:t>Deposito</w:t>
      </w:r>
      <w:proofErr w:type="spellEnd"/>
      <w:r w:rsidR="00C45DBB">
        <w:rPr>
          <w:rFonts w:ascii="Arial" w:hAnsi="Arial"/>
        </w:rPr>
        <w:t xml:space="preserve"> va</w:t>
      </w:r>
      <w:r w:rsidR="00F668D1">
        <w:rPr>
          <w:rFonts w:ascii="Arial" w:hAnsi="Arial"/>
        </w:rPr>
        <w:t xml:space="preserve"> poder</w:t>
      </w:r>
      <w:r w:rsidR="00BE5EC1">
        <w:rPr>
          <w:rFonts w:ascii="Arial" w:hAnsi="Arial"/>
        </w:rPr>
        <w:t xml:space="preserve"> llevar</w:t>
      </w:r>
      <w:r w:rsidR="003C1F04">
        <w:rPr>
          <w:rFonts w:ascii="Arial" w:hAnsi="Arial"/>
        </w:rPr>
        <w:t xml:space="preserve"> </w:t>
      </w:r>
      <w:r w:rsidR="00C45DBB">
        <w:rPr>
          <w:rFonts w:ascii="Arial" w:hAnsi="Arial"/>
        </w:rPr>
        <w:t>de mejor</w:t>
      </w:r>
      <w:r w:rsidR="003C1F04">
        <w:rPr>
          <w:rFonts w:ascii="Arial" w:hAnsi="Arial"/>
        </w:rPr>
        <w:t xml:space="preserve"> manera</w:t>
      </w:r>
      <w:r w:rsidR="00BE5EC1">
        <w:rPr>
          <w:rFonts w:ascii="Arial" w:hAnsi="Arial"/>
        </w:rPr>
        <w:t xml:space="preserve"> un control de Inventario</w:t>
      </w:r>
      <w:r w:rsidR="003C1F04">
        <w:rPr>
          <w:rFonts w:ascii="Arial" w:hAnsi="Arial"/>
        </w:rPr>
        <w:t xml:space="preserve"> </w:t>
      </w:r>
      <w:r w:rsidR="00C45DBB">
        <w:rPr>
          <w:rFonts w:ascii="Arial" w:hAnsi="Arial"/>
        </w:rPr>
        <w:t>más</w:t>
      </w:r>
      <w:r w:rsidR="00504DC8">
        <w:rPr>
          <w:rFonts w:ascii="Arial" w:hAnsi="Arial"/>
        </w:rPr>
        <w:t xml:space="preserve"> preciso</w:t>
      </w:r>
      <w:r w:rsidR="00445EA7">
        <w:rPr>
          <w:rFonts w:ascii="Arial" w:hAnsi="Arial"/>
        </w:rPr>
        <w:t xml:space="preserve"> y no </w:t>
      </w:r>
      <w:r w:rsidR="00445EA7" w:rsidRPr="00445EA7">
        <w:rPr>
          <w:rFonts w:ascii="Arial" w:hAnsi="Arial"/>
          <w:lang w:val="es-ES"/>
        </w:rPr>
        <w:t xml:space="preserve">caer en el desabasto, el exceso de existencias o en la obsolescencia de la </w:t>
      </w:r>
      <w:r w:rsidR="00445EA7">
        <w:rPr>
          <w:rFonts w:ascii="Arial" w:hAnsi="Arial"/>
          <w:lang w:val="es-ES"/>
        </w:rPr>
        <w:t>mercadería</w:t>
      </w:r>
      <w:r w:rsidR="00445EA7">
        <w:rPr>
          <w:rFonts w:ascii="Arial" w:hAnsi="Arial"/>
        </w:rPr>
        <w:t>.</w:t>
      </w:r>
    </w:p>
    <w:p w:rsidR="00445EA7" w:rsidRDefault="00445EA7" w:rsidP="0045343D">
      <w:pPr>
        <w:pStyle w:val="Textbody"/>
        <w:numPr>
          <w:ilvl w:val="0"/>
          <w:numId w:val="13"/>
        </w:numPr>
        <w:spacing w:line="360" w:lineRule="auto"/>
        <w:jc w:val="both"/>
        <w:rPr>
          <w:rFonts w:ascii="Arial" w:hAnsi="Arial"/>
        </w:rPr>
      </w:pPr>
      <w:r>
        <w:rPr>
          <w:rFonts w:ascii="Arial" w:hAnsi="Arial"/>
        </w:rPr>
        <w:t xml:space="preserve">Mejor </w:t>
      </w:r>
      <w:r w:rsidR="00BE5EC1">
        <w:rPr>
          <w:rFonts w:ascii="Arial" w:hAnsi="Arial"/>
        </w:rPr>
        <w:t>preparación de pedidos</w:t>
      </w:r>
      <w:r>
        <w:rPr>
          <w:rFonts w:ascii="Arial" w:hAnsi="Arial"/>
        </w:rPr>
        <w:t xml:space="preserve"> </w:t>
      </w:r>
    </w:p>
    <w:p w:rsidR="00445EA7" w:rsidRDefault="00445EA7" w:rsidP="0045343D">
      <w:pPr>
        <w:pStyle w:val="Textbody"/>
        <w:numPr>
          <w:ilvl w:val="0"/>
          <w:numId w:val="13"/>
        </w:numPr>
        <w:spacing w:line="360" w:lineRule="auto"/>
        <w:jc w:val="both"/>
        <w:rPr>
          <w:rFonts w:ascii="Arial" w:hAnsi="Arial"/>
        </w:rPr>
      </w:pPr>
      <w:r>
        <w:rPr>
          <w:rFonts w:ascii="Arial" w:hAnsi="Arial"/>
        </w:rPr>
        <w:t>G</w:t>
      </w:r>
      <w:r w:rsidR="00BE5EC1">
        <w:rPr>
          <w:rFonts w:ascii="Arial" w:hAnsi="Arial"/>
        </w:rPr>
        <w:t xml:space="preserve">arantizar el flujo de </w:t>
      </w:r>
      <w:r w:rsidR="00C45DBB">
        <w:rPr>
          <w:rFonts w:ascii="Arial" w:hAnsi="Arial"/>
        </w:rPr>
        <w:t>mercadería</w:t>
      </w:r>
      <w:r w:rsidR="00F668D1">
        <w:rPr>
          <w:rFonts w:ascii="Arial" w:hAnsi="Arial"/>
        </w:rPr>
        <w:t xml:space="preserve"> </w:t>
      </w:r>
      <w:r w:rsidR="00BE5EC1">
        <w:rPr>
          <w:rFonts w:ascii="Arial" w:hAnsi="Arial"/>
        </w:rPr>
        <w:t>y</w:t>
      </w:r>
      <w:r w:rsidR="00504DC8">
        <w:rPr>
          <w:rFonts w:ascii="Arial" w:hAnsi="Arial"/>
        </w:rPr>
        <w:t xml:space="preserve"> </w:t>
      </w:r>
      <w:r w:rsidR="003C1F04">
        <w:rPr>
          <w:rFonts w:ascii="Arial" w:hAnsi="Arial"/>
        </w:rPr>
        <w:t xml:space="preserve">también </w:t>
      </w:r>
      <w:r w:rsidR="00BE5EC1">
        <w:rPr>
          <w:rFonts w:ascii="Arial" w:hAnsi="Arial"/>
        </w:rPr>
        <w:t>es</w:t>
      </w:r>
      <w:r w:rsidR="00994652">
        <w:rPr>
          <w:rFonts w:ascii="Arial" w:hAnsi="Arial"/>
        </w:rPr>
        <w:t>tar informado</w:t>
      </w:r>
      <w:r w:rsidR="00BE5EC1">
        <w:rPr>
          <w:rFonts w:ascii="Arial" w:hAnsi="Arial"/>
        </w:rPr>
        <w:t xml:space="preserve"> de todos los movimientos</w:t>
      </w:r>
      <w:r w:rsidR="00994652">
        <w:rPr>
          <w:rFonts w:ascii="Arial" w:hAnsi="Arial"/>
        </w:rPr>
        <w:t xml:space="preserve"> de la empresa</w:t>
      </w:r>
    </w:p>
    <w:p w:rsidR="00F668D1" w:rsidRDefault="00445EA7" w:rsidP="0045343D">
      <w:pPr>
        <w:pStyle w:val="Textbody"/>
        <w:numPr>
          <w:ilvl w:val="0"/>
          <w:numId w:val="13"/>
        </w:numPr>
        <w:spacing w:line="360" w:lineRule="auto"/>
        <w:jc w:val="both"/>
        <w:rPr>
          <w:rFonts w:ascii="Arial" w:hAnsi="Arial"/>
        </w:rPr>
      </w:pPr>
      <w:r>
        <w:rPr>
          <w:rFonts w:ascii="Arial" w:hAnsi="Arial"/>
        </w:rPr>
        <w:t>E</w:t>
      </w:r>
      <w:r w:rsidR="003C1F04">
        <w:rPr>
          <w:rFonts w:ascii="Arial" w:hAnsi="Arial"/>
        </w:rPr>
        <w:t xml:space="preserve">vitar el deterioro de los productos evitando </w:t>
      </w:r>
      <w:proofErr w:type="spellStart"/>
      <w:r w:rsidR="003C1F04">
        <w:rPr>
          <w:rFonts w:ascii="Arial" w:hAnsi="Arial"/>
        </w:rPr>
        <w:t>perdidas</w:t>
      </w:r>
      <w:proofErr w:type="spellEnd"/>
      <w:r w:rsidR="003C1F04">
        <w:rPr>
          <w:rFonts w:ascii="Arial" w:hAnsi="Arial"/>
        </w:rPr>
        <w:t xml:space="preserve"> para la empresa</w:t>
      </w:r>
    </w:p>
    <w:p w:rsidR="00445EA7" w:rsidRDefault="00445EA7" w:rsidP="0045343D">
      <w:pPr>
        <w:pStyle w:val="Textbody"/>
        <w:numPr>
          <w:ilvl w:val="0"/>
          <w:numId w:val="13"/>
        </w:numPr>
        <w:spacing w:line="360" w:lineRule="auto"/>
        <w:jc w:val="both"/>
        <w:rPr>
          <w:rFonts w:ascii="Arial" w:hAnsi="Arial"/>
        </w:rPr>
      </w:pPr>
      <w:r>
        <w:rPr>
          <w:rFonts w:ascii="Arial" w:hAnsi="Arial"/>
        </w:rPr>
        <w:t>Mejor manejo de Espacios</w:t>
      </w:r>
      <w:r w:rsidR="00CE5B18">
        <w:rPr>
          <w:rFonts w:ascii="Arial" w:hAnsi="Arial"/>
        </w:rPr>
        <w:t xml:space="preserve"> para el Almacenamiento de</w:t>
      </w:r>
      <w:r>
        <w:rPr>
          <w:rFonts w:ascii="Arial" w:hAnsi="Arial"/>
        </w:rPr>
        <w:t xml:space="preserve"> los Productos</w:t>
      </w:r>
      <w:r w:rsidR="00CE5B18">
        <w:rPr>
          <w:rFonts w:ascii="Arial" w:hAnsi="Arial"/>
        </w:rPr>
        <w:t>.</w:t>
      </w:r>
    </w:p>
    <w:p w:rsidR="00CE5B18" w:rsidRDefault="00CE5B18" w:rsidP="0045343D">
      <w:pPr>
        <w:pStyle w:val="Textbody"/>
        <w:numPr>
          <w:ilvl w:val="0"/>
          <w:numId w:val="13"/>
        </w:numPr>
        <w:spacing w:line="360" w:lineRule="auto"/>
        <w:jc w:val="both"/>
        <w:rPr>
          <w:rFonts w:ascii="Arial" w:hAnsi="Arial"/>
        </w:rPr>
      </w:pPr>
      <w:r>
        <w:rPr>
          <w:rFonts w:ascii="Arial" w:hAnsi="Arial"/>
        </w:rPr>
        <w:t>Mejor trabajo en equipo</w:t>
      </w:r>
    </w:p>
    <w:p w:rsidR="00CE5B18" w:rsidRDefault="00CE5B18" w:rsidP="0045343D">
      <w:pPr>
        <w:pStyle w:val="Textbody"/>
        <w:numPr>
          <w:ilvl w:val="0"/>
          <w:numId w:val="13"/>
        </w:numPr>
        <w:spacing w:line="360" w:lineRule="auto"/>
        <w:jc w:val="both"/>
        <w:rPr>
          <w:rFonts w:ascii="Arial" w:hAnsi="Arial"/>
        </w:rPr>
      </w:pPr>
      <w:r>
        <w:rPr>
          <w:rFonts w:ascii="Arial" w:hAnsi="Arial"/>
        </w:rPr>
        <w:t xml:space="preserve">Agilizar el </w:t>
      </w:r>
      <w:r w:rsidR="00C45DBB">
        <w:rPr>
          <w:rFonts w:ascii="Arial" w:hAnsi="Arial"/>
        </w:rPr>
        <w:t>envío</w:t>
      </w:r>
      <w:r>
        <w:rPr>
          <w:rFonts w:ascii="Arial" w:hAnsi="Arial"/>
        </w:rPr>
        <w:t xml:space="preserve"> y recepción de productos</w:t>
      </w:r>
    </w:p>
    <w:p w:rsidR="00CE5B18" w:rsidRDefault="00F668D1" w:rsidP="00F668D1">
      <w:pPr>
        <w:spacing w:line="360" w:lineRule="auto"/>
        <w:jc w:val="both"/>
        <w:rPr>
          <w:sz w:val="24"/>
          <w:szCs w:val="24"/>
        </w:rPr>
      </w:pPr>
      <w:r>
        <w:rPr>
          <w:sz w:val="24"/>
          <w:szCs w:val="24"/>
        </w:rPr>
        <w:t>E</w:t>
      </w:r>
      <w:r w:rsidR="00C45DBB">
        <w:rPr>
          <w:sz w:val="24"/>
          <w:szCs w:val="24"/>
        </w:rPr>
        <w:t>n</w:t>
      </w:r>
      <w:r>
        <w:rPr>
          <w:sz w:val="24"/>
          <w:szCs w:val="24"/>
        </w:rPr>
        <w:t xml:space="preserve"> </w:t>
      </w:r>
      <w:r w:rsidR="00CE5B18">
        <w:rPr>
          <w:sz w:val="24"/>
          <w:szCs w:val="24"/>
        </w:rPr>
        <w:t xml:space="preserve">las </w:t>
      </w:r>
      <w:r w:rsidR="00C45DBB">
        <w:rPr>
          <w:sz w:val="24"/>
          <w:szCs w:val="24"/>
        </w:rPr>
        <w:t>áreas</w:t>
      </w:r>
      <w:r>
        <w:rPr>
          <w:sz w:val="24"/>
          <w:szCs w:val="24"/>
        </w:rPr>
        <w:t xml:space="preserve"> los equipos con los que cuenta les va s</w:t>
      </w:r>
      <w:r w:rsidR="003C1F04">
        <w:rPr>
          <w:sz w:val="24"/>
          <w:szCs w:val="24"/>
        </w:rPr>
        <w:t xml:space="preserve">ervir bastante ya que </w:t>
      </w:r>
      <w:r w:rsidR="00C45DBB">
        <w:rPr>
          <w:sz w:val="24"/>
          <w:szCs w:val="24"/>
        </w:rPr>
        <w:t>reúnen</w:t>
      </w:r>
      <w:r w:rsidR="003C1F04">
        <w:rPr>
          <w:sz w:val="24"/>
          <w:szCs w:val="24"/>
        </w:rPr>
        <w:t xml:space="preserve"> </w:t>
      </w:r>
      <w:proofErr w:type="spellStart"/>
      <w:r w:rsidR="003C1F04">
        <w:rPr>
          <w:sz w:val="24"/>
          <w:szCs w:val="24"/>
        </w:rPr>
        <w:t>lo</w:t>
      </w:r>
      <w:proofErr w:type="spellEnd"/>
      <w:r>
        <w:rPr>
          <w:sz w:val="24"/>
          <w:szCs w:val="24"/>
        </w:rPr>
        <w:t xml:space="preserve"> requisitos para su buen </w:t>
      </w:r>
      <w:r w:rsidR="00C45DBB">
        <w:rPr>
          <w:sz w:val="24"/>
          <w:szCs w:val="24"/>
        </w:rPr>
        <w:t>funcionamiento</w:t>
      </w:r>
      <w:r>
        <w:rPr>
          <w:sz w:val="24"/>
          <w:szCs w:val="24"/>
        </w:rPr>
        <w:t xml:space="preserve"> ya que el </w:t>
      </w:r>
      <w:r w:rsidR="00C45DBB">
        <w:rPr>
          <w:sz w:val="24"/>
          <w:szCs w:val="24"/>
        </w:rPr>
        <w:t>Sistema</w:t>
      </w:r>
      <w:r>
        <w:rPr>
          <w:sz w:val="24"/>
          <w:szCs w:val="24"/>
        </w:rPr>
        <w:t xml:space="preserve"> de Ventas en ambiente web no requier</w:t>
      </w:r>
      <w:r w:rsidR="00CE5B18">
        <w:rPr>
          <w:sz w:val="24"/>
          <w:szCs w:val="24"/>
        </w:rPr>
        <w:t>e de computadoras de alta Gama.</w:t>
      </w:r>
    </w:p>
    <w:p w:rsidR="00CE5B18" w:rsidRDefault="00CE5B18" w:rsidP="00F668D1">
      <w:pPr>
        <w:spacing w:line="360" w:lineRule="auto"/>
        <w:jc w:val="both"/>
        <w:rPr>
          <w:sz w:val="24"/>
          <w:szCs w:val="24"/>
        </w:rPr>
      </w:pPr>
    </w:p>
    <w:p w:rsidR="00CE5B18" w:rsidRDefault="00CE5B18" w:rsidP="00F668D1">
      <w:pPr>
        <w:spacing w:line="360" w:lineRule="auto"/>
        <w:jc w:val="both"/>
        <w:rPr>
          <w:sz w:val="24"/>
          <w:szCs w:val="24"/>
        </w:rPr>
      </w:pPr>
    </w:p>
    <w:p w:rsidR="00CE5B18" w:rsidRDefault="00CE5B18" w:rsidP="00F668D1">
      <w:pPr>
        <w:spacing w:line="360" w:lineRule="auto"/>
        <w:jc w:val="both"/>
        <w:rPr>
          <w:sz w:val="24"/>
          <w:szCs w:val="24"/>
        </w:rPr>
      </w:pPr>
    </w:p>
    <w:p w:rsidR="00CE5B18" w:rsidRDefault="00CE5B18" w:rsidP="00F668D1">
      <w:pPr>
        <w:spacing w:line="360" w:lineRule="auto"/>
        <w:jc w:val="both"/>
        <w:rPr>
          <w:sz w:val="24"/>
          <w:szCs w:val="24"/>
        </w:rPr>
      </w:pPr>
    </w:p>
    <w:p w:rsidR="007A36C2" w:rsidRDefault="007A36C2" w:rsidP="00F668D1">
      <w:pPr>
        <w:spacing w:line="360" w:lineRule="auto"/>
        <w:jc w:val="both"/>
        <w:rPr>
          <w:sz w:val="24"/>
          <w:szCs w:val="24"/>
        </w:rPr>
      </w:pPr>
    </w:p>
    <w:p w:rsidR="00CE5B18" w:rsidRDefault="00CE5B18" w:rsidP="00F668D1">
      <w:pPr>
        <w:spacing w:line="360" w:lineRule="auto"/>
        <w:jc w:val="both"/>
        <w:rPr>
          <w:sz w:val="24"/>
          <w:szCs w:val="24"/>
        </w:rPr>
      </w:pPr>
    </w:p>
    <w:p w:rsidR="00CE5B18" w:rsidRDefault="00CE5B18" w:rsidP="00F668D1">
      <w:pPr>
        <w:spacing w:line="360" w:lineRule="auto"/>
        <w:jc w:val="both"/>
        <w:rPr>
          <w:sz w:val="24"/>
          <w:szCs w:val="24"/>
        </w:rPr>
      </w:pPr>
    </w:p>
    <w:p w:rsidR="00CE5B18" w:rsidRPr="00CE5B18" w:rsidRDefault="00CE5B18" w:rsidP="00CE5B18">
      <w:pPr>
        <w:pStyle w:val="Textbody"/>
        <w:spacing w:line="360" w:lineRule="auto"/>
        <w:jc w:val="both"/>
        <w:rPr>
          <w:rFonts w:ascii="Arial" w:hAnsi="Arial"/>
          <w:b/>
        </w:rPr>
      </w:pPr>
      <w:r w:rsidRPr="00CE5B18">
        <w:rPr>
          <w:rFonts w:ascii="Arial" w:hAnsi="Arial"/>
          <w:b/>
        </w:rPr>
        <w:lastRenderedPageBreak/>
        <w:t xml:space="preserve">Equipos </w:t>
      </w:r>
      <w:r w:rsidR="00C45DBB" w:rsidRPr="00CE5B18">
        <w:rPr>
          <w:rFonts w:ascii="Arial" w:hAnsi="Arial"/>
          <w:b/>
        </w:rPr>
        <w:t>Informáticos</w:t>
      </w:r>
      <w:r w:rsidRPr="00CE5B18">
        <w:rPr>
          <w:rFonts w:ascii="Arial" w:hAnsi="Arial"/>
          <w:b/>
        </w:rPr>
        <w:t xml:space="preserve"> con los que Cuenta el </w:t>
      </w:r>
      <w:r w:rsidR="00C45DBB" w:rsidRPr="00CE5B18">
        <w:rPr>
          <w:rFonts w:ascii="Arial" w:hAnsi="Arial"/>
          <w:b/>
        </w:rPr>
        <w:t>Área</w:t>
      </w:r>
      <w:r w:rsidRPr="00CE5B18">
        <w:rPr>
          <w:rFonts w:ascii="Arial" w:hAnsi="Arial"/>
          <w:b/>
        </w:rPr>
        <w:t xml:space="preserve"> de Ventas</w:t>
      </w:r>
    </w:p>
    <w:p w:rsidR="00CE5B18" w:rsidRDefault="00CE5B18" w:rsidP="0045343D">
      <w:pPr>
        <w:pStyle w:val="Textbody"/>
        <w:numPr>
          <w:ilvl w:val="0"/>
          <w:numId w:val="19"/>
        </w:numPr>
        <w:spacing w:line="360" w:lineRule="auto"/>
        <w:jc w:val="both"/>
        <w:textAlignment w:val="baseline"/>
      </w:pPr>
      <w:r>
        <w:rPr>
          <w:rFonts w:ascii="Arial" w:hAnsi="Arial"/>
        </w:rPr>
        <w:t>Windows® 7</w:t>
      </w:r>
    </w:p>
    <w:p w:rsidR="00CE5B18" w:rsidRDefault="00CE5B18" w:rsidP="0045343D">
      <w:pPr>
        <w:pStyle w:val="Textbody"/>
        <w:numPr>
          <w:ilvl w:val="0"/>
          <w:numId w:val="19"/>
        </w:numPr>
        <w:spacing w:line="360" w:lineRule="auto"/>
        <w:jc w:val="both"/>
        <w:textAlignment w:val="baseline"/>
      </w:pPr>
      <w:r>
        <w:rPr>
          <w:rFonts w:ascii="Arial" w:hAnsi="Arial"/>
        </w:rPr>
        <w:t>Navegador Chrome</w:t>
      </w:r>
    </w:p>
    <w:p w:rsidR="00CE5B18" w:rsidRDefault="00CE5B18" w:rsidP="0045343D">
      <w:pPr>
        <w:pStyle w:val="Textbody"/>
        <w:numPr>
          <w:ilvl w:val="0"/>
          <w:numId w:val="19"/>
        </w:numPr>
        <w:spacing w:line="360" w:lineRule="auto"/>
        <w:jc w:val="both"/>
        <w:textAlignment w:val="baseline"/>
      </w:pPr>
      <w:r>
        <w:rPr>
          <w:rFonts w:ascii="Arial" w:hAnsi="Arial"/>
        </w:rPr>
        <w:t>Lector de archivos PDF para ver los Reportes</w:t>
      </w:r>
    </w:p>
    <w:p w:rsidR="00CE5B18" w:rsidRDefault="00CE5B18" w:rsidP="0045343D">
      <w:pPr>
        <w:pStyle w:val="Textbody"/>
        <w:numPr>
          <w:ilvl w:val="0"/>
          <w:numId w:val="19"/>
        </w:numPr>
        <w:spacing w:line="360" w:lineRule="auto"/>
        <w:jc w:val="both"/>
        <w:textAlignment w:val="baseline"/>
      </w:pPr>
      <w:r>
        <w:rPr>
          <w:rFonts w:ascii="Arial" w:hAnsi="Arial"/>
        </w:rPr>
        <w:t>Procesador Intel/AMD a 1.5 GHz</w:t>
      </w:r>
    </w:p>
    <w:p w:rsidR="00CE5B18" w:rsidRDefault="00CE5B18" w:rsidP="0045343D">
      <w:pPr>
        <w:pStyle w:val="Textbody"/>
        <w:numPr>
          <w:ilvl w:val="0"/>
          <w:numId w:val="19"/>
        </w:numPr>
        <w:spacing w:line="360" w:lineRule="auto"/>
        <w:jc w:val="both"/>
        <w:textAlignment w:val="baseline"/>
      </w:pPr>
      <w:r>
        <w:rPr>
          <w:rFonts w:ascii="Arial" w:hAnsi="Arial"/>
        </w:rPr>
        <w:t>2 GB de memoria RAM</w:t>
      </w:r>
    </w:p>
    <w:p w:rsidR="00CE5B18" w:rsidRDefault="00CE5B18" w:rsidP="0045343D">
      <w:pPr>
        <w:pStyle w:val="Textbody"/>
        <w:numPr>
          <w:ilvl w:val="0"/>
          <w:numId w:val="19"/>
        </w:numPr>
        <w:spacing w:line="360" w:lineRule="auto"/>
        <w:jc w:val="both"/>
        <w:textAlignment w:val="baseline"/>
      </w:pPr>
      <w:r>
        <w:rPr>
          <w:rFonts w:ascii="Arial" w:hAnsi="Arial"/>
        </w:rPr>
        <w:t>1 GB libre en el disco duro</w:t>
      </w:r>
    </w:p>
    <w:p w:rsidR="00CE5B18" w:rsidRDefault="00CE5B18" w:rsidP="0045343D">
      <w:pPr>
        <w:pStyle w:val="Textbody"/>
        <w:numPr>
          <w:ilvl w:val="0"/>
          <w:numId w:val="19"/>
        </w:numPr>
        <w:spacing w:line="360" w:lineRule="auto"/>
        <w:jc w:val="both"/>
        <w:textAlignment w:val="baseline"/>
      </w:pPr>
      <w:r>
        <w:rPr>
          <w:rFonts w:ascii="Arial" w:hAnsi="Arial"/>
        </w:rPr>
        <w:t>Resolución de pantalla de 1.024 × 768</w:t>
      </w:r>
    </w:p>
    <w:p w:rsidR="00CE5B18" w:rsidRDefault="00CE5B18" w:rsidP="0045343D">
      <w:pPr>
        <w:pStyle w:val="Textbody"/>
        <w:numPr>
          <w:ilvl w:val="0"/>
          <w:numId w:val="19"/>
        </w:numPr>
        <w:spacing w:line="360" w:lineRule="auto"/>
        <w:jc w:val="both"/>
        <w:textAlignment w:val="baseline"/>
      </w:pPr>
      <w:r>
        <w:rPr>
          <w:rFonts w:ascii="Arial" w:hAnsi="Arial"/>
        </w:rPr>
        <w:t>Conexión a Internet</w:t>
      </w:r>
    </w:p>
    <w:p w:rsidR="00CE5B18" w:rsidRDefault="00CE5B18" w:rsidP="0045343D">
      <w:pPr>
        <w:pStyle w:val="Textbody"/>
        <w:numPr>
          <w:ilvl w:val="0"/>
          <w:numId w:val="19"/>
        </w:numPr>
        <w:spacing w:line="360" w:lineRule="auto"/>
        <w:jc w:val="both"/>
        <w:textAlignment w:val="baseline"/>
      </w:pPr>
      <w:r>
        <w:rPr>
          <w:rFonts w:ascii="Arial" w:hAnsi="Arial"/>
        </w:rPr>
        <w:t>Lector de código de barras Mustek CD-1800 – USB</w:t>
      </w:r>
    </w:p>
    <w:p w:rsidR="00CE5B18" w:rsidRDefault="00CE5B18" w:rsidP="00CE5B18">
      <w:pPr>
        <w:pStyle w:val="Textbody"/>
        <w:spacing w:line="360" w:lineRule="auto"/>
        <w:ind w:left="720"/>
        <w:jc w:val="both"/>
        <w:textAlignment w:val="baseline"/>
      </w:pPr>
    </w:p>
    <w:p w:rsidR="00CE5B18" w:rsidRPr="00CE5B18" w:rsidRDefault="00CE5B18" w:rsidP="00CE5B18">
      <w:pPr>
        <w:pStyle w:val="Textbody"/>
        <w:spacing w:line="360" w:lineRule="auto"/>
        <w:jc w:val="both"/>
        <w:rPr>
          <w:b/>
        </w:rPr>
      </w:pPr>
      <w:r w:rsidRPr="00CE5B18">
        <w:rPr>
          <w:rFonts w:ascii="Arial" w:hAnsi="Arial"/>
          <w:b/>
        </w:rPr>
        <w:t xml:space="preserve">Equipos </w:t>
      </w:r>
      <w:r w:rsidR="00C45DBB" w:rsidRPr="00CE5B18">
        <w:rPr>
          <w:rFonts w:ascii="Arial" w:hAnsi="Arial"/>
          <w:b/>
        </w:rPr>
        <w:t>Informáticos</w:t>
      </w:r>
      <w:r w:rsidRPr="00CE5B18">
        <w:rPr>
          <w:rFonts w:ascii="Arial" w:hAnsi="Arial"/>
          <w:b/>
        </w:rPr>
        <w:t xml:space="preserve"> con los que Cuenta el </w:t>
      </w:r>
      <w:r w:rsidR="00C45DBB" w:rsidRPr="00CE5B18">
        <w:rPr>
          <w:rFonts w:ascii="Arial" w:hAnsi="Arial"/>
          <w:b/>
        </w:rPr>
        <w:t>Área</w:t>
      </w:r>
      <w:r w:rsidRPr="00CE5B18">
        <w:rPr>
          <w:rFonts w:ascii="Arial" w:hAnsi="Arial"/>
          <w:b/>
        </w:rPr>
        <w:t xml:space="preserve"> de Deposito</w:t>
      </w:r>
    </w:p>
    <w:p w:rsidR="00CE5B18" w:rsidRDefault="00CE5B18" w:rsidP="0045343D">
      <w:pPr>
        <w:pStyle w:val="Textbody"/>
        <w:numPr>
          <w:ilvl w:val="0"/>
          <w:numId w:val="20"/>
        </w:numPr>
        <w:spacing w:line="360" w:lineRule="auto"/>
        <w:jc w:val="both"/>
        <w:textAlignment w:val="baseline"/>
      </w:pPr>
      <w:r>
        <w:rPr>
          <w:rFonts w:ascii="Arial" w:hAnsi="Arial"/>
        </w:rPr>
        <w:t>Sistema operativo: Windows 10</w:t>
      </w:r>
    </w:p>
    <w:p w:rsidR="00CE5B18" w:rsidRDefault="00CE5B18" w:rsidP="0045343D">
      <w:pPr>
        <w:pStyle w:val="Textbody"/>
        <w:numPr>
          <w:ilvl w:val="0"/>
          <w:numId w:val="20"/>
        </w:numPr>
        <w:spacing w:line="360" w:lineRule="auto"/>
        <w:jc w:val="both"/>
        <w:textAlignment w:val="baseline"/>
      </w:pPr>
      <w:r>
        <w:rPr>
          <w:rFonts w:ascii="Arial" w:hAnsi="Arial"/>
        </w:rPr>
        <w:t>Navegador Chrome</w:t>
      </w:r>
    </w:p>
    <w:p w:rsidR="00CE5B18" w:rsidRDefault="00CE5B18" w:rsidP="0045343D">
      <w:pPr>
        <w:pStyle w:val="Textbody"/>
        <w:numPr>
          <w:ilvl w:val="0"/>
          <w:numId w:val="20"/>
        </w:numPr>
        <w:spacing w:line="360" w:lineRule="auto"/>
        <w:jc w:val="both"/>
        <w:textAlignment w:val="baseline"/>
      </w:pPr>
      <w:r>
        <w:rPr>
          <w:rFonts w:ascii="Arial" w:hAnsi="Arial"/>
        </w:rPr>
        <w:t>Lector de archivos PDF para ver los Reportes</w:t>
      </w:r>
    </w:p>
    <w:p w:rsidR="00CE5B18" w:rsidRDefault="00CE5B18" w:rsidP="0045343D">
      <w:pPr>
        <w:pStyle w:val="Textbody"/>
        <w:numPr>
          <w:ilvl w:val="0"/>
          <w:numId w:val="20"/>
        </w:numPr>
        <w:spacing w:line="360" w:lineRule="auto"/>
        <w:jc w:val="both"/>
        <w:textAlignment w:val="baseline"/>
      </w:pPr>
      <w:r>
        <w:rPr>
          <w:rFonts w:ascii="Arial" w:hAnsi="Arial"/>
        </w:rPr>
        <w:t>Memoria RAM:  Mínimo de 8GB</w:t>
      </w:r>
    </w:p>
    <w:p w:rsidR="00CE5B18" w:rsidRDefault="00CE5B18" w:rsidP="0045343D">
      <w:pPr>
        <w:pStyle w:val="Textbody"/>
        <w:numPr>
          <w:ilvl w:val="0"/>
          <w:numId w:val="20"/>
        </w:numPr>
        <w:spacing w:line="360" w:lineRule="auto"/>
        <w:jc w:val="both"/>
        <w:textAlignment w:val="baseline"/>
      </w:pPr>
      <w:r>
        <w:rPr>
          <w:rFonts w:ascii="Arial" w:hAnsi="Arial"/>
        </w:rPr>
        <w:t>Procesador: Core i5</w:t>
      </w:r>
    </w:p>
    <w:p w:rsidR="00CE5B18" w:rsidRPr="00C443F9" w:rsidRDefault="00CE5B18" w:rsidP="0045343D">
      <w:pPr>
        <w:pStyle w:val="Textbody"/>
        <w:numPr>
          <w:ilvl w:val="0"/>
          <w:numId w:val="20"/>
        </w:numPr>
        <w:spacing w:line="360" w:lineRule="auto"/>
        <w:jc w:val="both"/>
        <w:textAlignment w:val="baseline"/>
      </w:pPr>
      <w:r>
        <w:rPr>
          <w:rFonts w:ascii="Arial" w:hAnsi="Arial"/>
        </w:rPr>
        <w:t>Disco Duro / SSD: 256 GB</w:t>
      </w:r>
    </w:p>
    <w:p w:rsidR="00C443F9" w:rsidRDefault="00C443F9" w:rsidP="00C443F9">
      <w:pPr>
        <w:pStyle w:val="Textbody"/>
        <w:spacing w:line="360" w:lineRule="auto"/>
        <w:jc w:val="both"/>
        <w:textAlignment w:val="baseline"/>
        <w:rPr>
          <w:rFonts w:ascii="Arial" w:hAnsi="Arial"/>
        </w:rPr>
      </w:pPr>
    </w:p>
    <w:p w:rsidR="00C443F9" w:rsidRDefault="00C443F9" w:rsidP="00C443F9">
      <w:pPr>
        <w:pStyle w:val="Textbody"/>
        <w:spacing w:line="360" w:lineRule="auto"/>
        <w:jc w:val="both"/>
        <w:textAlignment w:val="baseline"/>
        <w:rPr>
          <w:rFonts w:ascii="Arial" w:hAnsi="Arial"/>
        </w:rPr>
      </w:pPr>
    </w:p>
    <w:p w:rsidR="007A36C2" w:rsidRDefault="007A36C2" w:rsidP="00C443F9">
      <w:pPr>
        <w:pStyle w:val="Textbody"/>
        <w:spacing w:line="360" w:lineRule="auto"/>
        <w:jc w:val="both"/>
        <w:textAlignment w:val="baseline"/>
        <w:rPr>
          <w:rFonts w:ascii="Arial" w:hAnsi="Arial"/>
        </w:rPr>
      </w:pPr>
    </w:p>
    <w:p w:rsidR="007A36C2" w:rsidRDefault="007A36C2" w:rsidP="00C443F9">
      <w:pPr>
        <w:pStyle w:val="Textbody"/>
        <w:spacing w:line="360" w:lineRule="auto"/>
        <w:jc w:val="both"/>
        <w:textAlignment w:val="baseline"/>
        <w:rPr>
          <w:rFonts w:ascii="Arial" w:hAnsi="Arial"/>
        </w:rPr>
      </w:pPr>
    </w:p>
    <w:p w:rsidR="00915D77" w:rsidRDefault="00256C62" w:rsidP="007A36C2">
      <w:pPr>
        <w:pStyle w:val="Ttulo1"/>
        <w:spacing w:line="480" w:lineRule="auto"/>
        <w:jc w:val="center"/>
      </w:pPr>
      <w:bookmarkStart w:id="43" w:name="_Toc79196420"/>
      <w:r>
        <w:lastRenderedPageBreak/>
        <w:t>PROPUESTA TÉCNICA COMERCIAL</w:t>
      </w:r>
      <w:bookmarkEnd w:id="43"/>
    </w:p>
    <w:p w:rsidR="00256C62" w:rsidRPr="00256C62" w:rsidRDefault="00256C62" w:rsidP="00256C62">
      <w:pPr>
        <w:widowControl/>
        <w:suppressAutoHyphens/>
        <w:overflowPunct w:val="0"/>
        <w:autoSpaceDN/>
        <w:ind w:left="3540" w:firstLine="708"/>
        <w:rPr>
          <w:rFonts w:eastAsia="Times New Roman"/>
          <w:sz w:val="24"/>
          <w:szCs w:val="20"/>
          <w:lang w:val="es-ES_tradnl" w:eastAsia="zh-CN"/>
        </w:rPr>
      </w:pPr>
      <w:r w:rsidRPr="00256C62">
        <w:rPr>
          <w:rFonts w:eastAsia="Times New Roman"/>
          <w:sz w:val="24"/>
          <w:szCs w:val="20"/>
          <w:lang w:val="es-ES_tradnl" w:eastAsia="zh-CN"/>
        </w:rPr>
        <w:t xml:space="preserve">Itaugua, 21 de </w:t>
      </w:r>
      <w:r w:rsidR="00C45DBB" w:rsidRPr="00256C62">
        <w:rPr>
          <w:rFonts w:eastAsia="Times New Roman"/>
          <w:sz w:val="24"/>
          <w:szCs w:val="20"/>
          <w:lang w:val="es-ES_tradnl" w:eastAsia="zh-CN"/>
        </w:rPr>
        <w:t>febrero del</w:t>
      </w:r>
      <w:r w:rsidRPr="00256C62">
        <w:rPr>
          <w:rFonts w:eastAsia="Times New Roman"/>
          <w:sz w:val="24"/>
          <w:szCs w:val="20"/>
          <w:lang w:val="es-ES_tradnl" w:eastAsia="zh-CN"/>
        </w:rPr>
        <w:t xml:space="preserve"> 2021</w:t>
      </w:r>
    </w:p>
    <w:p w:rsidR="00256C62" w:rsidRPr="00256C62" w:rsidRDefault="00256C62" w:rsidP="00256C62">
      <w:pPr>
        <w:widowControl/>
        <w:suppressAutoHyphens/>
        <w:overflowPunct w:val="0"/>
        <w:autoSpaceDN/>
        <w:rPr>
          <w:rFonts w:eastAsia="Times New Roman"/>
          <w:sz w:val="24"/>
          <w:szCs w:val="20"/>
          <w:lang w:val="es-ES_tradnl" w:eastAsia="zh-CN"/>
        </w:rPr>
      </w:pPr>
    </w:p>
    <w:p w:rsidR="00256C62" w:rsidRPr="00256C62" w:rsidRDefault="00256C62" w:rsidP="00256C62">
      <w:pPr>
        <w:widowControl/>
        <w:suppressAutoHyphens/>
        <w:overflowPunct w:val="0"/>
        <w:autoSpaceDN/>
        <w:rPr>
          <w:rFonts w:eastAsia="Times New Roman"/>
          <w:sz w:val="24"/>
          <w:szCs w:val="20"/>
          <w:lang w:val="es-ES_tradnl" w:eastAsia="zh-CN"/>
        </w:rPr>
      </w:pPr>
    </w:p>
    <w:p w:rsidR="00256C62" w:rsidRPr="00256C62" w:rsidRDefault="00256C62" w:rsidP="00256C62">
      <w:pPr>
        <w:widowControl/>
        <w:suppressAutoHyphens/>
        <w:overflowPunct w:val="0"/>
        <w:autoSpaceDN/>
        <w:rPr>
          <w:rFonts w:eastAsia="Times New Roman"/>
          <w:sz w:val="24"/>
          <w:szCs w:val="20"/>
          <w:lang w:val="es-ES_tradnl" w:eastAsia="zh-CN"/>
        </w:rPr>
      </w:pPr>
      <w:r w:rsidRPr="00256C62">
        <w:rPr>
          <w:rFonts w:eastAsia="Times New Roman"/>
          <w:b/>
          <w:sz w:val="24"/>
          <w:szCs w:val="20"/>
          <w:lang w:val="es-ES_tradnl" w:eastAsia="zh-CN"/>
        </w:rPr>
        <w:t xml:space="preserve">Señores </w:t>
      </w:r>
    </w:p>
    <w:p w:rsidR="00256C62" w:rsidRPr="00256C62" w:rsidRDefault="00256C62" w:rsidP="00256C62">
      <w:pPr>
        <w:widowControl/>
        <w:suppressAutoHyphens/>
        <w:overflowPunct w:val="0"/>
        <w:autoSpaceDN/>
        <w:rPr>
          <w:rFonts w:eastAsia="Times New Roman"/>
          <w:b/>
          <w:sz w:val="24"/>
          <w:szCs w:val="20"/>
          <w:lang w:val="es-ES_tradnl" w:eastAsia="zh-CN"/>
        </w:rPr>
      </w:pPr>
    </w:p>
    <w:p w:rsidR="00256C62" w:rsidRPr="00256C62" w:rsidRDefault="00256C62" w:rsidP="00256C62">
      <w:pPr>
        <w:widowControl/>
        <w:suppressAutoHyphens/>
        <w:overflowPunct w:val="0"/>
        <w:autoSpaceDN/>
        <w:rPr>
          <w:rFonts w:eastAsia="Times New Roman"/>
          <w:sz w:val="24"/>
          <w:szCs w:val="20"/>
          <w:lang w:val="es-ES_tradnl" w:eastAsia="zh-CN"/>
        </w:rPr>
      </w:pPr>
      <w:r w:rsidRPr="00256C62">
        <w:rPr>
          <w:rFonts w:eastAsia="Times New Roman"/>
          <w:b/>
          <w:sz w:val="24"/>
          <w:szCs w:val="20"/>
          <w:lang w:val="es-ES_tradnl" w:eastAsia="zh-CN"/>
        </w:rPr>
        <w:t>Comercial Matugar</w:t>
      </w:r>
    </w:p>
    <w:p w:rsidR="00256C62" w:rsidRPr="00256C62" w:rsidRDefault="00C45DBB" w:rsidP="00256C62">
      <w:pPr>
        <w:widowControl/>
        <w:suppressAutoHyphens/>
        <w:overflowPunct w:val="0"/>
        <w:autoSpaceDN/>
        <w:rPr>
          <w:rFonts w:eastAsia="Times New Roman"/>
          <w:sz w:val="24"/>
          <w:szCs w:val="20"/>
          <w:lang w:val="es-ES_tradnl" w:eastAsia="zh-CN"/>
        </w:rPr>
      </w:pPr>
      <w:r w:rsidRPr="00256C62">
        <w:rPr>
          <w:rFonts w:eastAsia="Times New Roman"/>
          <w:sz w:val="24"/>
          <w:szCs w:val="20"/>
          <w:lang w:val="es-ES_tradnl" w:eastAsia="zh-CN"/>
        </w:rPr>
        <w:t>Matías</w:t>
      </w:r>
      <w:r w:rsidR="00256C62" w:rsidRPr="00256C62">
        <w:rPr>
          <w:rFonts w:eastAsia="Times New Roman"/>
          <w:sz w:val="24"/>
          <w:szCs w:val="20"/>
          <w:lang w:val="es-ES_tradnl" w:eastAsia="zh-CN"/>
        </w:rPr>
        <w:t xml:space="preserve"> </w:t>
      </w:r>
      <w:r w:rsidRPr="00256C62">
        <w:rPr>
          <w:rFonts w:eastAsia="Times New Roman"/>
          <w:sz w:val="24"/>
          <w:szCs w:val="20"/>
          <w:lang w:val="es-ES_tradnl" w:eastAsia="zh-CN"/>
        </w:rPr>
        <w:t>García</w:t>
      </w:r>
    </w:p>
    <w:p w:rsidR="00256C62" w:rsidRPr="00256C62" w:rsidRDefault="00256C62" w:rsidP="00256C62">
      <w:pPr>
        <w:widowControl/>
        <w:suppressAutoHyphens/>
        <w:overflowPunct w:val="0"/>
        <w:autoSpaceDN/>
        <w:rPr>
          <w:rFonts w:eastAsia="Times New Roman"/>
          <w:sz w:val="24"/>
          <w:szCs w:val="20"/>
          <w:lang w:val="es-ES_tradnl" w:eastAsia="zh-CN"/>
        </w:rPr>
      </w:pPr>
      <w:r w:rsidRPr="00256C62">
        <w:rPr>
          <w:rFonts w:eastAsia="Times New Roman"/>
          <w:sz w:val="24"/>
          <w:szCs w:val="20"/>
          <w:lang w:val="es-ES_tradnl" w:eastAsia="zh-CN"/>
        </w:rPr>
        <w:t>Itaugua km 28 ruta N°2</w:t>
      </w:r>
    </w:p>
    <w:p w:rsidR="00256C62" w:rsidRPr="00256C62" w:rsidRDefault="00256C62" w:rsidP="00256C62">
      <w:pPr>
        <w:widowControl/>
        <w:suppressAutoHyphens/>
        <w:overflowPunct w:val="0"/>
        <w:autoSpaceDN/>
        <w:rPr>
          <w:rFonts w:eastAsia="Times New Roman"/>
          <w:sz w:val="24"/>
          <w:szCs w:val="20"/>
          <w:lang w:val="es-ES_tradnl" w:eastAsia="zh-CN"/>
        </w:rPr>
      </w:pPr>
    </w:p>
    <w:p w:rsidR="00256C62" w:rsidRPr="00256C62" w:rsidRDefault="00256C62" w:rsidP="00256C62">
      <w:pPr>
        <w:widowControl/>
        <w:suppressAutoHyphens/>
        <w:overflowPunct w:val="0"/>
        <w:autoSpaceDN/>
        <w:rPr>
          <w:rFonts w:eastAsia="Times New Roman"/>
          <w:sz w:val="24"/>
          <w:szCs w:val="20"/>
          <w:lang w:val="es-ES_tradnl" w:eastAsia="zh-CN"/>
        </w:rPr>
      </w:pPr>
      <w:r w:rsidRPr="00256C62">
        <w:rPr>
          <w:rFonts w:eastAsia="Times New Roman"/>
          <w:b/>
          <w:sz w:val="24"/>
          <w:szCs w:val="20"/>
          <w:lang w:val="es-ES_tradnl" w:eastAsia="zh-CN"/>
        </w:rPr>
        <w:t>Itaugua - Paraguay</w:t>
      </w:r>
    </w:p>
    <w:p w:rsidR="00256C62" w:rsidRPr="00256C62" w:rsidRDefault="00256C62" w:rsidP="00256C62">
      <w:pPr>
        <w:widowControl/>
        <w:suppressAutoHyphens/>
        <w:overflowPunct w:val="0"/>
        <w:autoSpaceDN/>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Por la presente hacemos llegar a ustedes nuestra propuesta técnica de prestación de servicios profesionales de desarrollo de sistemas informáticos.</w:t>
      </w:r>
    </w:p>
    <w:p w:rsidR="00256C62" w:rsidRPr="00256C62" w:rsidRDefault="00256C62" w:rsidP="00256C62">
      <w:pPr>
        <w:widowControl/>
        <w:suppressAutoHyphens/>
        <w:overflowPunct w:val="0"/>
        <w:autoSpaceDN/>
        <w:rPr>
          <w:rFonts w:eastAsia="Times New Roman"/>
          <w:b/>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b/>
          <w:sz w:val="24"/>
          <w:szCs w:val="20"/>
          <w:u w:val="single"/>
          <w:lang w:val="es-ES_tradnl" w:eastAsia="zh-CN"/>
        </w:rPr>
        <w:t>OBJETIVO</w:t>
      </w:r>
    </w:p>
    <w:p w:rsidR="00256C62" w:rsidRPr="00256C62" w:rsidRDefault="00256C62" w:rsidP="00256C62">
      <w:pPr>
        <w:widowControl/>
        <w:suppressAutoHyphens/>
        <w:overflowPunct w:val="0"/>
        <w:autoSpaceDN/>
        <w:rPr>
          <w:rFonts w:eastAsia="Times New Roman"/>
          <w:b/>
          <w:sz w:val="24"/>
          <w:szCs w:val="20"/>
          <w:u w:val="single"/>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Como profesionales independientes tenemos el objetivo de elaborar un sistema informático en ambiente web que dé solución a los procedimientos </w:t>
      </w:r>
      <w:r w:rsidR="00C45DBB" w:rsidRPr="00256C62">
        <w:rPr>
          <w:rFonts w:eastAsia="Times New Roman"/>
          <w:sz w:val="24"/>
          <w:szCs w:val="20"/>
          <w:lang w:val="es-ES_tradnl" w:eastAsia="zh-CN"/>
        </w:rPr>
        <w:t>en el</w:t>
      </w:r>
      <w:r w:rsidRPr="00256C62">
        <w:rPr>
          <w:rFonts w:eastAsia="Times New Roman"/>
          <w:sz w:val="24"/>
          <w:szCs w:val="20"/>
          <w:lang w:val="es-ES_tradnl" w:eastAsia="zh-CN"/>
        </w:rPr>
        <w:t xml:space="preserve"> </w:t>
      </w:r>
      <w:r w:rsidR="00C45DBB" w:rsidRPr="00256C62">
        <w:rPr>
          <w:rFonts w:eastAsia="Times New Roman"/>
          <w:sz w:val="24"/>
          <w:szCs w:val="20"/>
          <w:lang w:val="es-ES_tradnl" w:eastAsia="zh-CN"/>
        </w:rPr>
        <w:t>Área</w:t>
      </w:r>
      <w:r w:rsidRPr="00256C62">
        <w:rPr>
          <w:rFonts w:eastAsia="Times New Roman"/>
          <w:sz w:val="24"/>
          <w:szCs w:val="20"/>
          <w:lang w:val="es-ES_tradnl" w:eastAsia="zh-CN"/>
        </w:rPr>
        <w:t xml:space="preserve"> de Ventas y Deposito de </w:t>
      </w:r>
      <w:r w:rsidR="00C45DBB" w:rsidRPr="00256C62">
        <w:rPr>
          <w:rFonts w:eastAsia="Times New Roman"/>
          <w:sz w:val="24"/>
          <w:szCs w:val="20"/>
          <w:lang w:val="es-ES_tradnl" w:eastAsia="zh-CN"/>
        </w:rPr>
        <w:t>Mercaderías</w:t>
      </w:r>
      <w:r w:rsidRPr="00256C62">
        <w:rPr>
          <w:rFonts w:eastAsia="Times New Roman"/>
          <w:sz w:val="24"/>
          <w:szCs w:val="20"/>
          <w:lang w:val="es-ES_tradnl" w:eastAsia="zh-CN"/>
        </w:rPr>
        <w:t xml:space="preserve">, así como acompañar el proceso de implementación y capacitar al encargado de la operación del sistema para su uso eficiente. </w:t>
      </w:r>
    </w:p>
    <w:p w:rsidR="00256C62" w:rsidRPr="00256C62" w:rsidRDefault="00256C62" w:rsidP="00256C62">
      <w:pPr>
        <w:widowControl/>
        <w:suppressAutoHyphens/>
        <w:overflowPunct w:val="0"/>
        <w:autoSpaceDN/>
        <w:jc w:val="both"/>
        <w:rPr>
          <w:rFonts w:eastAsia="Times New Roman"/>
          <w:b/>
          <w:sz w:val="24"/>
          <w:szCs w:val="20"/>
          <w:u w:val="single"/>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b/>
          <w:sz w:val="24"/>
          <w:szCs w:val="20"/>
          <w:u w:val="single"/>
          <w:lang w:val="es-ES_tradnl" w:eastAsia="zh-CN"/>
        </w:rPr>
        <w:t>ALCANCE DEL SISTEMA</w:t>
      </w:r>
    </w:p>
    <w:p w:rsidR="00256C62" w:rsidRPr="00256C62" w:rsidRDefault="00256C62" w:rsidP="00256C62">
      <w:pPr>
        <w:widowControl/>
        <w:suppressAutoHyphens/>
        <w:overflowPunct w:val="0"/>
        <w:autoSpaceDN/>
        <w:jc w:val="both"/>
        <w:rPr>
          <w:rFonts w:eastAsia="Times New Roman"/>
          <w:b/>
          <w:bCs/>
          <w:color w:val="FF0000"/>
          <w:sz w:val="24"/>
          <w:szCs w:val="20"/>
          <w:u w:val="single"/>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Mediante nuestro análisis hemos observado la necesidad de implementar los siguientes módulos:</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C45DBB"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SEGURIDAD</w:t>
      </w:r>
      <w:r w:rsidRPr="00256C62">
        <w:rPr>
          <w:rFonts w:eastAsia="Times New Roman"/>
          <w:sz w:val="24"/>
          <w:szCs w:val="20"/>
          <w:lang w:val="es-ES_tradnl" w:eastAsia="zh-CN"/>
        </w:rPr>
        <w:t>:</w:t>
      </w:r>
      <w:r w:rsidR="00256C62" w:rsidRPr="00256C62">
        <w:rPr>
          <w:rFonts w:eastAsia="Times New Roman"/>
          <w:sz w:val="24"/>
          <w:szCs w:val="20"/>
          <w:lang w:val="es-ES_tradnl" w:eastAsia="zh-CN"/>
        </w:rPr>
        <w:t xml:space="preserve"> el mismo controlará entre otros los procesos citados a continuación:</w:t>
      </w: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Movimientos de los usuarios que ingresan al sistema, </w:t>
      </w:r>
      <w:r w:rsidR="00C45DBB" w:rsidRPr="00256C62">
        <w:rPr>
          <w:rFonts w:eastAsia="Times New Roman"/>
          <w:sz w:val="24"/>
          <w:szCs w:val="20"/>
          <w:lang w:val="es-ES_tradnl" w:eastAsia="zh-CN"/>
        </w:rPr>
        <w:t>asignación</w:t>
      </w:r>
      <w:r w:rsidRPr="00256C62">
        <w:rPr>
          <w:rFonts w:eastAsia="Times New Roman"/>
          <w:sz w:val="24"/>
          <w:szCs w:val="20"/>
          <w:lang w:val="es-ES_tradnl" w:eastAsia="zh-CN"/>
        </w:rPr>
        <w:t xml:space="preserve"> de roles a cada usuario por tres </w:t>
      </w:r>
      <w:r w:rsidR="00C45DBB" w:rsidRPr="00256C62">
        <w:rPr>
          <w:rFonts w:eastAsia="Times New Roman"/>
          <w:sz w:val="24"/>
          <w:szCs w:val="20"/>
          <w:lang w:val="es-ES_tradnl" w:eastAsia="zh-CN"/>
        </w:rPr>
        <w:t>categorías</w:t>
      </w:r>
      <w:r w:rsidRPr="00256C62">
        <w:rPr>
          <w:rFonts w:eastAsia="Times New Roman"/>
          <w:sz w:val="24"/>
          <w:szCs w:val="20"/>
          <w:lang w:val="es-ES_tradnl" w:eastAsia="zh-CN"/>
        </w:rPr>
        <w:t xml:space="preserve"> Administrador que tiene acceso total al </w:t>
      </w:r>
      <w:r w:rsidR="00C45DBB" w:rsidRPr="00256C62">
        <w:rPr>
          <w:rFonts w:eastAsia="Times New Roman"/>
          <w:sz w:val="24"/>
          <w:szCs w:val="20"/>
          <w:lang w:val="es-ES_tradnl" w:eastAsia="zh-CN"/>
        </w:rPr>
        <w:t>sistema,</w:t>
      </w:r>
      <w:r w:rsidRPr="00256C62">
        <w:rPr>
          <w:rFonts w:eastAsia="Times New Roman"/>
          <w:sz w:val="24"/>
          <w:szCs w:val="20"/>
          <w:lang w:val="es-ES_tradnl" w:eastAsia="zh-CN"/>
        </w:rPr>
        <w:t xml:space="preserve"> Cajero y Depositero </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C45DBB"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COMPRAS</w:t>
      </w:r>
      <w:r w:rsidRPr="00256C62">
        <w:rPr>
          <w:rFonts w:eastAsia="Times New Roman"/>
          <w:sz w:val="24"/>
          <w:szCs w:val="20"/>
          <w:lang w:val="es-ES_tradnl" w:eastAsia="zh-CN"/>
        </w:rPr>
        <w:t>:</w:t>
      </w:r>
      <w:r w:rsidR="00256C62" w:rsidRPr="00256C62">
        <w:rPr>
          <w:rFonts w:eastAsia="Times New Roman"/>
          <w:sz w:val="24"/>
          <w:szCs w:val="20"/>
          <w:lang w:val="es-ES_tradnl" w:eastAsia="zh-CN"/>
        </w:rPr>
        <w:t xml:space="preserve"> el mismo controlará entre otros los procesos citados a continuación:</w:t>
      </w:r>
    </w:p>
    <w:p w:rsid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Movimientos de los artículos, compras; precio de costo, precio de venta, actualización mediante código de barras, control de devoluciones, control de stock mínimo para reposición de mercaderías, además de los diferentes listados que serán creados. </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VENTAS</w:t>
      </w:r>
      <w:r w:rsidRPr="00256C62">
        <w:rPr>
          <w:rFonts w:eastAsia="Times New Roman"/>
          <w:sz w:val="24"/>
          <w:szCs w:val="20"/>
          <w:lang w:val="es-ES_tradnl" w:eastAsia="zh-CN"/>
        </w:rPr>
        <w:t>: el mismo controlará entre otros los procesos citados a continuación:</w:t>
      </w: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Movimientos de los artículos, </w:t>
      </w:r>
      <w:r w:rsidR="00C45DBB" w:rsidRPr="00256C62">
        <w:rPr>
          <w:rFonts w:eastAsia="Times New Roman"/>
          <w:sz w:val="24"/>
          <w:szCs w:val="20"/>
          <w:lang w:val="es-ES_tradnl" w:eastAsia="zh-CN"/>
        </w:rPr>
        <w:t>ventas</w:t>
      </w:r>
      <w:r w:rsidRPr="00256C62">
        <w:rPr>
          <w:rFonts w:eastAsia="Times New Roman"/>
          <w:sz w:val="24"/>
          <w:szCs w:val="20"/>
          <w:lang w:val="es-ES_tradnl" w:eastAsia="zh-CN"/>
        </w:rPr>
        <w:t>; precio de costo, precio de venta, actualización mediante código de barras, control de devoluciones, control de stock mínimo para reposición de mercaderías, además de los diferentes listados que serán creados.</w:t>
      </w:r>
    </w:p>
    <w:p w:rsidR="00256C62" w:rsidRPr="00256C62" w:rsidRDefault="00256C62" w:rsidP="00256C62">
      <w:pPr>
        <w:widowControl/>
        <w:suppressAutoHyphens/>
        <w:overflowPunct w:val="0"/>
        <w:autoSpaceDN/>
        <w:jc w:val="center"/>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FACTURACIÓN:</w:t>
      </w:r>
      <w:r w:rsidRPr="00256C62">
        <w:rPr>
          <w:rFonts w:eastAsia="Times New Roman"/>
          <w:sz w:val="24"/>
          <w:szCs w:val="20"/>
          <w:lang w:val="es-ES_tradnl" w:eastAsia="zh-CN"/>
        </w:rPr>
        <w:t xml:space="preserve"> El módulo de </w:t>
      </w:r>
      <w:proofErr w:type="gramStart"/>
      <w:r w:rsidRPr="00256C62">
        <w:rPr>
          <w:rFonts w:eastAsia="Times New Roman"/>
          <w:sz w:val="24"/>
          <w:szCs w:val="20"/>
          <w:lang w:val="es-ES_tradnl" w:eastAsia="zh-CN"/>
        </w:rPr>
        <w:t>facturaciones  es</w:t>
      </w:r>
      <w:proofErr w:type="gramEnd"/>
      <w:r w:rsidRPr="00256C62">
        <w:rPr>
          <w:rFonts w:eastAsia="Times New Roman"/>
          <w:sz w:val="24"/>
          <w:szCs w:val="20"/>
          <w:lang w:val="es-ES_tradnl" w:eastAsia="zh-CN"/>
        </w:rPr>
        <w:t xml:space="preserve"> el encargado del control de ventas de mercaderías la actualización se realizará mediante código de barras sean estos </w:t>
      </w:r>
      <w:r w:rsidRPr="00256C62">
        <w:rPr>
          <w:rFonts w:eastAsia="Times New Roman"/>
          <w:sz w:val="24"/>
          <w:szCs w:val="20"/>
          <w:lang w:val="es-ES_tradnl" w:eastAsia="zh-CN"/>
        </w:rPr>
        <w:lastRenderedPageBreak/>
        <w:t>contado o crédito, se emitirán los comprobantes de ventas; cuando las ventas son al contado se emitirá el Ticket de venta, en caso contrario cuando sean realizadas a crédito serán confeccionados las facturas de crédito, además se llevará un registro  así como la elaboración de cuenta corriente de clientes, por las ventas a crédito.</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CAJA:</w:t>
      </w:r>
      <w:r w:rsidRPr="00256C62">
        <w:rPr>
          <w:rFonts w:eastAsia="Times New Roman"/>
          <w:sz w:val="24"/>
          <w:szCs w:val="20"/>
          <w:lang w:val="es-ES_tradnl" w:eastAsia="zh-CN"/>
        </w:rPr>
        <w:t xml:space="preserve"> El módulo de caja será el encargado de los cobros por ventas realizadas, se dispondrá de un módulo exclusivo de cobranzas de </w:t>
      </w:r>
      <w:r w:rsidR="00C45DBB" w:rsidRPr="00256C62">
        <w:rPr>
          <w:rFonts w:eastAsia="Times New Roman"/>
          <w:sz w:val="24"/>
          <w:szCs w:val="20"/>
          <w:lang w:val="es-ES_tradnl" w:eastAsia="zh-CN"/>
        </w:rPr>
        <w:t>los tickets</w:t>
      </w:r>
      <w:r w:rsidRPr="00256C62">
        <w:rPr>
          <w:rFonts w:eastAsia="Times New Roman"/>
          <w:sz w:val="24"/>
          <w:szCs w:val="20"/>
          <w:lang w:val="es-ES_tradnl" w:eastAsia="zh-CN"/>
        </w:rPr>
        <w:t xml:space="preserve"> facturados, existen diversos tipos de cobros contado, crédito, cheque, tarjeta de crédito etc., además dispondrá la opción de realizar arqueo de caja, movimientos por caja, apertura y cierre de caja y listados varios que previamente serán analizados. Control de débitos y créditos varios que el banco realiza que no necesariamente afectan a las compras y ventas de mercaderías.</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AJUSTE DE MERCADERÍAS:</w:t>
      </w:r>
      <w:r w:rsidRPr="00256C62">
        <w:rPr>
          <w:rFonts w:eastAsia="Times New Roman"/>
          <w:sz w:val="24"/>
          <w:szCs w:val="20"/>
          <w:lang w:val="es-ES_tradnl" w:eastAsia="zh-CN"/>
        </w:rPr>
        <w:t xml:space="preserve"> Ajuste por fallas, vencimiento, roturas, transferencia entre depósitos.</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REPORTES</w:t>
      </w:r>
      <w:r w:rsidRPr="00256C62">
        <w:rPr>
          <w:rFonts w:eastAsia="Times New Roman"/>
          <w:sz w:val="24"/>
          <w:szCs w:val="20"/>
          <w:lang w:val="es-ES_tradnl" w:eastAsia="zh-CN"/>
        </w:rPr>
        <w:t xml:space="preserve"> El sistema podra generar todos los </w:t>
      </w:r>
      <w:r w:rsidR="00C45DBB" w:rsidRPr="00256C62">
        <w:rPr>
          <w:rFonts w:eastAsia="Times New Roman"/>
          <w:sz w:val="24"/>
          <w:szCs w:val="20"/>
          <w:lang w:val="es-ES_tradnl" w:eastAsia="zh-CN"/>
        </w:rPr>
        <w:t>reportes ya</w:t>
      </w:r>
      <w:r w:rsidRPr="00256C62">
        <w:rPr>
          <w:rFonts w:eastAsia="Times New Roman"/>
          <w:sz w:val="24"/>
          <w:szCs w:val="20"/>
          <w:lang w:val="es-ES_tradnl" w:eastAsia="zh-CN"/>
        </w:rPr>
        <w:t xml:space="preserve"> sea de compras, </w:t>
      </w:r>
      <w:r w:rsidR="00C45DBB" w:rsidRPr="00256C62">
        <w:rPr>
          <w:rFonts w:eastAsia="Times New Roman"/>
          <w:sz w:val="24"/>
          <w:szCs w:val="20"/>
          <w:lang w:val="es-ES_tradnl" w:eastAsia="zh-CN"/>
        </w:rPr>
        <w:t>ventas,</w:t>
      </w:r>
      <w:r w:rsidRPr="00256C62">
        <w:rPr>
          <w:rFonts w:eastAsia="Times New Roman"/>
          <w:sz w:val="24"/>
          <w:szCs w:val="20"/>
          <w:lang w:val="es-ES_tradnl" w:eastAsia="zh-CN"/>
        </w:rPr>
        <w:t xml:space="preserve"> proveedores, clientes y de Stock </w:t>
      </w:r>
      <w:r w:rsidR="00C45DBB" w:rsidRPr="00256C62">
        <w:rPr>
          <w:rFonts w:eastAsia="Times New Roman"/>
          <w:sz w:val="24"/>
          <w:szCs w:val="20"/>
          <w:lang w:val="es-ES_tradnl" w:eastAsia="zh-CN"/>
        </w:rPr>
        <w:t>así</w:t>
      </w:r>
      <w:r w:rsidRPr="00256C62">
        <w:rPr>
          <w:rFonts w:eastAsia="Times New Roman"/>
          <w:sz w:val="24"/>
          <w:szCs w:val="20"/>
          <w:lang w:val="es-ES_tradnl" w:eastAsia="zh-CN"/>
        </w:rPr>
        <w:t xml:space="preserve"> para </w:t>
      </w:r>
      <w:r w:rsidR="00C45DBB" w:rsidRPr="00256C62">
        <w:rPr>
          <w:rFonts w:eastAsia="Times New Roman"/>
          <w:sz w:val="24"/>
          <w:szCs w:val="20"/>
          <w:lang w:val="es-ES_tradnl" w:eastAsia="zh-CN"/>
        </w:rPr>
        <w:t>poder</w:t>
      </w:r>
      <w:r w:rsidRPr="00256C62">
        <w:rPr>
          <w:rFonts w:eastAsia="Times New Roman"/>
          <w:sz w:val="24"/>
          <w:szCs w:val="20"/>
          <w:lang w:val="es-ES_tradnl" w:eastAsia="zh-CN"/>
        </w:rPr>
        <w:t xml:space="preserve"> </w:t>
      </w:r>
      <w:r w:rsidR="00C45DBB" w:rsidRPr="00256C62">
        <w:rPr>
          <w:rFonts w:eastAsia="Times New Roman"/>
          <w:sz w:val="24"/>
          <w:szCs w:val="20"/>
          <w:lang w:val="es-ES_tradnl" w:eastAsia="zh-CN"/>
        </w:rPr>
        <w:t>facilitar</w:t>
      </w:r>
      <w:r w:rsidRPr="00256C62">
        <w:rPr>
          <w:rFonts w:eastAsia="Times New Roman"/>
          <w:sz w:val="24"/>
          <w:szCs w:val="20"/>
          <w:lang w:val="es-ES_tradnl" w:eastAsia="zh-CN"/>
        </w:rPr>
        <w:t xml:space="preserve"> la toma de decisiones.</w:t>
      </w:r>
    </w:p>
    <w:p w:rsidR="00256C62" w:rsidRPr="00256C62" w:rsidRDefault="00256C62" w:rsidP="00256C62">
      <w:pPr>
        <w:widowControl/>
        <w:tabs>
          <w:tab w:val="left" w:pos="2268"/>
        </w:tabs>
        <w:suppressAutoHyphens/>
        <w:overflowPunct w:val="0"/>
        <w:autoSpaceDN/>
        <w:jc w:val="both"/>
        <w:rPr>
          <w:rFonts w:eastAsia="Times New Roman"/>
          <w:sz w:val="24"/>
          <w:szCs w:val="20"/>
          <w:lang w:val="es-ES_tradnl" w:eastAsia="zh-CN"/>
        </w:rPr>
      </w:pPr>
    </w:p>
    <w:p w:rsidR="00256C62" w:rsidRPr="00256C62" w:rsidRDefault="00256C62" w:rsidP="00256C62">
      <w:pPr>
        <w:widowControl/>
        <w:tabs>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Todos los módulos estarán integrados automáticamente en un sistema, de manera que cualquier movimiento que se generen en los módulos actualice automáticamente a los afectados. </w:t>
      </w:r>
    </w:p>
    <w:p w:rsidR="00256C62" w:rsidRPr="00256C62" w:rsidRDefault="00256C62" w:rsidP="00256C62">
      <w:pPr>
        <w:widowControl/>
        <w:tabs>
          <w:tab w:val="left" w:pos="2268"/>
        </w:tabs>
        <w:suppressAutoHyphens/>
        <w:overflowPunct w:val="0"/>
        <w:autoSpaceDN/>
        <w:jc w:val="both"/>
        <w:rPr>
          <w:rFonts w:eastAsia="Times New Roman"/>
          <w:sz w:val="24"/>
          <w:szCs w:val="20"/>
          <w:lang w:val="es-ES_tradnl" w:eastAsia="zh-CN"/>
        </w:rPr>
      </w:pPr>
    </w:p>
    <w:p w:rsidR="00256C62" w:rsidRPr="00256C62" w:rsidRDefault="00256C62" w:rsidP="00256C62">
      <w:pPr>
        <w:widowControl/>
        <w:tabs>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4"/>
          <w:lang w:val="es-ES_tradnl" w:eastAsia="zh-CN"/>
        </w:rPr>
        <w:t xml:space="preserve">Sistema Informático en ambiente web para de Gestión de Stock y </w:t>
      </w:r>
      <w:r w:rsidR="00C45DBB" w:rsidRPr="00256C62">
        <w:rPr>
          <w:rFonts w:eastAsia="Times New Roman"/>
          <w:sz w:val="24"/>
          <w:szCs w:val="24"/>
          <w:lang w:val="es-ES_tradnl" w:eastAsia="zh-CN"/>
        </w:rPr>
        <w:t>cobranza</w:t>
      </w:r>
      <w:r w:rsidR="00C45DBB" w:rsidRPr="00256C62">
        <w:rPr>
          <w:rFonts w:eastAsia="Times New Roman"/>
          <w:sz w:val="28"/>
          <w:szCs w:val="28"/>
          <w:lang w:val="es-ES_tradnl" w:eastAsia="zh-CN"/>
        </w:rPr>
        <w:t xml:space="preserve"> </w:t>
      </w:r>
      <w:r w:rsidR="00C45DBB" w:rsidRPr="00256C62">
        <w:rPr>
          <w:rFonts w:eastAsia="Times New Roman"/>
          <w:sz w:val="24"/>
          <w:szCs w:val="20"/>
          <w:lang w:val="es-ES_tradnl" w:eastAsia="zh-CN"/>
        </w:rPr>
        <w:t>comprende</w:t>
      </w:r>
      <w:r w:rsidRPr="00256C62">
        <w:rPr>
          <w:rFonts w:eastAsia="Times New Roman"/>
          <w:sz w:val="24"/>
          <w:szCs w:val="20"/>
          <w:lang w:val="es-ES_tradnl" w:eastAsia="zh-CN"/>
        </w:rPr>
        <w:t xml:space="preserve"> cinco módulos, dos programas especiales, una etapa de implementación, documentaciones y capacitación al usuario.</w:t>
      </w:r>
    </w:p>
    <w:p w:rsidR="00256C62" w:rsidRPr="00256C62" w:rsidRDefault="00256C62" w:rsidP="00256C62">
      <w:pPr>
        <w:widowControl/>
        <w:tabs>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Los módulos respectivos citamos a continuación:</w:t>
      </w: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ab/>
      </w:r>
    </w:p>
    <w:p w:rsidR="00256C62" w:rsidRPr="00256C62" w:rsidRDefault="00256C62" w:rsidP="00256C62">
      <w:pPr>
        <w:pStyle w:val="Prrafodelista"/>
        <w:widowControl/>
        <w:numPr>
          <w:ilvl w:val="2"/>
          <w:numId w:val="37"/>
        </w:numPr>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MÓDULO COMPRAS</w:t>
      </w:r>
    </w:p>
    <w:p w:rsidR="00256C62" w:rsidRPr="00256C62" w:rsidRDefault="00256C62" w:rsidP="00256C62">
      <w:pPr>
        <w:pStyle w:val="Prrafodelista"/>
        <w:widowControl/>
        <w:numPr>
          <w:ilvl w:val="2"/>
          <w:numId w:val="37"/>
        </w:numPr>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MÓDULO VENTAS</w:t>
      </w:r>
    </w:p>
    <w:p w:rsidR="00256C62" w:rsidRPr="00256C62" w:rsidRDefault="00256C62" w:rsidP="00256C62">
      <w:pPr>
        <w:pStyle w:val="Prrafodelista"/>
        <w:widowControl/>
        <w:numPr>
          <w:ilvl w:val="2"/>
          <w:numId w:val="37"/>
        </w:numPr>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MÓDULO FACTURACIONES</w:t>
      </w:r>
      <w:r w:rsidRPr="00256C62">
        <w:rPr>
          <w:rFonts w:eastAsia="Times New Roman"/>
          <w:sz w:val="24"/>
          <w:szCs w:val="20"/>
          <w:lang w:val="es-ES_tradnl" w:eastAsia="zh-CN"/>
        </w:rPr>
        <w:tab/>
      </w:r>
      <w:r w:rsidRPr="00256C62">
        <w:rPr>
          <w:rFonts w:eastAsia="Times New Roman"/>
          <w:sz w:val="24"/>
          <w:szCs w:val="20"/>
          <w:lang w:val="es-ES_tradnl" w:eastAsia="zh-CN"/>
        </w:rPr>
        <w:tab/>
      </w:r>
    </w:p>
    <w:p w:rsidR="00256C62" w:rsidRPr="00256C62" w:rsidRDefault="00256C62" w:rsidP="00256C62">
      <w:pPr>
        <w:pStyle w:val="Prrafodelista"/>
        <w:widowControl/>
        <w:numPr>
          <w:ilvl w:val="2"/>
          <w:numId w:val="37"/>
        </w:numPr>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MÓDULO REPORTES</w:t>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p>
    <w:p w:rsidR="00256C62" w:rsidRPr="00256C62" w:rsidRDefault="00256C62" w:rsidP="00256C62">
      <w:pPr>
        <w:pStyle w:val="Prrafodelista"/>
        <w:widowControl/>
        <w:numPr>
          <w:ilvl w:val="2"/>
          <w:numId w:val="37"/>
        </w:numPr>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MÓDULO CAJA</w:t>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p>
    <w:p w:rsidR="00256C62" w:rsidRPr="00256C62" w:rsidRDefault="00256C62" w:rsidP="00256C62">
      <w:pPr>
        <w:widowControl/>
        <w:tabs>
          <w:tab w:val="left" w:pos="1418"/>
          <w:tab w:val="left" w:pos="2268"/>
        </w:tabs>
        <w:suppressAutoHyphens/>
        <w:overflowPunct w:val="0"/>
        <w:autoSpaceDN/>
        <w:ind w:firstLine="1425"/>
        <w:jc w:val="both"/>
        <w:rPr>
          <w:rFonts w:eastAsia="Times New Roman"/>
          <w:sz w:val="24"/>
          <w:szCs w:val="20"/>
          <w:lang w:val="es-ES_tradnl" w:eastAsia="zh-CN"/>
        </w:rPr>
      </w:pPr>
    </w:p>
    <w:p w:rsidR="00256C62" w:rsidRPr="00256C62" w:rsidRDefault="00256C62" w:rsidP="00256C62">
      <w:pPr>
        <w:keepNext/>
        <w:widowControl/>
        <w:numPr>
          <w:ilvl w:val="4"/>
          <w:numId w:val="23"/>
        </w:numPr>
        <w:tabs>
          <w:tab w:val="clear" w:pos="1008"/>
          <w:tab w:val="left" w:pos="-3686"/>
          <w:tab w:val="num" w:pos="0"/>
        </w:tabs>
        <w:suppressAutoHyphens/>
        <w:overflowPunct w:val="0"/>
        <w:autoSpaceDE/>
        <w:autoSpaceDN/>
        <w:ind w:left="0" w:firstLine="0"/>
        <w:outlineLvl w:val="4"/>
        <w:rPr>
          <w:rFonts w:eastAsia="Times New Roman"/>
          <w:b/>
          <w:bCs/>
          <w:sz w:val="24"/>
          <w:szCs w:val="20"/>
          <w:lang w:val="es-PY" w:eastAsia="zh-CN"/>
        </w:rPr>
      </w:pPr>
      <w:r w:rsidRPr="00256C62">
        <w:rPr>
          <w:rFonts w:eastAsia="Times New Roman"/>
          <w:b/>
          <w:bCs/>
          <w:sz w:val="24"/>
          <w:szCs w:val="20"/>
          <w:u w:val="single"/>
          <w:lang w:val="es-PY" w:eastAsia="zh-CN"/>
        </w:rPr>
        <w:t>HERRAMIENTAS DE DESARROLLO</w:t>
      </w:r>
    </w:p>
    <w:p w:rsidR="00256C62" w:rsidRPr="00256C62" w:rsidRDefault="00256C62" w:rsidP="00256C62">
      <w:pPr>
        <w:widowControl/>
        <w:tabs>
          <w:tab w:val="left" w:pos="-3686"/>
        </w:tabs>
        <w:suppressAutoHyphens/>
        <w:overflowPunct w:val="0"/>
        <w:autoSpaceDN/>
        <w:jc w:val="both"/>
        <w:rPr>
          <w:rFonts w:eastAsia="Times New Roman"/>
          <w:sz w:val="24"/>
          <w:szCs w:val="20"/>
          <w:u w:val="single"/>
          <w:lang w:val="es-ES_tradnl" w:eastAsia="zh-CN"/>
        </w:rPr>
      </w:pP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Las herramientas a ser utilizadas:</w:t>
      </w: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p>
    <w:p w:rsidR="00256C62" w:rsidRPr="00256C62" w:rsidRDefault="00256C62" w:rsidP="00256C62">
      <w:pPr>
        <w:pStyle w:val="Prrafodelista"/>
        <w:widowControl/>
        <w:numPr>
          <w:ilvl w:val="0"/>
          <w:numId w:val="38"/>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Sistema de Administración de Base de Datos: MYSQL</w:t>
      </w:r>
    </w:p>
    <w:p w:rsidR="00256C62" w:rsidRPr="00256C62" w:rsidRDefault="00256C62" w:rsidP="00256C62">
      <w:pPr>
        <w:pStyle w:val="Prrafodelista"/>
        <w:widowControl/>
        <w:numPr>
          <w:ilvl w:val="0"/>
          <w:numId w:val="38"/>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Herramienta </w:t>
      </w:r>
      <w:r w:rsidR="00C45DBB" w:rsidRPr="00256C62">
        <w:rPr>
          <w:rFonts w:eastAsia="Times New Roman"/>
          <w:sz w:val="24"/>
          <w:szCs w:val="20"/>
          <w:lang w:val="es-ES_tradnl" w:eastAsia="zh-CN"/>
        </w:rPr>
        <w:t>de Diseño</w:t>
      </w:r>
      <w:r w:rsidRPr="00256C62">
        <w:rPr>
          <w:rFonts w:eastAsia="Times New Roman"/>
          <w:sz w:val="24"/>
          <w:szCs w:val="20"/>
          <w:lang w:val="es-ES_tradnl" w:eastAsia="zh-CN"/>
        </w:rPr>
        <w:t xml:space="preserve"> de Base de Datos: DB Designer</w:t>
      </w:r>
    </w:p>
    <w:p w:rsidR="00256C62" w:rsidRPr="00256C62" w:rsidRDefault="00256C62" w:rsidP="00256C62">
      <w:pPr>
        <w:pStyle w:val="Prrafodelista"/>
        <w:widowControl/>
        <w:numPr>
          <w:ilvl w:val="0"/>
          <w:numId w:val="38"/>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Herramienta de Diseño de sistema Orientado a Objeto: </w:t>
      </w:r>
      <w:hyperlink r:id="rId21" w:history="1">
        <w:r w:rsidRPr="00256C62">
          <w:rPr>
            <w:rFonts w:eastAsia="Times New Roman"/>
            <w:color w:val="000000"/>
            <w:sz w:val="24"/>
            <w:szCs w:val="24"/>
            <w:u w:val="single"/>
            <w:lang w:val="es-ES_tradnl" w:eastAsia="zh-CN"/>
          </w:rPr>
          <w:t>StarUML</w:t>
        </w:r>
      </w:hyperlink>
    </w:p>
    <w:p w:rsidR="00256C62" w:rsidRPr="00256C62" w:rsidRDefault="00256C62" w:rsidP="00256C62">
      <w:pPr>
        <w:pStyle w:val="Prrafodelista"/>
        <w:widowControl/>
        <w:numPr>
          <w:ilvl w:val="0"/>
          <w:numId w:val="38"/>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Sistema de desarrollo de aplicaciones cliente: PHP 7.4</w:t>
      </w:r>
    </w:p>
    <w:p w:rsidR="00256C62" w:rsidRPr="00256C62" w:rsidRDefault="00256C62" w:rsidP="00256C62">
      <w:pPr>
        <w:pStyle w:val="Prrafodelista"/>
        <w:widowControl/>
        <w:numPr>
          <w:ilvl w:val="0"/>
          <w:numId w:val="38"/>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Sistema operativo para las estaciones clientes: Windows 10 profesional</w:t>
      </w:r>
    </w:p>
    <w:p w:rsidR="00256C62" w:rsidRPr="00256C62" w:rsidRDefault="00256C62" w:rsidP="00256C62">
      <w:pPr>
        <w:pStyle w:val="Prrafodelista"/>
        <w:widowControl/>
        <w:numPr>
          <w:ilvl w:val="0"/>
          <w:numId w:val="38"/>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Sistema operativo de red: LAN MANAGER</w:t>
      </w: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p>
    <w:p w:rsidR="00256C62" w:rsidRPr="00256C62" w:rsidRDefault="00256C62" w:rsidP="00256C62">
      <w:pPr>
        <w:widowControl/>
        <w:tabs>
          <w:tab w:val="left" w:pos="-3686"/>
        </w:tabs>
        <w:suppressAutoHyphens/>
        <w:autoSpaceDE/>
        <w:autoSpaceDN/>
        <w:jc w:val="both"/>
        <w:rPr>
          <w:rFonts w:eastAsia="Times New Roman"/>
          <w:sz w:val="26"/>
          <w:szCs w:val="20"/>
          <w:lang w:val="es-ES_tradnl" w:eastAsia="zh-CN"/>
        </w:rPr>
      </w:pPr>
      <w:r w:rsidRPr="00256C62">
        <w:rPr>
          <w:rFonts w:eastAsia="Times New Roman"/>
          <w:sz w:val="26"/>
          <w:szCs w:val="20"/>
          <w:lang w:val="es-ES_tradnl" w:eastAsia="zh-CN"/>
        </w:rPr>
        <w:lastRenderedPageBreak/>
        <w:t xml:space="preserve">Los soportes de software de desarrollo y hardware para las aplicaciones son responsabilidad </w:t>
      </w:r>
      <w:r w:rsidR="00F046C9" w:rsidRPr="00256C62">
        <w:rPr>
          <w:rFonts w:eastAsia="Times New Roman"/>
          <w:sz w:val="26"/>
          <w:szCs w:val="20"/>
          <w:lang w:val="es-ES_tradnl" w:eastAsia="zh-CN"/>
        </w:rPr>
        <w:t>del</w:t>
      </w:r>
      <w:r w:rsidRPr="00256C62">
        <w:rPr>
          <w:rFonts w:eastAsia="Times New Roman"/>
          <w:sz w:val="26"/>
          <w:szCs w:val="20"/>
          <w:lang w:val="es-ES_tradnl" w:eastAsia="zh-CN"/>
        </w:rPr>
        <w:t xml:space="preserve"> comercial el de proveerse de los mismos, además de adquirir las licencias necesarias de cada uno de los softwares utilizados.</w:t>
      </w:r>
    </w:p>
    <w:p w:rsidR="00256C62" w:rsidRPr="00256C62" w:rsidRDefault="00256C62" w:rsidP="00256C62">
      <w:pPr>
        <w:keepNext/>
        <w:widowControl/>
        <w:numPr>
          <w:ilvl w:val="4"/>
          <w:numId w:val="23"/>
        </w:numPr>
        <w:tabs>
          <w:tab w:val="clear" w:pos="1008"/>
          <w:tab w:val="left" w:pos="-3686"/>
          <w:tab w:val="num" w:pos="0"/>
        </w:tabs>
        <w:suppressAutoHyphens/>
        <w:overflowPunct w:val="0"/>
        <w:autoSpaceDE/>
        <w:autoSpaceDN/>
        <w:ind w:left="0" w:firstLine="0"/>
        <w:outlineLvl w:val="4"/>
        <w:rPr>
          <w:rFonts w:eastAsia="Times New Roman"/>
          <w:b/>
          <w:bCs/>
          <w:sz w:val="24"/>
          <w:szCs w:val="20"/>
          <w:u w:val="single"/>
          <w:lang w:val="es-PY" w:eastAsia="zh-CN"/>
        </w:rPr>
      </w:pPr>
    </w:p>
    <w:p w:rsidR="00256C62" w:rsidRPr="00256C62" w:rsidRDefault="00256C62" w:rsidP="00256C62">
      <w:pPr>
        <w:keepNext/>
        <w:widowControl/>
        <w:numPr>
          <w:ilvl w:val="8"/>
          <w:numId w:val="23"/>
        </w:numPr>
        <w:tabs>
          <w:tab w:val="clear" w:pos="1584"/>
          <w:tab w:val="left" w:pos="-3686"/>
          <w:tab w:val="num" w:pos="0"/>
        </w:tabs>
        <w:suppressAutoHyphens/>
        <w:overflowPunct w:val="0"/>
        <w:autoSpaceDE/>
        <w:autoSpaceDN/>
        <w:ind w:left="0" w:firstLine="0"/>
        <w:jc w:val="both"/>
        <w:outlineLvl w:val="8"/>
        <w:rPr>
          <w:rFonts w:eastAsia="Times New Roman"/>
          <w:b/>
          <w:sz w:val="24"/>
          <w:szCs w:val="20"/>
          <w:lang w:val="es-PY" w:eastAsia="zh-CN"/>
        </w:rPr>
      </w:pPr>
      <w:r w:rsidRPr="00256C62">
        <w:rPr>
          <w:rFonts w:eastAsia="Times New Roman"/>
          <w:b/>
          <w:sz w:val="24"/>
          <w:szCs w:val="20"/>
          <w:u w:val="single"/>
          <w:lang w:val="es-PY" w:eastAsia="zh-CN"/>
        </w:rPr>
        <w:t>CRONOGRAMA DE ACTIVIDADES</w:t>
      </w:r>
    </w:p>
    <w:p w:rsidR="00256C62" w:rsidRPr="00256C62" w:rsidRDefault="00256C62" w:rsidP="00256C62">
      <w:pPr>
        <w:widowControl/>
        <w:tabs>
          <w:tab w:val="left" w:pos="-3686"/>
        </w:tabs>
        <w:suppressAutoHyphens/>
        <w:overflowPunct w:val="0"/>
        <w:autoSpaceDN/>
        <w:jc w:val="both"/>
        <w:rPr>
          <w:rFonts w:eastAsia="Times New Roman"/>
          <w:sz w:val="24"/>
          <w:szCs w:val="20"/>
          <w:u w:val="single"/>
          <w:lang w:val="es-ES_tradnl" w:eastAsia="zh-CN"/>
        </w:rPr>
      </w:pP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Debido a la cantidad de documentaciones y </w:t>
      </w:r>
      <w:r w:rsidR="00F046C9" w:rsidRPr="00256C62">
        <w:rPr>
          <w:rFonts w:eastAsia="Times New Roman"/>
          <w:sz w:val="24"/>
          <w:szCs w:val="20"/>
          <w:lang w:val="es-ES_tradnl" w:eastAsia="zh-CN"/>
        </w:rPr>
        <w:t>procesos consideramos</w:t>
      </w:r>
      <w:r w:rsidRPr="00256C62">
        <w:rPr>
          <w:rFonts w:eastAsia="Times New Roman"/>
          <w:sz w:val="24"/>
          <w:szCs w:val="20"/>
          <w:lang w:val="es-ES_tradnl" w:eastAsia="zh-CN"/>
        </w:rPr>
        <w:t xml:space="preserve"> prudente respetar un cronograma inicial que transcribimos a continuación:</w:t>
      </w: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p>
    <w:p w:rsidR="00256C62" w:rsidRPr="00256C62" w:rsidRDefault="00256C62" w:rsidP="00256C62">
      <w:pPr>
        <w:keepNext/>
        <w:widowControl/>
        <w:numPr>
          <w:ilvl w:val="8"/>
          <w:numId w:val="23"/>
        </w:numPr>
        <w:tabs>
          <w:tab w:val="clear" w:pos="1584"/>
          <w:tab w:val="left" w:pos="-3686"/>
          <w:tab w:val="num" w:pos="0"/>
        </w:tabs>
        <w:suppressAutoHyphens/>
        <w:overflowPunct w:val="0"/>
        <w:autoSpaceDE/>
        <w:autoSpaceDN/>
        <w:ind w:left="708" w:firstLine="0"/>
        <w:jc w:val="both"/>
        <w:outlineLvl w:val="8"/>
        <w:rPr>
          <w:rFonts w:eastAsia="Times New Roman"/>
          <w:b/>
          <w:sz w:val="24"/>
          <w:szCs w:val="20"/>
          <w:lang w:val="es-PY" w:eastAsia="zh-CN"/>
        </w:rPr>
      </w:pPr>
      <w:r w:rsidRPr="00256C62">
        <w:rPr>
          <w:rFonts w:eastAsia="Times New Roman"/>
          <w:b/>
          <w:bCs/>
          <w:sz w:val="24"/>
          <w:szCs w:val="20"/>
          <w:lang w:val="es-PY" w:eastAsia="zh-CN"/>
        </w:rPr>
        <w:t xml:space="preserve">Análisis </w:t>
      </w:r>
    </w:p>
    <w:p w:rsidR="00256C62" w:rsidRPr="00256C62" w:rsidRDefault="00256C62" w:rsidP="00256C62">
      <w:pPr>
        <w:widowControl/>
        <w:tabs>
          <w:tab w:val="left" w:pos="-3686"/>
        </w:tabs>
        <w:suppressAutoHyphens/>
        <w:overflowPunct w:val="0"/>
        <w:autoSpaceDN/>
        <w:ind w:left="708"/>
        <w:jc w:val="both"/>
        <w:rPr>
          <w:rFonts w:eastAsia="Times New Roman"/>
          <w:sz w:val="24"/>
          <w:szCs w:val="20"/>
          <w:lang w:val="es-ES_tradnl" w:eastAsia="zh-CN"/>
        </w:rPr>
      </w:pPr>
      <w:r w:rsidRPr="00256C62">
        <w:rPr>
          <w:rFonts w:eastAsia="Times New Roman"/>
          <w:b/>
          <w:bCs/>
          <w:sz w:val="24"/>
          <w:szCs w:val="20"/>
          <w:lang w:val="es-ES_tradnl" w:eastAsia="zh-CN"/>
        </w:rPr>
        <w:t>Diseño de procesos</w:t>
      </w:r>
    </w:p>
    <w:p w:rsidR="00256C62" w:rsidRPr="00256C62" w:rsidRDefault="00256C62" w:rsidP="00256C62">
      <w:pPr>
        <w:widowControl/>
        <w:tabs>
          <w:tab w:val="left" w:pos="-3686"/>
        </w:tabs>
        <w:suppressAutoHyphens/>
        <w:overflowPunct w:val="0"/>
        <w:autoSpaceDN/>
        <w:ind w:left="708"/>
        <w:jc w:val="both"/>
        <w:rPr>
          <w:rFonts w:eastAsia="Times New Roman"/>
          <w:sz w:val="24"/>
          <w:szCs w:val="20"/>
          <w:lang w:val="es-ES_tradnl" w:eastAsia="zh-CN"/>
        </w:rPr>
      </w:pPr>
      <w:r w:rsidRPr="00256C62">
        <w:rPr>
          <w:rFonts w:eastAsia="Times New Roman"/>
          <w:b/>
          <w:bCs/>
          <w:sz w:val="24"/>
          <w:szCs w:val="20"/>
          <w:lang w:val="es-ES_tradnl" w:eastAsia="zh-CN"/>
        </w:rPr>
        <w:t>Modelado de Datos</w:t>
      </w:r>
    </w:p>
    <w:p w:rsidR="00256C62" w:rsidRPr="00256C62" w:rsidRDefault="00256C62" w:rsidP="00256C62">
      <w:pPr>
        <w:widowControl/>
        <w:tabs>
          <w:tab w:val="left" w:pos="-3686"/>
        </w:tabs>
        <w:suppressAutoHyphens/>
        <w:overflowPunct w:val="0"/>
        <w:autoSpaceDN/>
        <w:ind w:left="708"/>
        <w:jc w:val="both"/>
        <w:rPr>
          <w:rFonts w:eastAsia="Times New Roman"/>
          <w:sz w:val="24"/>
          <w:szCs w:val="20"/>
          <w:lang w:val="es-ES_tradnl" w:eastAsia="zh-CN"/>
        </w:rPr>
      </w:pPr>
      <w:r w:rsidRPr="00256C62">
        <w:rPr>
          <w:rFonts w:eastAsia="Times New Roman"/>
          <w:b/>
          <w:bCs/>
          <w:sz w:val="24"/>
          <w:szCs w:val="20"/>
          <w:lang w:val="es-ES_tradnl" w:eastAsia="zh-CN"/>
        </w:rPr>
        <w:t>Base de Datos</w:t>
      </w:r>
    </w:p>
    <w:p w:rsidR="00256C62" w:rsidRPr="00256C62" w:rsidRDefault="00256C62" w:rsidP="00256C62">
      <w:pPr>
        <w:keepNext/>
        <w:widowControl/>
        <w:numPr>
          <w:ilvl w:val="8"/>
          <w:numId w:val="23"/>
        </w:numPr>
        <w:tabs>
          <w:tab w:val="clear" w:pos="1584"/>
          <w:tab w:val="left" w:pos="-3686"/>
          <w:tab w:val="num" w:pos="0"/>
        </w:tabs>
        <w:suppressAutoHyphens/>
        <w:overflowPunct w:val="0"/>
        <w:autoSpaceDE/>
        <w:autoSpaceDN/>
        <w:ind w:left="708" w:firstLine="0"/>
        <w:jc w:val="both"/>
        <w:outlineLvl w:val="8"/>
        <w:rPr>
          <w:rFonts w:eastAsia="Times New Roman"/>
          <w:b/>
          <w:sz w:val="24"/>
          <w:szCs w:val="20"/>
          <w:lang w:val="es-PY" w:eastAsia="zh-CN"/>
        </w:rPr>
      </w:pPr>
      <w:r w:rsidRPr="00256C62">
        <w:rPr>
          <w:rFonts w:eastAsia="Times New Roman"/>
          <w:b/>
          <w:bCs/>
          <w:sz w:val="24"/>
          <w:szCs w:val="20"/>
          <w:lang w:val="es-PY" w:eastAsia="zh-CN"/>
        </w:rPr>
        <w:t>Desarrollo de aplicaciones</w:t>
      </w:r>
    </w:p>
    <w:p w:rsidR="00256C62" w:rsidRPr="00256C62" w:rsidRDefault="00256C62" w:rsidP="00256C62">
      <w:pPr>
        <w:keepNext/>
        <w:widowControl/>
        <w:numPr>
          <w:ilvl w:val="8"/>
          <w:numId w:val="23"/>
        </w:numPr>
        <w:tabs>
          <w:tab w:val="clear" w:pos="1584"/>
          <w:tab w:val="left" w:pos="-3686"/>
          <w:tab w:val="num" w:pos="0"/>
        </w:tabs>
        <w:suppressAutoHyphens/>
        <w:overflowPunct w:val="0"/>
        <w:autoSpaceDE/>
        <w:autoSpaceDN/>
        <w:ind w:left="708" w:firstLine="0"/>
        <w:jc w:val="both"/>
        <w:outlineLvl w:val="8"/>
        <w:rPr>
          <w:rFonts w:eastAsia="Times New Roman"/>
          <w:b/>
          <w:sz w:val="24"/>
          <w:szCs w:val="20"/>
          <w:lang w:val="es-PY" w:eastAsia="zh-CN"/>
        </w:rPr>
      </w:pPr>
      <w:r w:rsidRPr="00256C62">
        <w:rPr>
          <w:rFonts w:eastAsia="Times New Roman"/>
          <w:b/>
          <w:bCs/>
          <w:sz w:val="24"/>
          <w:szCs w:val="20"/>
          <w:lang w:val="es-PY" w:eastAsia="zh-CN"/>
        </w:rPr>
        <w:t>Implementación</w:t>
      </w:r>
    </w:p>
    <w:p w:rsidR="00256C62" w:rsidRPr="00256C62" w:rsidRDefault="00256C62" w:rsidP="00256C62">
      <w:pPr>
        <w:keepNext/>
        <w:widowControl/>
        <w:numPr>
          <w:ilvl w:val="4"/>
          <w:numId w:val="23"/>
        </w:numPr>
        <w:tabs>
          <w:tab w:val="clear" w:pos="1008"/>
          <w:tab w:val="left" w:pos="-3686"/>
          <w:tab w:val="num" w:pos="0"/>
        </w:tabs>
        <w:suppressAutoHyphens/>
        <w:overflowPunct w:val="0"/>
        <w:autoSpaceDE/>
        <w:autoSpaceDN/>
        <w:ind w:left="0" w:firstLine="0"/>
        <w:outlineLvl w:val="4"/>
        <w:rPr>
          <w:rFonts w:eastAsia="Times New Roman"/>
          <w:b/>
          <w:sz w:val="24"/>
          <w:szCs w:val="20"/>
          <w:lang w:val="es-PY" w:eastAsia="zh-CN"/>
        </w:rPr>
      </w:pP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ab/>
        <w:t>Consideramos necesario un total de 28 meses, correspondiente a 560 días laborales hasta la implementación definitiva del proyecto.</w:t>
      </w: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p>
    <w:p w:rsidR="00256C62" w:rsidRDefault="00256C62" w:rsidP="00256C62">
      <w:pPr>
        <w:widowControl/>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ab/>
        <w:t>El desarrollo de los módulos se realizará de acuerdo al avance del análisis y diseño y se especificarán las prioridades con los responsables de la Empresa.</w:t>
      </w:r>
    </w:p>
    <w:p w:rsidR="00B935C7" w:rsidRDefault="00B935C7" w:rsidP="00256C62">
      <w:pPr>
        <w:widowControl/>
        <w:tabs>
          <w:tab w:val="left" w:pos="-3686"/>
        </w:tabs>
        <w:suppressAutoHyphens/>
        <w:overflowPunct w:val="0"/>
        <w:autoSpaceDN/>
        <w:jc w:val="both"/>
        <w:rPr>
          <w:rFonts w:eastAsia="Times New Roman"/>
          <w:sz w:val="24"/>
          <w:szCs w:val="20"/>
          <w:lang w:val="es-ES_tradnl" w:eastAsia="zh-CN"/>
        </w:rPr>
      </w:pPr>
    </w:p>
    <w:p w:rsidR="00B935C7" w:rsidRPr="00463B57" w:rsidRDefault="00B935C7" w:rsidP="00B935C7">
      <w:pPr>
        <w:widowControl/>
        <w:tabs>
          <w:tab w:val="left" w:pos="-3686"/>
        </w:tabs>
        <w:suppressAutoHyphens/>
        <w:overflowPunct w:val="0"/>
        <w:autoSpaceDN/>
        <w:jc w:val="both"/>
        <w:rPr>
          <w:rFonts w:eastAsia="Times New Roman"/>
          <w:b/>
          <w:sz w:val="24"/>
          <w:szCs w:val="20"/>
          <w:lang w:val="es-ES_tradnl" w:eastAsia="zh-CN"/>
        </w:rPr>
      </w:pPr>
      <w:r w:rsidRPr="00463B57">
        <w:rPr>
          <w:rFonts w:eastAsia="Times New Roman"/>
          <w:b/>
          <w:sz w:val="24"/>
          <w:szCs w:val="20"/>
          <w:lang w:val="es-ES_tradnl" w:eastAsia="zh-CN"/>
        </w:rPr>
        <w:t>METODOLOGIA DE TRABAJO</w:t>
      </w:r>
    </w:p>
    <w:p w:rsidR="00B935C7" w:rsidRDefault="00B935C7" w:rsidP="00256C62">
      <w:pPr>
        <w:widowControl/>
        <w:tabs>
          <w:tab w:val="left" w:pos="-3686"/>
        </w:tabs>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Nuestra intervención como profesionales independientes tendrá como objeto realizar lo siguiente:</w:t>
      </w:r>
    </w:p>
    <w:p w:rsidR="00256C62" w:rsidRPr="00256C62" w:rsidRDefault="00256C62" w:rsidP="00256C62">
      <w:pPr>
        <w:widowControl/>
        <w:suppressAutoHyphens/>
        <w:overflowPunct w:val="0"/>
        <w:autoSpaceDN/>
        <w:ind w:firstLine="708"/>
        <w:jc w:val="both"/>
        <w:rPr>
          <w:rFonts w:eastAsia="Times New Roman"/>
          <w:sz w:val="24"/>
          <w:szCs w:val="20"/>
          <w:lang w:val="es-ES_tradnl" w:eastAsia="zh-CN"/>
        </w:rPr>
      </w:pPr>
    </w:p>
    <w:p w:rsidR="00256C62" w:rsidRPr="00256C62" w:rsidRDefault="00256C62" w:rsidP="00256C62">
      <w:pPr>
        <w:widowControl/>
        <w:suppressAutoHyphens/>
        <w:overflowPunct w:val="0"/>
        <w:autoSpaceDN/>
        <w:ind w:left="1134" w:hanging="426"/>
        <w:jc w:val="both"/>
        <w:rPr>
          <w:rFonts w:eastAsia="Times New Roman"/>
          <w:sz w:val="24"/>
          <w:szCs w:val="20"/>
          <w:lang w:val="es-ES_tradnl" w:eastAsia="zh-CN"/>
        </w:rPr>
      </w:pPr>
      <w:r w:rsidRPr="00256C62">
        <w:rPr>
          <w:rFonts w:eastAsia="Times New Roman"/>
          <w:sz w:val="24"/>
          <w:szCs w:val="20"/>
          <w:lang w:val="es-ES_tradnl" w:eastAsia="zh-CN"/>
        </w:rPr>
        <w:t xml:space="preserve">1.  Un examen de auditoría del área informática antes del inicio del presente proyecto, de manera a permitirnos emitir un diagnóstico de la situación actual del área de informática de la entidad. </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ind w:left="1134" w:hanging="426"/>
        <w:jc w:val="both"/>
        <w:rPr>
          <w:rFonts w:eastAsia="Times New Roman"/>
          <w:sz w:val="24"/>
          <w:szCs w:val="20"/>
          <w:lang w:val="es-ES_tradnl" w:eastAsia="zh-CN"/>
        </w:rPr>
      </w:pPr>
      <w:r w:rsidRPr="00256C62">
        <w:rPr>
          <w:rFonts w:eastAsia="Times New Roman"/>
          <w:sz w:val="24"/>
          <w:szCs w:val="20"/>
          <w:lang w:val="es-ES_tradnl" w:eastAsia="zh-CN"/>
        </w:rPr>
        <w:t xml:space="preserve">2.  </w:t>
      </w:r>
      <w:r w:rsidRPr="00256C62">
        <w:rPr>
          <w:rFonts w:eastAsia="Times New Roman"/>
          <w:sz w:val="24"/>
          <w:szCs w:val="20"/>
          <w:lang w:val="es-ES_tradnl" w:eastAsia="zh-CN"/>
        </w:rPr>
        <w:tab/>
        <w:t xml:space="preserve">Como parte de nuestro trabajo efectuaremos una evaluación general de los sistemas informáticos actualmente implementados. </w:t>
      </w:r>
    </w:p>
    <w:p w:rsidR="00256C62" w:rsidRPr="00256C62" w:rsidRDefault="00256C62" w:rsidP="00256C62">
      <w:pPr>
        <w:widowControl/>
        <w:suppressAutoHyphens/>
        <w:overflowPunct w:val="0"/>
        <w:autoSpaceDN/>
        <w:jc w:val="center"/>
        <w:rPr>
          <w:rFonts w:eastAsia="Times New Roman"/>
          <w:sz w:val="24"/>
          <w:szCs w:val="20"/>
          <w:lang w:val="es-ES_tradnl" w:eastAsia="zh-CN"/>
        </w:rPr>
      </w:pPr>
    </w:p>
    <w:p w:rsidR="00256C62" w:rsidRPr="00256C62" w:rsidRDefault="00256C62" w:rsidP="00256C62">
      <w:pPr>
        <w:widowControl/>
        <w:suppressAutoHyphens/>
        <w:overflowPunct w:val="0"/>
        <w:autoSpaceDN/>
        <w:rPr>
          <w:rFonts w:eastAsia="Times New Roman"/>
          <w:sz w:val="24"/>
          <w:szCs w:val="20"/>
          <w:lang w:val="es-ES_tradnl" w:eastAsia="zh-CN"/>
        </w:rPr>
      </w:pPr>
      <w:r w:rsidRPr="00256C62">
        <w:rPr>
          <w:rFonts w:eastAsia="Times New Roman"/>
          <w:b/>
          <w:sz w:val="24"/>
          <w:szCs w:val="20"/>
          <w:u w:val="single"/>
          <w:lang w:val="es-ES_tradnl" w:eastAsia="zh-CN"/>
        </w:rPr>
        <w:t>PLAN DE TRABAJO</w:t>
      </w:r>
    </w:p>
    <w:p w:rsidR="00256C62" w:rsidRPr="00256C62" w:rsidRDefault="00256C62" w:rsidP="00256C62">
      <w:pPr>
        <w:widowControl/>
        <w:suppressAutoHyphens/>
        <w:overflowPunct w:val="0"/>
        <w:autoSpaceDN/>
        <w:jc w:val="both"/>
        <w:rPr>
          <w:rFonts w:eastAsia="Times New Roman"/>
          <w:b/>
          <w:sz w:val="24"/>
          <w:szCs w:val="20"/>
          <w:u w:val="single"/>
          <w:lang w:val="es-ES_tradnl" w:eastAsia="zh-CN"/>
        </w:rPr>
      </w:pPr>
    </w:p>
    <w:p w:rsidR="00256C62" w:rsidRPr="00256C62" w:rsidRDefault="00256C62" w:rsidP="00256C62">
      <w:pPr>
        <w:widowControl/>
        <w:suppressAutoHyphens/>
        <w:autoSpaceDE/>
        <w:autoSpaceDN/>
        <w:jc w:val="both"/>
        <w:rPr>
          <w:rFonts w:eastAsia="Times New Roman"/>
          <w:sz w:val="26"/>
          <w:szCs w:val="20"/>
          <w:lang w:val="es-ES_tradnl" w:eastAsia="zh-CN"/>
        </w:rPr>
      </w:pPr>
      <w:r w:rsidRPr="00256C62">
        <w:rPr>
          <w:rFonts w:eastAsia="Times New Roman"/>
          <w:sz w:val="26"/>
          <w:szCs w:val="20"/>
          <w:lang w:val="es-ES_tradnl" w:eastAsia="zh-CN"/>
        </w:rPr>
        <w:t>Nuestro plan buscará asegurar que:</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numPr>
          <w:ilvl w:val="0"/>
          <w:numId w:val="36"/>
        </w:numPr>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Los objetivos del proyecto se cumplan en tiempo y de manera eficiente.</w:t>
      </w:r>
    </w:p>
    <w:p w:rsidR="00256C62" w:rsidRPr="00256C62" w:rsidRDefault="00256C62" w:rsidP="00256C62">
      <w:pPr>
        <w:widowControl/>
        <w:numPr>
          <w:ilvl w:val="0"/>
          <w:numId w:val="36"/>
        </w:numPr>
        <w:suppressAutoHyphens/>
        <w:overflowPunct w:val="0"/>
        <w:autoSpaceDE/>
        <w:autoSpaceDN/>
        <w:jc w:val="both"/>
        <w:rPr>
          <w:rFonts w:eastAsia="Times New Roman"/>
          <w:sz w:val="24"/>
          <w:szCs w:val="20"/>
          <w:lang w:val="es-PY" w:eastAsia="zh-CN"/>
        </w:rPr>
      </w:pPr>
      <w:r w:rsidRPr="00256C62">
        <w:rPr>
          <w:rFonts w:eastAsia="Times New Roman"/>
          <w:sz w:val="24"/>
          <w:szCs w:val="20"/>
          <w:lang w:val="es-PY" w:eastAsia="zh-CN"/>
        </w:rPr>
        <w:t>Las eventuales deficiencias en el sistema sean rápidamente detectadas y subsanadas.</w:t>
      </w:r>
    </w:p>
    <w:p w:rsidR="00256C62" w:rsidRPr="00256C62" w:rsidRDefault="00256C62" w:rsidP="00256C62">
      <w:pPr>
        <w:widowControl/>
        <w:numPr>
          <w:ilvl w:val="0"/>
          <w:numId w:val="36"/>
        </w:numPr>
        <w:suppressAutoHyphens/>
        <w:overflowPunct w:val="0"/>
        <w:autoSpaceDE/>
        <w:autoSpaceDN/>
        <w:jc w:val="both"/>
        <w:rPr>
          <w:rFonts w:eastAsia="Times New Roman"/>
          <w:sz w:val="24"/>
          <w:szCs w:val="20"/>
          <w:lang w:val="es-PY" w:eastAsia="zh-CN"/>
        </w:rPr>
      </w:pPr>
      <w:r w:rsidRPr="00256C62">
        <w:rPr>
          <w:rFonts w:eastAsia="Times New Roman"/>
          <w:sz w:val="24"/>
          <w:szCs w:val="20"/>
          <w:lang w:val="es-PY" w:eastAsia="zh-CN"/>
        </w:rPr>
        <w:t>Los miembros de nuestro equipo de trabajo estén a disposición permanente de la entidad, a fin de atender eventuales consultas que nos pudieran plantear.</w:t>
      </w:r>
    </w:p>
    <w:p w:rsidR="00256C62" w:rsidRPr="00256C62" w:rsidRDefault="00256C62" w:rsidP="00256C62">
      <w:pPr>
        <w:widowControl/>
        <w:numPr>
          <w:ilvl w:val="0"/>
          <w:numId w:val="36"/>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Cada miembro de nuestro equipo tenga pleno conocimiento de las expectativas que tiene la entidad sobre el resultado del proyecto.</w:t>
      </w: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p>
    <w:p w:rsidR="00256C62" w:rsidRPr="00256C62" w:rsidRDefault="00256C62" w:rsidP="00256C62">
      <w:pPr>
        <w:keepNext/>
        <w:widowControl/>
        <w:numPr>
          <w:ilvl w:val="4"/>
          <w:numId w:val="23"/>
        </w:numPr>
        <w:tabs>
          <w:tab w:val="clear" w:pos="1008"/>
          <w:tab w:val="left" w:pos="-3686"/>
          <w:tab w:val="num" w:pos="0"/>
        </w:tabs>
        <w:suppressAutoHyphens/>
        <w:overflowPunct w:val="0"/>
        <w:autoSpaceDE/>
        <w:autoSpaceDN/>
        <w:ind w:left="0" w:firstLine="0"/>
        <w:outlineLvl w:val="4"/>
        <w:rPr>
          <w:rFonts w:eastAsia="Times New Roman"/>
          <w:b/>
          <w:bCs/>
          <w:sz w:val="24"/>
          <w:szCs w:val="20"/>
          <w:lang w:val="es-PY" w:eastAsia="zh-CN"/>
        </w:rPr>
      </w:pPr>
      <w:r w:rsidRPr="00256C62">
        <w:rPr>
          <w:rFonts w:eastAsia="Times New Roman"/>
          <w:b/>
          <w:sz w:val="24"/>
          <w:szCs w:val="20"/>
          <w:u w:val="single"/>
          <w:lang w:val="es-PY" w:eastAsia="zh-CN"/>
        </w:rPr>
        <w:lastRenderedPageBreak/>
        <w:t>CONTRATO DE DESARROLLO DEL SISTEMA</w:t>
      </w:r>
    </w:p>
    <w:p w:rsidR="00256C62" w:rsidRPr="00256C62" w:rsidRDefault="00256C62" w:rsidP="00256C62">
      <w:pPr>
        <w:widowControl/>
        <w:tabs>
          <w:tab w:val="left" w:pos="-3686"/>
        </w:tabs>
        <w:suppressAutoHyphens/>
        <w:overflowPunct w:val="0"/>
        <w:autoSpaceDN/>
        <w:jc w:val="both"/>
        <w:rPr>
          <w:rFonts w:eastAsia="Times New Roman"/>
          <w:bCs/>
          <w:sz w:val="24"/>
          <w:szCs w:val="20"/>
          <w:u w:val="single"/>
          <w:lang w:val="es-ES_tradnl" w:eastAsia="zh-CN"/>
        </w:rPr>
      </w:pP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r w:rsidRPr="00256C62">
        <w:rPr>
          <w:rFonts w:eastAsia="Times New Roman"/>
          <w:bCs/>
          <w:sz w:val="24"/>
          <w:szCs w:val="20"/>
          <w:lang w:val="es-ES_tradnl" w:eastAsia="zh-CN"/>
        </w:rPr>
        <w:tab/>
        <w:t>Una vez aceptada la propuesta se elaborará un contrato de desarrollo del sistema donde se especificarán los diferentes procedimientos para el desarrollo del sistema y compromiso asumido entre la entidad y los Consultores.</w:t>
      </w:r>
    </w:p>
    <w:p w:rsidR="00256C62" w:rsidRPr="00256C62" w:rsidRDefault="00256C62" w:rsidP="00256C62">
      <w:pPr>
        <w:keepNext/>
        <w:widowControl/>
        <w:numPr>
          <w:ilvl w:val="8"/>
          <w:numId w:val="23"/>
        </w:numPr>
        <w:tabs>
          <w:tab w:val="clear" w:pos="1584"/>
          <w:tab w:val="num" w:pos="0"/>
        </w:tabs>
        <w:suppressAutoHyphens/>
        <w:overflowPunct w:val="0"/>
        <w:autoSpaceDE/>
        <w:autoSpaceDN/>
        <w:ind w:left="0" w:firstLine="0"/>
        <w:jc w:val="both"/>
        <w:outlineLvl w:val="8"/>
        <w:rPr>
          <w:rFonts w:eastAsia="Times New Roman"/>
          <w:b/>
          <w:bCs/>
          <w:sz w:val="24"/>
          <w:szCs w:val="20"/>
          <w:u w:val="single"/>
          <w:lang w:val="es-PY" w:eastAsia="zh-CN"/>
        </w:rPr>
      </w:pPr>
    </w:p>
    <w:p w:rsidR="00256C62" w:rsidRPr="00256C62" w:rsidRDefault="00256C62" w:rsidP="00256C62">
      <w:pPr>
        <w:keepNext/>
        <w:widowControl/>
        <w:numPr>
          <w:ilvl w:val="8"/>
          <w:numId w:val="23"/>
        </w:numPr>
        <w:tabs>
          <w:tab w:val="clear" w:pos="1584"/>
          <w:tab w:val="num" w:pos="0"/>
        </w:tabs>
        <w:suppressAutoHyphens/>
        <w:overflowPunct w:val="0"/>
        <w:autoSpaceDE/>
        <w:autoSpaceDN/>
        <w:ind w:left="0" w:firstLine="0"/>
        <w:jc w:val="both"/>
        <w:outlineLvl w:val="8"/>
        <w:rPr>
          <w:rFonts w:eastAsia="Times New Roman"/>
          <w:b/>
          <w:sz w:val="24"/>
          <w:szCs w:val="20"/>
          <w:lang w:val="es-PY" w:eastAsia="zh-CN"/>
        </w:rPr>
      </w:pPr>
      <w:r w:rsidRPr="00256C62">
        <w:rPr>
          <w:rFonts w:eastAsia="Times New Roman"/>
          <w:b/>
          <w:sz w:val="24"/>
          <w:szCs w:val="20"/>
          <w:u w:val="single"/>
          <w:lang w:val="es-PY" w:eastAsia="zh-CN"/>
        </w:rPr>
        <w:t>HONORARIOS</w:t>
      </w:r>
    </w:p>
    <w:p w:rsidR="00256C62" w:rsidRPr="00256C62" w:rsidRDefault="00256C62" w:rsidP="00256C62">
      <w:pPr>
        <w:widowControl/>
        <w:suppressAutoHyphens/>
        <w:overflowPunct w:val="0"/>
        <w:autoSpaceDN/>
        <w:jc w:val="both"/>
        <w:rPr>
          <w:rFonts w:eastAsia="Times New Roman"/>
          <w:sz w:val="24"/>
          <w:szCs w:val="20"/>
          <w:u w:val="single"/>
          <w:lang w:val="es-ES_tradnl" w:eastAsia="zh-CN"/>
        </w:rPr>
      </w:pPr>
    </w:p>
    <w:p w:rsidR="00256C62" w:rsidRPr="00256C62" w:rsidRDefault="00256C62" w:rsidP="00256C62">
      <w:pPr>
        <w:widowControl/>
        <w:suppressAutoHyphens/>
        <w:overflowPunct w:val="0"/>
        <w:autoSpaceDN/>
        <w:ind w:firstLine="708"/>
        <w:jc w:val="both"/>
        <w:rPr>
          <w:rFonts w:eastAsia="Times New Roman"/>
          <w:sz w:val="24"/>
          <w:szCs w:val="20"/>
          <w:lang w:val="es-ES_tradnl" w:eastAsia="zh-CN"/>
        </w:rPr>
      </w:pPr>
      <w:r w:rsidRPr="00256C62">
        <w:rPr>
          <w:rFonts w:eastAsia="Times New Roman"/>
          <w:sz w:val="24"/>
          <w:szCs w:val="20"/>
          <w:lang w:val="es-ES_tradnl" w:eastAsia="zh-CN"/>
        </w:rPr>
        <w:t>De acuerdo al cronograma del proyecto presentamos a continuación los diferentes costos por etapas y módulos:</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keepNext/>
        <w:widowControl/>
        <w:numPr>
          <w:ilvl w:val="6"/>
          <w:numId w:val="23"/>
        </w:numPr>
        <w:tabs>
          <w:tab w:val="clear" w:pos="1296"/>
          <w:tab w:val="left" w:pos="-3686"/>
          <w:tab w:val="num" w:pos="0"/>
        </w:tabs>
        <w:suppressAutoHyphens/>
        <w:overflowPunct w:val="0"/>
        <w:autoSpaceDN/>
        <w:ind w:left="0" w:firstLine="0"/>
        <w:jc w:val="both"/>
        <w:outlineLvl w:val="6"/>
        <w:rPr>
          <w:rFonts w:eastAsia="Times New Roman"/>
          <w:i/>
          <w:iCs/>
          <w:sz w:val="24"/>
          <w:szCs w:val="20"/>
          <w:u w:val="single"/>
          <w:lang w:val="es-ES_tradnl" w:eastAsia="zh-CN"/>
        </w:rPr>
      </w:pPr>
      <w:r w:rsidRPr="00256C62">
        <w:rPr>
          <w:rFonts w:eastAsia="Times New Roman"/>
          <w:sz w:val="24"/>
          <w:szCs w:val="20"/>
          <w:u w:val="single"/>
          <w:lang w:val="es-ES_tradnl" w:eastAsia="zh-CN"/>
        </w:rPr>
        <w:t>Costos por etapas</w:t>
      </w:r>
    </w:p>
    <w:p w:rsidR="00256C62" w:rsidRPr="00256C62" w:rsidRDefault="00256C62" w:rsidP="00256C62">
      <w:pPr>
        <w:widowControl/>
        <w:tabs>
          <w:tab w:val="left" w:pos="1418"/>
          <w:tab w:val="left" w:pos="2268"/>
        </w:tabs>
        <w:suppressAutoHyphens/>
        <w:overflowPunct w:val="0"/>
        <w:autoSpaceDN/>
        <w:jc w:val="both"/>
        <w:rPr>
          <w:rFonts w:eastAsia="Times New Roman"/>
          <w:i/>
          <w:iCs/>
          <w:sz w:val="24"/>
          <w:szCs w:val="20"/>
          <w:lang w:val="es-ES_tradnl" w:eastAsia="zh-CN"/>
        </w:rPr>
      </w:pPr>
    </w:p>
    <w:p w:rsidR="00256C62" w:rsidRPr="00256C62" w:rsidRDefault="00256C62" w:rsidP="00256C62">
      <w:pPr>
        <w:widowControl/>
        <w:tabs>
          <w:tab w:val="left" w:pos="-3686"/>
        </w:tabs>
        <w:suppressAutoHyphens/>
        <w:overflowPunct w:val="0"/>
        <w:autoSpaceDN/>
        <w:ind w:left="708"/>
        <w:jc w:val="both"/>
        <w:rPr>
          <w:rFonts w:eastAsia="Times New Roman"/>
          <w:sz w:val="24"/>
          <w:szCs w:val="20"/>
          <w:lang w:val="es-ES_tradnl" w:eastAsia="zh-CN"/>
        </w:rPr>
      </w:pPr>
      <w:r w:rsidRPr="00256C62">
        <w:rPr>
          <w:rFonts w:eastAsia="Times New Roman"/>
          <w:sz w:val="24"/>
          <w:szCs w:val="20"/>
          <w:lang w:val="es-ES_tradnl" w:eastAsia="zh-CN"/>
        </w:rPr>
        <w:t>Análisis y Diseño</w:t>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b/>
          <w:bCs/>
          <w:sz w:val="24"/>
          <w:szCs w:val="20"/>
          <w:lang w:val="es-ES_tradnl" w:eastAsia="zh-CN"/>
        </w:rPr>
        <w:t>1.000.000</w:t>
      </w:r>
      <w:r w:rsidRPr="00256C62">
        <w:rPr>
          <w:rFonts w:eastAsia="Times New Roman"/>
          <w:b/>
          <w:bCs/>
          <w:sz w:val="24"/>
          <w:szCs w:val="20"/>
          <w:lang w:val="es-ES_tradnl" w:eastAsia="zh-CN"/>
        </w:rPr>
        <w:tab/>
        <w:t>GS</w:t>
      </w:r>
    </w:p>
    <w:p w:rsidR="00256C62" w:rsidRPr="00256C62" w:rsidRDefault="00256C62" w:rsidP="00256C62">
      <w:pPr>
        <w:widowControl/>
        <w:tabs>
          <w:tab w:val="left" w:pos="-3686"/>
        </w:tabs>
        <w:suppressAutoHyphens/>
        <w:overflowPunct w:val="0"/>
        <w:autoSpaceDN/>
        <w:ind w:left="708"/>
        <w:jc w:val="both"/>
        <w:rPr>
          <w:rFonts w:eastAsia="Times New Roman"/>
          <w:sz w:val="24"/>
          <w:szCs w:val="20"/>
          <w:lang w:val="es-ES_tradnl" w:eastAsia="zh-CN"/>
        </w:rPr>
      </w:pPr>
      <w:r w:rsidRPr="00256C62">
        <w:rPr>
          <w:rFonts w:eastAsia="Times New Roman"/>
          <w:sz w:val="24"/>
          <w:szCs w:val="20"/>
          <w:lang w:val="es-ES_tradnl" w:eastAsia="zh-CN"/>
        </w:rPr>
        <w:t>Modelado de Base de Datos</w:t>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b/>
          <w:bCs/>
          <w:sz w:val="24"/>
          <w:szCs w:val="20"/>
          <w:lang w:val="es-ES_tradnl" w:eastAsia="zh-CN"/>
        </w:rPr>
        <w:t>1.500.000</w:t>
      </w:r>
      <w:r w:rsidRPr="00256C62">
        <w:rPr>
          <w:rFonts w:eastAsia="Times New Roman"/>
          <w:b/>
          <w:bCs/>
          <w:sz w:val="24"/>
          <w:szCs w:val="20"/>
          <w:lang w:val="es-ES_tradnl" w:eastAsia="zh-CN"/>
        </w:rPr>
        <w:tab/>
        <w:t>GS</w:t>
      </w: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p>
    <w:p w:rsidR="00256C62" w:rsidRPr="00256C62" w:rsidRDefault="00256C62" w:rsidP="00256C62">
      <w:pPr>
        <w:keepNext/>
        <w:widowControl/>
        <w:numPr>
          <w:ilvl w:val="6"/>
          <w:numId w:val="23"/>
        </w:numPr>
        <w:tabs>
          <w:tab w:val="clear" w:pos="1296"/>
          <w:tab w:val="left" w:pos="-3686"/>
          <w:tab w:val="num" w:pos="0"/>
          <w:tab w:val="left" w:pos="1418"/>
          <w:tab w:val="left" w:pos="2268"/>
        </w:tabs>
        <w:suppressAutoHyphens/>
        <w:overflowPunct w:val="0"/>
        <w:autoSpaceDN/>
        <w:ind w:left="0" w:firstLine="0"/>
        <w:jc w:val="both"/>
        <w:outlineLvl w:val="6"/>
        <w:rPr>
          <w:rFonts w:eastAsia="Times New Roman"/>
          <w:i/>
          <w:iCs/>
          <w:sz w:val="24"/>
          <w:szCs w:val="20"/>
          <w:u w:val="single"/>
          <w:lang w:val="es-ES_tradnl" w:eastAsia="zh-CN"/>
        </w:rPr>
      </w:pPr>
      <w:r w:rsidRPr="00256C62">
        <w:rPr>
          <w:rFonts w:eastAsia="Times New Roman"/>
          <w:sz w:val="24"/>
          <w:szCs w:val="20"/>
          <w:u w:val="single"/>
          <w:lang w:val="es-ES_tradnl" w:eastAsia="zh-CN"/>
        </w:rPr>
        <w:t>Costos por módulos</w:t>
      </w:r>
    </w:p>
    <w:p w:rsidR="00256C62" w:rsidRPr="00256C62" w:rsidRDefault="00256C62" w:rsidP="00256C62">
      <w:pPr>
        <w:widowControl/>
        <w:suppressAutoHyphens/>
        <w:overflowPunct w:val="0"/>
        <w:autoSpaceDN/>
        <w:ind w:left="709"/>
        <w:jc w:val="both"/>
        <w:rPr>
          <w:rFonts w:eastAsia="Times New Roman"/>
          <w:i/>
          <w:iCs/>
          <w:sz w:val="24"/>
          <w:szCs w:val="20"/>
          <w:lang w:val="es-ES_tradnl" w:eastAsia="zh-CN"/>
        </w:rPr>
      </w:pPr>
    </w:p>
    <w:p w:rsidR="00B935C7" w:rsidRPr="00B935C7" w:rsidRDefault="00256C62" w:rsidP="00B935C7">
      <w:pPr>
        <w:keepNext/>
        <w:widowControl/>
        <w:numPr>
          <w:ilvl w:val="8"/>
          <w:numId w:val="23"/>
        </w:numPr>
        <w:tabs>
          <w:tab w:val="clear" w:pos="1584"/>
          <w:tab w:val="num" w:pos="0"/>
        </w:tabs>
        <w:suppressAutoHyphens/>
        <w:overflowPunct w:val="0"/>
        <w:autoSpaceDE/>
        <w:autoSpaceDN/>
        <w:ind w:left="708" w:firstLine="0"/>
        <w:jc w:val="both"/>
        <w:outlineLvl w:val="8"/>
        <w:rPr>
          <w:rFonts w:eastAsia="Times New Roman"/>
          <w:sz w:val="24"/>
          <w:szCs w:val="20"/>
          <w:lang w:val="es-ES_tradnl" w:eastAsia="zh-CN"/>
        </w:rPr>
      </w:pPr>
      <w:r w:rsidRPr="00256C62">
        <w:rPr>
          <w:rFonts w:eastAsia="Times New Roman"/>
          <w:sz w:val="24"/>
          <w:szCs w:val="20"/>
          <w:lang w:val="es-PY" w:eastAsia="zh-CN"/>
        </w:rPr>
        <w:t xml:space="preserve">Seguridad </w:t>
      </w:r>
      <w:r w:rsidRPr="00256C62">
        <w:rPr>
          <w:rFonts w:eastAsia="Times New Roman"/>
          <w:b/>
          <w:bCs/>
          <w:sz w:val="24"/>
          <w:szCs w:val="20"/>
          <w:lang w:val="es-PY" w:eastAsia="zh-CN"/>
        </w:rPr>
        <w:tab/>
      </w:r>
      <w:r w:rsidRPr="00256C62">
        <w:rPr>
          <w:rFonts w:eastAsia="Times New Roman"/>
          <w:b/>
          <w:bCs/>
          <w:sz w:val="24"/>
          <w:szCs w:val="20"/>
          <w:lang w:val="es-PY" w:eastAsia="zh-CN"/>
        </w:rPr>
        <w:tab/>
      </w:r>
      <w:r w:rsidRPr="00256C62">
        <w:rPr>
          <w:rFonts w:eastAsia="Times New Roman"/>
          <w:b/>
          <w:bCs/>
          <w:sz w:val="24"/>
          <w:szCs w:val="20"/>
          <w:lang w:val="es-PY" w:eastAsia="zh-CN"/>
        </w:rPr>
        <w:tab/>
      </w:r>
      <w:r w:rsidRPr="00256C62">
        <w:rPr>
          <w:rFonts w:eastAsia="Times New Roman"/>
          <w:b/>
          <w:bCs/>
          <w:sz w:val="24"/>
          <w:szCs w:val="20"/>
          <w:lang w:val="es-PY" w:eastAsia="zh-CN"/>
        </w:rPr>
        <w:tab/>
      </w:r>
      <w:r w:rsidRPr="00256C62">
        <w:rPr>
          <w:rFonts w:eastAsia="Times New Roman"/>
          <w:b/>
          <w:bCs/>
          <w:sz w:val="24"/>
          <w:szCs w:val="20"/>
          <w:lang w:val="es-PY" w:eastAsia="zh-CN"/>
        </w:rPr>
        <w:tab/>
        <w:t>1.200.000</w:t>
      </w:r>
      <w:r w:rsidRPr="00256C62">
        <w:rPr>
          <w:rFonts w:eastAsia="Times New Roman"/>
          <w:b/>
          <w:bCs/>
          <w:sz w:val="24"/>
          <w:szCs w:val="20"/>
          <w:lang w:val="es-PY" w:eastAsia="zh-CN"/>
        </w:rPr>
        <w:tab/>
        <w:t>GS</w:t>
      </w:r>
    </w:p>
    <w:p w:rsidR="00B935C7" w:rsidRPr="00B935C7" w:rsidRDefault="00B935C7" w:rsidP="00B935C7">
      <w:pPr>
        <w:keepNext/>
        <w:widowControl/>
        <w:numPr>
          <w:ilvl w:val="8"/>
          <w:numId w:val="23"/>
        </w:numPr>
        <w:tabs>
          <w:tab w:val="clear" w:pos="1584"/>
          <w:tab w:val="num" w:pos="0"/>
        </w:tabs>
        <w:suppressAutoHyphens/>
        <w:overflowPunct w:val="0"/>
        <w:autoSpaceDE/>
        <w:autoSpaceDN/>
        <w:ind w:left="708" w:firstLine="0"/>
        <w:jc w:val="both"/>
        <w:outlineLvl w:val="8"/>
        <w:rPr>
          <w:rFonts w:eastAsia="Times New Roman"/>
          <w:sz w:val="24"/>
          <w:szCs w:val="20"/>
          <w:lang w:val="es-ES_tradnl" w:eastAsia="zh-CN"/>
        </w:rPr>
      </w:pPr>
      <w:r w:rsidRPr="00B935C7">
        <w:rPr>
          <w:rFonts w:eastAsia="Times New Roman"/>
          <w:bCs/>
          <w:sz w:val="24"/>
          <w:szCs w:val="20"/>
          <w:lang w:val="es-PY" w:eastAsia="zh-CN"/>
        </w:rPr>
        <w:t>Compras</w:t>
      </w:r>
      <w:r>
        <w:rPr>
          <w:rFonts w:eastAsia="Times New Roman"/>
          <w:b/>
          <w:bCs/>
          <w:sz w:val="24"/>
          <w:szCs w:val="20"/>
          <w:lang w:val="es-PY" w:eastAsia="zh-CN"/>
        </w:rPr>
        <w:tab/>
      </w:r>
      <w:r>
        <w:rPr>
          <w:rFonts w:eastAsia="Times New Roman"/>
          <w:b/>
          <w:bCs/>
          <w:sz w:val="24"/>
          <w:szCs w:val="20"/>
          <w:lang w:val="es-PY" w:eastAsia="zh-CN"/>
        </w:rPr>
        <w:tab/>
      </w:r>
      <w:r>
        <w:rPr>
          <w:rFonts w:eastAsia="Times New Roman"/>
          <w:b/>
          <w:bCs/>
          <w:sz w:val="24"/>
          <w:szCs w:val="20"/>
          <w:lang w:val="es-PY" w:eastAsia="zh-CN"/>
        </w:rPr>
        <w:tab/>
      </w:r>
      <w:r>
        <w:rPr>
          <w:rFonts w:eastAsia="Times New Roman"/>
          <w:b/>
          <w:bCs/>
          <w:sz w:val="24"/>
          <w:szCs w:val="20"/>
          <w:lang w:val="es-PY" w:eastAsia="zh-CN"/>
        </w:rPr>
        <w:tab/>
      </w:r>
      <w:r>
        <w:rPr>
          <w:rFonts w:eastAsia="Times New Roman"/>
          <w:b/>
          <w:bCs/>
          <w:sz w:val="24"/>
          <w:szCs w:val="20"/>
          <w:lang w:val="es-PY" w:eastAsia="zh-CN"/>
        </w:rPr>
        <w:tab/>
        <w:t>1.500.000</w:t>
      </w:r>
      <w:r>
        <w:rPr>
          <w:rFonts w:eastAsia="Times New Roman"/>
          <w:b/>
          <w:bCs/>
          <w:sz w:val="24"/>
          <w:szCs w:val="20"/>
          <w:lang w:val="es-PY" w:eastAsia="zh-CN"/>
        </w:rPr>
        <w:tab/>
        <w:t>GS</w:t>
      </w:r>
    </w:p>
    <w:p w:rsidR="00256C62" w:rsidRPr="00256C62" w:rsidRDefault="00256C62" w:rsidP="00B935C7">
      <w:pPr>
        <w:keepNext/>
        <w:widowControl/>
        <w:numPr>
          <w:ilvl w:val="8"/>
          <w:numId w:val="23"/>
        </w:numPr>
        <w:tabs>
          <w:tab w:val="clear" w:pos="1584"/>
          <w:tab w:val="num" w:pos="0"/>
        </w:tabs>
        <w:suppressAutoHyphens/>
        <w:overflowPunct w:val="0"/>
        <w:autoSpaceDE/>
        <w:autoSpaceDN/>
        <w:ind w:left="708" w:firstLine="0"/>
        <w:jc w:val="both"/>
        <w:outlineLvl w:val="8"/>
        <w:rPr>
          <w:rFonts w:eastAsia="Times New Roman"/>
          <w:sz w:val="24"/>
          <w:szCs w:val="20"/>
          <w:lang w:val="es-ES_tradnl" w:eastAsia="zh-CN"/>
        </w:rPr>
      </w:pPr>
      <w:r w:rsidRPr="00256C62">
        <w:rPr>
          <w:rFonts w:eastAsia="Times New Roman"/>
          <w:sz w:val="24"/>
          <w:szCs w:val="20"/>
          <w:lang w:val="es-ES_tradnl" w:eastAsia="zh-CN"/>
        </w:rPr>
        <w:t>Ventas</w:t>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PY" w:eastAsia="zh-CN"/>
        </w:rPr>
        <w:t>1.500.000</w:t>
      </w:r>
      <w:r w:rsidRPr="00256C62">
        <w:rPr>
          <w:rFonts w:eastAsia="Times New Roman"/>
          <w:b/>
          <w:bCs/>
          <w:sz w:val="24"/>
          <w:szCs w:val="20"/>
          <w:lang w:val="es-ES_tradnl" w:eastAsia="zh-CN"/>
        </w:rPr>
        <w:tab/>
        <w:t>GS</w:t>
      </w:r>
    </w:p>
    <w:p w:rsidR="00256C62" w:rsidRPr="00256C62" w:rsidRDefault="00256C62" w:rsidP="00256C62">
      <w:pPr>
        <w:widowControl/>
        <w:suppressAutoHyphens/>
        <w:overflowPunct w:val="0"/>
        <w:autoSpaceDN/>
        <w:ind w:firstLine="708"/>
        <w:jc w:val="both"/>
        <w:rPr>
          <w:rFonts w:eastAsia="Times New Roman"/>
          <w:sz w:val="24"/>
          <w:szCs w:val="20"/>
          <w:lang w:val="es-ES_tradnl" w:eastAsia="zh-CN"/>
        </w:rPr>
      </w:pPr>
      <w:r w:rsidRPr="00256C62">
        <w:rPr>
          <w:rFonts w:eastAsia="Times New Roman"/>
          <w:sz w:val="24"/>
          <w:szCs w:val="20"/>
          <w:lang w:val="es-ES_tradnl" w:eastAsia="zh-CN"/>
        </w:rPr>
        <w:t>Caja</w:t>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b/>
          <w:bCs/>
          <w:sz w:val="24"/>
          <w:szCs w:val="20"/>
          <w:lang w:val="es-PY" w:eastAsia="zh-CN"/>
        </w:rPr>
        <w:t>1.500.000</w:t>
      </w:r>
      <w:r w:rsidRPr="00256C62">
        <w:rPr>
          <w:rFonts w:eastAsia="Times New Roman"/>
          <w:b/>
          <w:bCs/>
          <w:sz w:val="24"/>
          <w:szCs w:val="20"/>
          <w:lang w:val="es-ES_tradnl" w:eastAsia="zh-CN"/>
        </w:rPr>
        <w:tab/>
        <w:t>GS</w:t>
      </w:r>
    </w:p>
    <w:p w:rsidR="00256C62" w:rsidRPr="00256C62" w:rsidRDefault="00F046C9" w:rsidP="00256C62">
      <w:pPr>
        <w:widowControl/>
        <w:suppressAutoHyphens/>
        <w:overflowPunct w:val="0"/>
        <w:autoSpaceDN/>
        <w:ind w:left="708"/>
        <w:rPr>
          <w:rFonts w:eastAsia="Times New Roman"/>
          <w:sz w:val="24"/>
          <w:szCs w:val="20"/>
          <w:lang w:val="es-ES_tradnl" w:eastAsia="zh-CN"/>
        </w:rPr>
      </w:pPr>
      <w:r w:rsidRPr="00256C62">
        <w:rPr>
          <w:rFonts w:eastAsia="Times New Roman"/>
          <w:sz w:val="24"/>
          <w:szCs w:val="20"/>
          <w:lang w:val="es-ES_tradnl" w:eastAsia="zh-CN"/>
        </w:rPr>
        <w:t>Facturación</w:t>
      </w:r>
      <w:r w:rsidR="00256C62" w:rsidRPr="00256C62">
        <w:rPr>
          <w:rFonts w:eastAsia="Times New Roman"/>
          <w:b/>
          <w:bCs/>
          <w:sz w:val="24"/>
          <w:szCs w:val="20"/>
          <w:lang w:val="es-ES_tradnl" w:eastAsia="zh-CN"/>
        </w:rPr>
        <w:tab/>
      </w:r>
      <w:r w:rsidR="00256C62" w:rsidRPr="00256C62">
        <w:rPr>
          <w:rFonts w:eastAsia="Times New Roman"/>
          <w:b/>
          <w:bCs/>
          <w:sz w:val="24"/>
          <w:szCs w:val="20"/>
          <w:lang w:val="es-ES_tradnl" w:eastAsia="zh-CN"/>
        </w:rPr>
        <w:tab/>
      </w:r>
      <w:r w:rsidR="00256C62" w:rsidRPr="00256C62">
        <w:rPr>
          <w:rFonts w:eastAsia="Times New Roman"/>
          <w:b/>
          <w:bCs/>
          <w:sz w:val="24"/>
          <w:szCs w:val="20"/>
          <w:lang w:val="es-ES_tradnl" w:eastAsia="zh-CN"/>
        </w:rPr>
        <w:tab/>
      </w:r>
      <w:r w:rsidR="00256C62" w:rsidRPr="00256C62">
        <w:rPr>
          <w:rFonts w:eastAsia="Times New Roman"/>
          <w:b/>
          <w:bCs/>
          <w:sz w:val="24"/>
          <w:szCs w:val="20"/>
          <w:lang w:val="es-ES_tradnl" w:eastAsia="zh-CN"/>
        </w:rPr>
        <w:tab/>
      </w:r>
      <w:r w:rsidR="00256C62" w:rsidRPr="00256C62">
        <w:rPr>
          <w:rFonts w:eastAsia="Times New Roman"/>
          <w:b/>
          <w:bCs/>
          <w:sz w:val="24"/>
          <w:szCs w:val="20"/>
          <w:lang w:val="es-ES_tradnl" w:eastAsia="zh-CN"/>
        </w:rPr>
        <w:tab/>
        <w:t>2.000.000</w:t>
      </w:r>
      <w:r w:rsidR="00256C62" w:rsidRPr="00256C62">
        <w:rPr>
          <w:rFonts w:eastAsia="Times New Roman"/>
          <w:b/>
          <w:bCs/>
          <w:sz w:val="24"/>
          <w:szCs w:val="20"/>
          <w:lang w:val="es-ES_tradnl" w:eastAsia="zh-CN"/>
        </w:rPr>
        <w:tab/>
        <w:t>GS</w:t>
      </w:r>
    </w:p>
    <w:p w:rsidR="00256C62" w:rsidRPr="00256C62" w:rsidRDefault="00256C62" w:rsidP="00256C62">
      <w:pPr>
        <w:widowControl/>
        <w:suppressAutoHyphens/>
        <w:overflowPunct w:val="0"/>
        <w:autoSpaceDN/>
        <w:ind w:left="708"/>
        <w:rPr>
          <w:rFonts w:eastAsia="Times New Roman"/>
          <w:sz w:val="24"/>
          <w:szCs w:val="20"/>
          <w:lang w:val="es-ES_tradnl" w:eastAsia="zh-CN"/>
        </w:rPr>
      </w:pPr>
      <w:r w:rsidRPr="00256C62">
        <w:rPr>
          <w:rFonts w:eastAsia="Times New Roman"/>
          <w:sz w:val="24"/>
          <w:szCs w:val="20"/>
          <w:lang w:val="es-ES_tradnl" w:eastAsia="zh-CN"/>
        </w:rPr>
        <w:t>Reportes</w:t>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t>1.000.000</w:t>
      </w:r>
      <w:r w:rsidRPr="00256C62">
        <w:rPr>
          <w:rFonts w:eastAsia="Times New Roman"/>
          <w:b/>
          <w:bCs/>
          <w:sz w:val="24"/>
          <w:szCs w:val="20"/>
          <w:lang w:val="es-ES_tradnl" w:eastAsia="zh-CN"/>
        </w:rPr>
        <w:tab/>
        <w:t>GS</w:t>
      </w:r>
    </w:p>
    <w:p w:rsidR="00256C62" w:rsidRPr="00256C62" w:rsidRDefault="00256C62" w:rsidP="00256C62">
      <w:pPr>
        <w:widowControl/>
        <w:suppressAutoHyphens/>
        <w:overflowPunct w:val="0"/>
        <w:autoSpaceDN/>
        <w:rPr>
          <w:rFonts w:eastAsia="Times New Roman"/>
          <w:b/>
          <w:bCs/>
          <w:iCs/>
          <w:sz w:val="24"/>
          <w:szCs w:val="20"/>
          <w:lang w:eastAsia="zh-CN"/>
        </w:rPr>
      </w:pPr>
      <w:r w:rsidRPr="00256C62">
        <w:rPr>
          <w:rFonts w:eastAsia="Times New Roman"/>
          <w:noProof/>
          <w:sz w:val="24"/>
          <w:szCs w:val="20"/>
          <w:lang w:val="es-PY" w:eastAsia="es-PY"/>
        </w:rPr>
        <mc:AlternateContent>
          <mc:Choice Requires="wps">
            <w:drawing>
              <wp:anchor distT="0" distB="0" distL="114300" distR="114300" simplePos="0" relativeHeight="251663360" behindDoc="0" locked="0" layoutInCell="1" allowOverlap="1" wp14:anchorId="3F90BE6D" wp14:editId="2EE6301E">
                <wp:simplePos x="0" y="0"/>
                <wp:positionH relativeFrom="column">
                  <wp:posOffset>2807970</wp:posOffset>
                </wp:positionH>
                <wp:positionV relativeFrom="paragraph">
                  <wp:posOffset>19685</wp:posOffset>
                </wp:positionV>
                <wp:extent cx="1143000" cy="0"/>
                <wp:effectExtent l="7620" t="10160" r="11430" b="889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3B84F" id="Line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1pt,1.55pt" to="311.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" strokeweight=".26mm">
                <v:stroke joinstyle="miter"/>
              </v:line>
            </w:pict>
          </mc:Fallback>
        </mc:AlternateContent>
      </w: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r w:rsidRPr="00256C62">
        <w:rPr>
          <w:rFonts w:eastAsia="Times New Roman"/>
          <w:b/>
          <w:bCs/>
          <w:sz w:val="24"/>
          <w:szCs w:val="20"/>
          <w:lang w:val="en-GB" w:eastAsia="zh-CN"/>
        </w:rPr>
        <w:t>Total general</w:t>
      </w:r>
      <w:r w:rsidRPr="00256C62">
        <w:rPr>
          <w:rFonts w:eastAsia="Times New Roman"/>
          <w:b/>
          <w:bCs/>
          <w:sz w:val="24"/>
          <w:szCs w:val="20"/>
          <w:lang w:val="en-GB" w:eastAsia="zh-CN"/>
        </w:rPr>
        <w:tab/>
      </w:r>
      <w:r w:rsidRPr="00256C62">
        <w:rPr>
          <w:rFonts w:eastAsia="Times New Roman"/>
          <w:b/>
          <w:bCs/>
          <w:sz w:val="24"/>
          <w:szCs w:val="20"/>
          <w:lang w:val="en-GB" w:eastAsia="zh-CN"/>
        </w:rPr>
        <w:tab/>
      </w:r>
      <w:r w:rsidRPr="00256C62">
        <w:rPr>
          <w:rFonts w:eastAsia="Times New Roman"/>
          <w:b/>
          <w:bCs/>
          <w:sz w:val="24"/>
          <w:szCs w:val="20"/>
          <w:lang w:val="en-GB" w:eastAsia="zh-CN"/>
        </w:rPr>
        <w:tab/>
      </w:r>
      <w:r w:rsidRPr="00256C62">
        <w:rPr>
          <w:rFonts w:eastAsia="Times New Roman"/>
          <w:b/>
          <w:bCs/>
          <w:sz w:val="24"/>
          <w:szCs w:val="20"/>
          <w:lang w:val="en-GB" w:eastAsia="zh-CN"/>
        </w:rPr>
        <w:tab/>
        <w:t xml:space="preserve">        10.500.000</w:t>
      </w:r>
      <w:r w:rsidRPr="00256C62">
        <w:rPr>
          <w:rFonts w:eastAsia="Times New Roman"/>
          <w:b/>
          <w:bCs/>
          <w:sz w:val="24"/>
          <w:szCs w:val="20"/>
          <w:lang w:val="en-GB" w:eastAsia="zh-CN"/>
        </w:rPr>
        <w:tab/>
        <w:t>GS</w:t>
      </w:r>
    </w:p>
    <w:p w:rsidR="00256C62" w:rsidRPr="00256C62" w:rsidRDefault="00256C62" w:rsidP="00256C62">
      <w:pPr>
        <w:keepNext/>
        <w:widowControl/>
        <w:numPr>
          <w:ilvl w:val="4"/>
          <w:numId w:val="23"/>
        </w:numPr>
        <w:tabs>
          <w:tab w:val="clear" w:pos="1008"/>
          <w:tab w:val="left" w:pos="-3686"/>
          <w:tab w:val="num" w:pos="0"/>
        </w:tabs>
        <w:suppressAutoHyphens/>
        <w:overflowPunct w:val="0"/>
        <w:autoSpaceDE/>
        <w:autoSpaceDN/>
        <w:ind w:left="0" w:firstLine="0"/>
        <w:jc w:val="center"/>
        <w:outlineLvl w:val="4"/>
        <w:rPr>
          <w:rFonts w:eastAsia="Times New Roman"/>
          <w:sz w:val="24"/>
          <w:szCs w:val="20"/>
          <w:lang w:val="en-GB"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eastAsia="zh-CN"/>
        </w:rPr>
        <w:t xml:space="preserve">Son </w:t>
      </w:r>
      <w:r w:rsidR="00F046C9" w:rsidRPr="00256C62">
        <w:rPr>
          <w:rFonts w:eastAsia="Times New Roman"/>
          <w:sz w:val="24"/>
          <w:szCs w:val="20"/>
          <w:lang w:eastAsia="zh-CN"/>
        </w:rPr>
        <w:t>guaraníes</w:t>
      </w:r>
      <w:r w:rsidRPr="00256C62">
        <w:rPr>
          <w:rFonts w:eastAsia="Times New Roman"/>
          <w:sz w:val="24"/>
          <w:szCs w:val="20"/>
          <w:lang w:eastAsia="zh-CN"/>
        </w:rPr>
        <w:t xml:space="preserve"> 10.500.000. </w:t>
      </w:r>
      <w:r w:rsidRPr="00256C62">
        <w:rPr>
          <w:rFonts w:eastAsia="Times New Roman"/>
          <w:sz w:val="24"/>
          <w:szCs w:val="20"/>
          <w:lang w:val="es-ES_tradnl" w:eastAsia="zh-CN"/>
        </w:rPr>
        <w:t xml:space="preserve">Queda entendido que la cifra indicada no incluye el IVA. </w:t>
      </w:r>
    </w:p>
    <w:p w:rsidR="00256C62" w:rsidRPr="00256C62" w:rsidRDefault="00256C62" w:rsidP="00256C62">
      <w:pPr>
        <w:widowControl/>
        <w:suppressAutoHyphens/>
        <w:overflowPunct w:val="0"/>
        <w:autoSpaceDN/>
        <w:rPr>
          <w:rFonts w:eastAsia="Times New Roman"/>
          <w:sz w:val="24"/>
          <w:szCs w:val="20"/>
          <w:lang w:eastAsia="zh-CN"/>
        </w:rPr>
      </w:pPr>
    </w:p>
    <w:p w:rsidR="00256C62" w:rsidRPr="00256C62" w:rsidRDefault="00256C62" w:rsidP="00256C62">
      <w:pPr>
        <w:keepNext/>
        <w:widowControl/>
        <w:numPr>
          <w:ilvl w:val="4"/>
          <w:numId w:val="23"/>
        </w:numPr>
        <w:tabs>
          <w:tab w:val="clear" w:pos="1008"/>
          <w:tab w:val="left" w:pos="-3686"/>
          <w:tab w:val="num" w:pos="0"/>
        </w:tabs>
        <w:suppressAutoHyphens/>
        <w:overflowPunct w:val="0"/>
        <w:autoSpaceDE/>
        <w:autoSpaceDN/>
        <w:ind w:left="0" w:firstLine="0"/>
        <w:outlineLvl w:val="4"/>
        <w:rPr>
          <w:rFonts w:eastAsia="Times New Roman"/>
          <w:b/>
          <w:bCs/>
          <w:sz w:val="24"/>
          <w:szCs w:val="20"/>
          <w:lang w:val="es-PY" w:eastAsia="zh-CN"/>
        </w:rPr>
      </w:pPr>
      <w:r w:rsidRPr="00256C62">
        <w:rPr>
          <w:rFonts w:eastAsia="Times New Roman"/>
          <w:b/>
          <w:sz w:val="24"/>
          <w:szCs w:val="20"/>
          <w:u w:val="single"/>
          <w:lang w:val="es-PY" w:eastAsia="zh-CN"/>
        </w:rPr>
        <w:t>FORMA DE PAGO</w:t>
      </w:r>
    </w:p>
    <w:p w:rsidR="00256C62" w:rsidRPr="00256C62" w:rsidRDefault="00256C62" w:rsidP="00256C62">
      <w:pPr>
        <w:widowControl/>
        <w:suppressAutoHyphens/>
        <w:overflowPunct w:val="0"/>
        <w:autoSpaceDN/>
        <w:jc w:val="both"/>
        <w:rPr>
          <w:rFonts w:eastAsia="Times New Roman"/>
          <w:bCs/>
          <w:sz w:val="24"/>
          <w:szCs w:val="20"/>
          <w:u w:val="single"/>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Debido a la envergadura del proyecto planteamos el siguiente esquema de pago:</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Al inicio del proyecto entrega del 30 % del monto total.</w:t>
      </w: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ab/>
      </w: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Saldo del proyecto distribuido en partes iguales por la entrega de cada módulo.</w:t>
      </w:r>
    </w:p>
    <w:p w:rsidR="00256C62" w:rsidRPr="00256C62" w:rsidRDefault="00256C62" w:rsidP="00256C62">
      <w:pPr>
        <w:keepNext/>
        <w:widowControl/>
        <w:numPr>
          <w:ilvl w:val="8"/>
          <w:numId w:val="23"/>
        </w:numPr>
        <w:tabs>
          <w:tab w:val="clear" w:pos="1584"/>
          <w:tab w:val="num" w:pos="0"/>
        </w:tabs>
        <w:suppressAutoHyphens/>
        <w:overflowPunct w:val="0"/>
        <w:autoSpaceDE/>
        <w:autoSpaceDN/>
        <w:ind w:left="0" w:firstLine="0"/>
        <w:jc w:val="both"/>
        <w:outlineLvl w:val="8"/>
        <w:rPr>
          <w:rFonts w:eastAsia="Times New Roman"/>
          <w:b/>
          <w:sz w:val="24"/>
          <w:szCs w:val="20"/>
          <w:u w:val="single"/>
          <w:lang w:val="es-PY"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b/>
          <w:sz w:val="24"/>
          <w:szCs w:val="20"/>
          <w:u w:val="single"/>
          <w:lang w:val="es-ES_tradnl" w:eastAsia="zh-CN"/>
        </w:rPr>
        <w:t>VALIDEZ DE LA OFERTA</w:t>
      </w:r>
    </w:p>
    <w:p w:rsidR="00256C62" w:rsidRPr="00256C62" w:rsidRDefault="00256C6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La oferta tiene validez hasta transcurrido los treinta días de </w:t>
      </w:r>
      <w:r w:rsidR="00F046C9" w:rsidRPr="00256C62">
        <w:rPr>
          <w:rFonts w:eastAsia="Times New Roman"/>
          <w:sz w:val="24"/>
          <w:szCs w:val="20"/>
          <w:lang w:val="es-ES_tradnl" w:eastAsia="zh-CN"/>
        </w:rPr>
        <w:t>haber sido</w:t>
      </w:r>
      <w:r w:rsidRPr="00256C62">
        <w:rPr>
          <w:rFonts w:eastAsia="Times New Roman"/>
          <w:sz w:val="24"/>
          <w:szCs w:val="20"/>
          <w:lang w:val="es-ES_tradnl" w:eastAsia="zh-CN"/>
        </w:rPr>
        <w:t xml:space="preserve"> presentada la propuesta.</w:t>
      </w:r>
    </w:p>
    <w:p w:rsidR="00256C62" w:rsidRDefault="00256C6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7A36C2" w:rsidRDefault="007A36C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7A36C2" w:rsidRDefault="007A36C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7A36C2" w:rsidRDefault="007A36C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7A36C2" w:rsidRPr="00256C62" w:rsidRDefault="007A36C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b/>
          <w:sz w:val="24"/>
          <w:szCs w:val="20"/>
          <w:u w:val="single"/>
          <w:lang w:val="es-ES_tradnl" w:eastAsia="zh-CN"/>
        </w:rPr>
        <w:lastRenderedPageBreak/>
        <w:t>ENTREGA DEL SISTEMA</w:t>
      </w: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La entrega será </w:t>
      </w:r>
      <w:r w:rsidR="00F046C9" w:rsidRPr="00256C62">
        <w:rPr>
          <w:rFonts w:eastAsia="Times New Roman"/>
          <w:sz w:val="24"/>
          <w:szCs w:val="20"/>
          <w:lang w:val="es-ES_tradnl" w:eastAsia="zh-CN"/>
        </w:rPr>
        <w:t>realizada</w:t>
      </w:r>
      <w:r w:rsidRPr="00256C62">
        <w:rPr>
          <w:rFonts w:eastAsia="Times New Roman"/>
          <w:sz w:val="24"/>
          <w:szCs w:val="20"/>
          <w:lang w:val="es-ES_tradnl" w:eastAsia="zh-CN"/>
        </w:rPr>
        <w:t xml:space="preserve"> por etapas, de acuerdo al orden de conclusión del desarrollo, consideramos prudente solicitar un total de doce meses hasta la implementación definitiva de todos los módulos.</w:t>
      </w:r>
    </w:p>
    <w:p w:rsidR="00256C62" w:rsidRPr="00256C62" w:rsidRDefault="00256C6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Nos ponemos a su disposición para cualquier aclaración o ampliación que estimen necesario con relación a la presente, entre tanto saludámosle muy atentamente.</w:t>
      </w:r>
    </w:p>
    <w:p w:rsidR="00256C62" w:rsidRPr="00256C62" w:rsidRDefault="00256C62" w:rsidP="00256C62">
      <w:pPr>
        <w:widowControl/>
        <w:tabs>
          <w:tab w:val="left" w:pos="1418"/>
          <w:tab w:val="left" w:pos="2268"/>
        </w:tabs>
        <w:suppressAutoHyphens/>
        <w:overflowPunct w:val="0"/>
        <w:autoSpaceDN/>
        <w:jc w:val="both"/>
        <w:rPr>
          <w:rFonts w:eastAsia="Times New Roman"/>
          <w:b/>
          <w:sz w:val="26"/>
          <w:szCs w:val="20"/>
          <w:lang w:val="es-ES_tradnl" w:eastAsia="zh-CN"/>
        </w:rPr>
      </w:pPr>
    </w:p>
    <w:p w:rsidR="00256C62" w:rsidRPr="00FF1568" w:rsidRDefault="00256C62" w:rsidP="00256C62">
      <w:pPr>
        <w:widowControl/>
        <w:tabs>
          <w:tab w:val="left" w:pos="1418"/>
          <w:tab w:val="left" w:pos="2268"/>
        </w:tabs>
        <w:suppressAutoHyphens/>
        <w:overflowPunct w:val="0"/>
        <w:autoSpaceDN/>
        <w:jc w:val="both"/>
        <w:rPr>
          <w:rFonts w:eastAsia="Times New Roman"/>
          <w:b/>
          <w:sz w:val="26"/>
          <w:szCs w:val="20"/>
          <w:lang w:val="es-PY" w:eastAsia="zh-CN"/>
        </w:rPr>
      </w:pPr>
      <w:r w:rsidRPr="00256C62">
        <w:rPr>
          <w:rFonts w:eastAsia="Times New Roman"/>
          <w:b/>
          <w:sz w:val="26"/>
          <w:szCs w:val="20"/>
          <w:lang w:val="es-ES_tradnl" w:eastAsia="zh-CN"/>
        </w:rPr>
        <w:t xml:space="preserve">Atentamente </w:t>
      </w:r>
      <w:r w:rsidR="00FF1568">
        <w:rPr>
          <w:rFonts w:eastAsia="Times New Roman"/>
          <w:b/>
          <w:sz w:val="26"/>
          <w:szCs w:val="20"/>
          <w:lang w:val="es-ES_tradnl" w:eastAsia="zh-CN"/>
        </w:rPr>
        <w:t>Jorge David Genes Sosa</w:t>
      </w:r>
    </w:p>
    <w:p w:rsidR="00FF1568" w:rsidRDefault="00FF1568" w:rsidP="00256C62">
      <w:pPr>
        <w:widowControl/>
        <w:tabs>
          <w:tab w:val="left" w:pos="1418"/>
          <w:tab w:val="left" w:pos="2268"/>
        </w:tabs>
        <w:suppressAutoHyphens/>
        <w:overflowPunct w:val="0"/>
        <w:autoSpaceDN/>
        <w:jc w:val="both"/>
        <w:rPr>
          <w:rFonts w:eastAsia="Times New Roman"/>
          <w:b/>
          <w:sz w:val="26"/>
          <w:szCs w:val="20"/>
          <w:lang w:val="es-ES_tradnl" w:eastAsia="zh-CN"/>
        </w:rPr>
      </w:pPr>
    </w:p>
    <w:p w:rsidR="00FF1568" w:rsidRDefault="00FF1568" w:rsidP="00256C62">
      <w:pPr>
        <w:widowControl/>
        <w:tabs>
          <w:tab w:val="left" w:pos="1418"/>
          <w:tab w:val="left" w:pos="2268"/>
        </w:tabs>
        <w:suppressAutoHyphens/>
        <w:overflowPunct w:val="0"/>
        <w:autoSpaceDN/>
        <w:jc w:val="both"/>
        <w:rPr>
          <w:rFonts w:eastAsia="Times New Roman"/>
          <w:b/>
          <w:sz w:val="26"/>
          <w:szCs w:val="20"/>
          <w:lang w:val="es-ES_tradnl" w:eastAsia="zh-CN"/>
        </w:rPr>
      </w:pPr>
    </w:p>
    <w:p w:rsidR="00665C58" w:rsidRPr="00FF1568" w:rsidRDefault="00FF1568" w:rsidP="00256C62">
      <w:pPr>
        <w:widowControl/>
        <w:tabs>
          <w:tab w:val="left" w:pos="1418"/>
          <w:tab w:val="left" w:pos="2268"/>
        </w:tabs>
        <w:suppressAutoHyphens/>
        <w:overflowPunct w:val="0"/>
        <w:autoSpaceDN/>
        <w:jc w:val="both"/>
        <w:rPr>
          <w:rFonts w:eastAsia="Times New Roman"/>
          <w:sz w:val="24"/>
          <w:szCs w:val="20"/>
          <w:u w:val="single"/>
          <w:lang w:val="es-ES_tradnl" w:eastAsia="zh-CN"/>
        </w:rPr>
      </w:pPr>
      <w:r>
        <w:rPr>
          <w:rFonts w:eastAsia="Times New Roman"/>
          <w:sz w:val="24"/>
          <w:szCs w:val="20"/>
          <w:u w:val="single"/>
          <w:lang w:val="es-ES_tradnl" w:eastAsia="zh-CN"/>
        </w:rPr>
        <w:t xml:space="preserve">         </w:t>
      </w:r>
    </w:p>
    <w:p w:rsidR="00256C62" w:rsidRPr="00256C62" w:rsidRDefault="00FF1568" w:rsidP="00256C62">
      <w:pPr>
        <w:widowControl/>
        <w:tabs>
          <w:tab w:val="left" w:pos="1418"/>
          <w:tab w:val="left" w:pos="2268"/>
        </w:tabs>
        <w:suppressAutoHyphens/>
        <w:overflowPunct w:val="0"/>
        <w:autoSpaceDN/>
        <w:jc w:val="both"/>
        <w:rPr>
          <w:rFonts w:eastAsia="Times New Roman"/>
          <w:b/>
          <w:sz w:val="26"/>
          <w:szCs w:val="20"/>
          <w:lang w:val="es-ES_tradnl" w:eastAsia="zh-CN"/>
        </w:rPr>
      </w:pPr>
      <w:r>
        <w:rPr>
          <w:rFonts w:eastAsia="Times New Roman"/>
          <w:b/>
          <w:sz w:val="26"/>
          <w:szCs w:val="20"/>
          <w:lang w:val="es-ES_tradnl" w:eastAsia="zh-CN"/>
        </w:rPr>
        <w:t>---------------------------------------</w:t>
      </w:r>
    </w:p>
    <w:p w:rsidR="00256C62" w:rsidRPr="00256C62" w:rsidRDefault="00FF1568" w:rsidP="00256C62">
      <w:pPr>
        <w:widowControl/>
        <w:tabs>
          <w:tab w:val="left" w:pos="1418"/>
          <w:tab w:val="left" w:pos="2268"/>
        </w:tabs>
        <w:suppressAutoHyphens/>
        <w:overflowPunct w:val="0"/>
        <w:autoSpaceDN/>
        <w:jc w:val="both"/>
        <w:rPr>
          <w:rFonts w:eastAsia="Times New Roman"/>
          <w:sz w:val="24"/>
          <w:szCs w:val="20"/>
          <w:lang w:val="es-ES_tradnl" w:eastAsia="zh-CN"/>
        </w:rPr>
      </w:pPr>
      <w:r>
        <w:rPr>
          <w:rFonts w:eastAsia="Times New Roman"/>
          <w:b/>
          <w:sz w:val="26"/>
          <w:szCs w:val="20"/>
          <w:lang w:val="es-ES_tradnl" w:eastAsia="zh-CN"/>
        </w:rPr>
        <w:tab/>
      </w:r>
      <w:r w:rsidR="00256C62" w:rsidRPr="00256C62">
        <w:rPr>
          <w:rFonts w:eastAsia="Times New Roman"/>
          <w:b/>
          <w:sz w:val="26"/>
          <w:szCs w:val="20"/>
          <w:lang w:val="es-ES_tradnl" w:eastAsia="zh-CN"/>
        </w:rPr>
        <w:t>Firma</w:t>
      </w:r>
    </w:p>
    <w:p w:rsidR="00256C62" w:rsidRPr="00256C62" w:rsidRDefault="00256C62" w:rsidP="00256C62">
      <w:pPr>
        <w:rPr>
          <w:lang w:eastAsia="pt-BR"/>
        </w:rPr>
      </w:pPr>
    </w:p>
    <w:p w:rsidR="00915D77" w:rsidRDefault="00915D77" w:rsidP="00915D77">
      <w:pPr>
        <w:tabs>
          <w:tab w:val="left" w:pos="1418"/>
          <w:tab w:val="left" w:pos="2268"/>
        </w:tabs>
        <w:jc w:val="both"/>
        <w:rPr>
          <w:bCs/>
          <w:sz w:val="26"/>
        </w:rPr>
      </w:pPr>
      <w:r>
        <w:rPr>
          <w:bCs/>
          <w:sz w:val="26"/>
        </w:rPr>
        <w:tab/>
      </w:r>
    </w:p>
    <w:p w:rsidR="00915D77" w:rsidRDefault="00915D77" w:rsidP="00915D77"/>
    <w:p w:rsidR="00915D77" w:rsidRDefault="00915D77"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5B4F6D">
      <w:pPr>
        <w:tabs>
          <w:tab w:val="left" w:pos="1418"/>
          <w:tab w:val="left" w:pos="2268"/>
        </w:tabs>
        <w:jc w:val="both"/>
        <w:rPr>
          <w:bCs/>
          <w:sz w:val="24"/>
        </w:rPr>
      </w:pPr>
      <w:r w:rsidRPr="005B4F6D">
        <w:rPr>
          <w:b/>
          <w:sz w:val="24"/>
          <w:u w:val="single"/>
        </w:rPr>
        <w:t>Adjunto</w:t>
      </w:r>
      <w:r w:rsidRPr="005B4F6D">
        <w:rPr>
          <w:b/>
          <w:sz w:val="24"/>
        </w:rPr>
        <w:t xml:space="preserve">: </w:t>
      </w:r>
      <w:r w:rsidRPr="005B4F6D">
        <w:rPr>
          <w:bCs/>
          <w:sz w:val="24"/>
        </w:rPr>
        <w:t>cronograma de actividades del presente proyecto (Gantt)</w:t>
      </w:r>
    </w:p>
    <w:p w:rsidR="005B4F6D" w:rsidRDefault="005B4F6D" w:rsidP="005B4F6D">
      <w:pPr>
        <w:tabs>
          <w:tab w:val="left" w:pos="1418"/>
          <w:tab w:val="left" w:pos="2268"/>
        </w:tabs>
        <w:jc w:val="both"/>
        <w:rPr>
          <w:bCs/>
          <w:sz w:val="24"/>
        </w:rPr>
      </w:pPr>
      <w:r>
        <w:rPr>
          <w:rFonts w:eastAsia="Times New Roman"/>
          <w:b/>
          <w:noProof/>
          <w:sz w:val="26"/>
          <w:szCs w:val="20"/>
          <w:lang w:val="es-PY" w:eastAsia="es-PY"/>
        </w:rPr>
        <w:drawing>
          <wp:anchor distT="0" distB="0" distL="114300" distR="114300" simplePos="0" relativeHeight="251667456" behindDoc="0" locked="0" layoutInCell="1" allowOverlap="1" wp14:anchorId="4049AB8B" wp14:editId="6546DC78">
            <wp:simplePos x="0" y="0"/>
            <wp:positionH relativeFrom="margin">
              <wp:align>left</wp:align>
            </wp:positionH>
            <wp:positionV relativeFrom="page">
              <wp:posOffset>1584960</wp:posOffset>
            </wp:positionV>
            <wp:extent cx="5753100" cy="7267575"/>
            <wp:effectExtent l="0" t="0" r="0" b="9525"/>
            <wp:wrapSquare wrapText="bothSides"/>
            <wp:docPr id="3" name="Imagen 3" descr="C:\Users\Alexis\Downloads\gann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is\Downloads\gannpng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7267575"/>
                    </a:xfrm>
                    <a:prstGeom prst="rect">
                      <a:avLst/>
                    </a:prstGeom>
                    <a:noFill/>
                    <a:ln>
                      <a:noFill/>
                    </a:ln>
                  </pic:spPr>
                </pic:pic>
              </a:graphicData>
            </a:graphic>
            <wp14:sizeRelV relativeFrom="margin">
              <wp14:pctHeight>0</wp14:pctHeight>
            </wp14:sizeRelV>
          </wp:anchor>
        </w:drawing>
      </w:r>
    </w:p>
    <w:p w:rsidR="005B4F6D" w:rsidRPr="005B4F6D" w:rsidRDefault="005B4F6D" w:rsidP="005B4F6D">
      <w:pPr>
        <w:tabs>
          <w:tab w:val="left" w:pos="1418"/>
          <w:tab w:val="left" w:pos="2268"/>
        </w:tabs>
        <w:jc w:val="both"/>
        <w:rPr>
          <w:bCs/>
          <w:sz w:val="24"/>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Pr="00915D77" w:rsidRDefault="005B4F6D" w:rsidP="00915D77">
      <w:pPr>
        <w:rPr>
          <w:lang w:eastAsia="pt-BR"/>
        </w:rPr>
      </w:pPr>
    </w:p>
    <w:p w:rsidR="00C443F9" w:rsidRDefault="00256C62" w:rsidP="007A36C2">
      <w:pPr>
        <w:pStyle w:val="Ttulo1"/>
        <w:spacing w:line="480" w:lineRule="auto"/>
        <w:jc w:val="center"/>
      </w:pPr>
      <w:bookmarkStart w:id="44" w:name="_Toc79196421"/>
      <w:r>
        <w:t>DIAGRAMA DE GANTT DEL PROYECTO</w:t>
      </w:r>
      <w:bookmarkEnd w:id="44"/>
    </w:p>
    <w:p w:rsidR="00256C62" w:rsidRPr="00256C62" w:rsidRDefault="00256C62" w:rsidP="00256C62">
      <w:pPr>
        <w:rPr>
          <w:lang w:eastAsia="pt-BR"/>
        </w:rPr>
      </w:pPr>
      <w:r>
        <w:rPr>
          <w:noProof/>
          <w:sz w:val="28"/>
          <w:szCs w:val="28"/>
          <w:lang w:val="es-PY" w:eastAsia="es-PY"/>
        </w:rPr>
        <w:drawing>
          <wp:anchor distT="0" distB="0" distL="114300" distR="114300" simplePos="0" relativeHeight="251665408" behindDoc="0" locked="0" layoutInCell="1" allowOverlap="1" wp14:anchorId="6E917143" wp14:editId="5CB2FB11">
            <wp:simplePos x="0" y="0"/>
            <wp:positionH relativeFrom="margin">
              <wp:align>left</wp:align>
            </wp:positionH>
            <wp:positionV relativeFrom="paragraph">
              <wp:posOffset>161290</wp:posOffset>
            </wp:positionV>
            <wp:extent cx="5962650" cy="6337300"/>
            <wp:effectExtent l="0" t="0" r="0" b="635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5962650" cy="6337300"/>
                    </a:xfrm>
                    <a:prstGeom prst="rect">
                      <a:avLst/>
                    </a:prstGeom>
                  </pic:spPr>
                </pic:pic>
              </a:graphicData>
            </a:graphic>
            <wp14:sizeRelH relativeFrom="margin">
              <wp14:pctWidth>0</wp14:pctWidth>
            </wp14:sizeRelH>
            <wp14:sizeRelV relativeFrom="margin">
              <wp14:pctHeight>0</wp14:pctHeight>
            </wp14:sizeRelV>
          </wp:anchor>
        </w:drawing>
      </w:r>
    </w:p>
    <w:p w:rsidR="007A36C2" w:rsidRDefault="007A36C2" w:rsidP="007A36C2">
      <w:pPr>
        <w:pStyle w:val="Ttulo2"/>
        <w:numPr>
          <w:ilvl w:val="0"/>
          <w:numId w:val="0"/>
        </w:numPr>
        <w:spacing w:line="360" w:lineRule="auto"/>
        <w:rPr>
          <w:i w:val="0"/>
        </w:rPr>
      </w:pPr>
    </w:p>
    <w:p w:rsidR="007A36C2" w:rsidRDefault="007A36C2" w:rsidP="007A36C2">
      <w:pPr>
        <w:rPr>
          <w:lang w:eastAsia="pt-BR"/>
        </w:rPr>
      </w:pPr>
    </w:p>
    <w:p w:rsidR="007A36C2" w:rsidRDefault="007A36C2" w:rsidP="007A36C2">
      <w:pPr>
        <w:rPr>
          <w:lang w:eastAsia="pt-BR"/>
        </w:rPr>
      </w:pPr>
    </w:p>
    <w:p w:rsidR="007A36C2" w:rsidRDefault="007A36C2" w:rsidP="007A36C2">
      <w:pPr>
        <w:rPr>
          <w:lang w:eastAsia="pt-BR"/>
        </w:rPr>
      </w:pPr>
    </w:p>
    <w:p w:rsidR="007A36C2" w:rsidRDefault="007A36C2" w:rsidP="007A36C2">
      <w:pPr>
        <w:rPr>
          <w:lang w:eastAsia="pt-BR"/>
        </w:rPr>
      </w:pPr>
    </w:p>
    <w:p w:rsidR="007A36C2" w:rsidRPr="007A36C2" w:rsidRDefault="007A36C2" w:rsidP="007A36C2">
      <w:pPr>
        <w:rPr>
          <w:lang w:eastAsia="pt-BR"/>
        </w:rPr>
      </w:pPr>
    </w:p>
    <w:p w:rsidR="007A36C2" w:rsidRPr="007A36C2" w:rsidRDefault="007A36C2" w:rsidP="007A36C2">
      <w:pPr>
        <w:pStyle w:val="Ttulo1"/>
        <w:spacing w:line="480" w:lineRule="auto"/>
        <w:jc w:val="center"/>
      </w:pPr>
      <w:bookmarkStart w:id="45" w:name="_Toc79196422"/>
      <w:r>
        <w:t>CONTRATO DE PRESENTACIÓN DE SERVICIOS DE LA CONSULTORÍA</w:t>
      </w:r>
      <w:bookmarkEnd w:id="45"/>
    </w:p>
    <w:p w:rsidR="005B4F6D" w:rsidRDefault="009F2B3A" w:rsidP="005B4F6D">
      <w:pPr>
        <w:spacing w:line="480" w:lineRule="auto"/>
        <w:rPr>
          <w:b/>
          <w:sz w:val="24"/>
          <w:szCs w:val="24"/>
        </w:rPr>
      </w:pPr>
      <w:r w:rsidRPr="009F2B3A">
        <w:rPr>
          <w:b/>
          <w:sz w:val="24"/>
          <w:szCs w:val="24"/>
        </w:rPr>
        <w:t>Contrato De Prestación De Servicio</w:t>
      </w:r>
    </w:p>
    <w:p w:rsidR="001E783E" w:rsidRPr="005B4F6D" w:rsidRDefault="001E783E" w:rsidP="005B4F6D">
      <w:pPr>
        <w:spacing w:line="480" w:lineRule="auto"/>
        <w:rPr>
          <w:b/>
          <w:sz w:val="24"/>
          <w:szCs w:val="24"/>
        </w:rPr>
      </w:pPr>
      <w:r w:rsidRPr="00F046C9">
        <w:rPr>
          <w:sz w:val="24"/>
          <w:szCs w:val="24"/>
        </w:rPr>
        <w:t xml:space="preserve">La empresa </w:t>
      </w:r>
      <w:r w:rsidRPr="00F046C9">
        <w:rPr>
          <w:b/>
          <w:bCs/>
          <w:sz w:val="24"/>
          <w:szCs w:val="24"/>
        </w:rPr>
        <w:t>C</w:t>
      </w:r>
      <w:r w:rsidRPr="00F046C9">
        <w:rPr>
          <w:b/>
          <w:sz w:val="24"/>
          <w:szCs w:val="24"/>
        </w:rPr>
        <w:t xml:space="preserve">omercial </w:t>
      </w:r>
      <w:proofErr w:type="gramStart"/>
      <w:r w:rsidRPr="00F046C9">
        <w:rPr>
          <w:b/>
          <w:sz w:val="24"/>
          <w:szCs w:val="24"/>
        </w:rPr>
        <w:t xml:space="preserve">MATUGAR </w:t>
      </w:r>
      <w:r w:rsidRPr="00F046C9">
        <w:rPr>
          <w:sz w:val="24"/>
          <w:szCs w:val="24"/>
        </w:rPr>
        <w:t>.</w:t>
      </w:r>
      <w:proofErr w:type="gramEnd"/>
      <w:r w:rsidRPr="00F046C9">
        <w:rPr>
          <w:sz w:val="24"/>
          <w:szCs w:val="24"/>
        </w:rPr>
        <w:t xml:space="preserve"> en adelante denominada </w:t>
      </w:r>
      <w:r w:rsidRPr="00F046C9">
        <w:rPr>
          <w:b/>
          <w:sz w:val="24"/>
          <w:szCs w:val="24"/>
        </w:rPr>
        <w:t>“LA CONTRATANTE”</w:t>
      </w:r>
      <w:r w:rsidRPr="00F046C9">
        <w:rPr>
          <w:sz w:val="24"/>
          <w:szCs w:val="24"/>
        </w:rPr>
        <w:t>, representada en este acto por el Sr. Matías</w:t>
      </w:r>
      <w:r w:rsidRPr="00F046C9">
        <w:rPr>
          <w:sz w:val="24"/>
          <w:szCs w:val="24"/>
          <w:lang w:eastAsia="pt-BR"/>
        </w:rPr>
        <w:t xml:space="preserve"> García</w:t>
      </w:r>
      <w:r w:rsidRPr="00F046C9">
        <w:rPr>
          <w:sz w:val="24"/>
          <w:szCs w:val="24"/>
        </w:rPr>
        <w:t xml:space="preserve">, con C.I N° </w:t>
      </w:r>
      <w:r w:rsidR="00F046C9" w:rsidRPr="00F046C9">
        <w:rPr>
          <w:sz w:val="24"/>
          <w:szCs w:val="24"/>
        </w:rPr>
        <w:t>3.654.897 con</w:t>
      </w:r>
      <w:r w:rsidRPr="00F046C9">
        <w:rPr>
          <w:sz w:val="24"/>
          <w:szCs w:val="24"/>
        </w:rPr>
        <w:t xml:space="preserve"> domicilio en la casa de la   Mcal. López hasta Dr. José Gaspar Rodríguez de Francia. de la ciudad de </w:t>
      </w:r>
      <w:r w:rsidR="00F046C9" w:rsidRPr="00F046C9">
        <w:rPr>
          <w:b/>
          <w:sz w:val="24"/>
          <w:szCs w:val="24"/>
        </w:rPr>
        <w:t>ITAUGUÁ</w:t>
      </w:r>
      <w:r w:rsidR="00F046C9" w:rsidRPr="00F046C9">
        <w:rPr>
          <w:sz w:val="24"/>
          <w:szCs w:val="24"/>
        </w:rPr>
        <w:t xml:space="preserve"> y</w:t>
      </w:r>
      <w:r w:rsidRPr="00F046C9">
        <w:rPr>
          <w:sz w:val="24"/>
          <w:szCs w:val="24"/>
        </w:rPr>
        <w:t xml:space="preserve"> </w:t>
      </w:r>
      <w:r w:rsidR="00F046C9" w:rsidRPr="00F046C9">
        <w:rPr>
          <w:sz w:val="24"/>
          <w:szCs w:val="24"/>
        </w:rPr>
        <w:t>los Señores</w:t>
      </w:r>
      <w:r w:rsidRPr="00F046C9">
        <w:rPr>
          <w:sz w:val="24"/>
          <w:szCs w:val="24"/>
        </w:rPr>
        <w:t xml:space="preserve"> Alexis </w:t>
      </w:r>
      <w:r w:rsidR="00F046C9" w:rsidRPr="00F046C9">
        <w:rPr>
          <w:sz w:val="24"/>
          <w:szCs w:val="24"/>
        </w:rPr>
        <w:t>Fretez con</w:t>
      </w:r>
      <w:r w:rsidRPr="00F046C9">
        <w:rPr>
          <w:sz w:val="24"/>
          <w:szCs w:val="24"/>
        </w:rPr>
        <w:t xml:space="preserve"> C.I. N° 5.698.32 y Jorge Genes con C.I. N</w:t>
      </w:r>
      <w:r w:rsidR="00F046C9" w:rsidRPr="00F046C9">
        <w:rPr>
          <w:sz w:val="24"/>
          <w:szCs w:val="24"/>
        </w:rPr>
        <w:t>° 8.369.457</w:t>
      </w:r>
      <w:r w:rsidRPr="00F046C9">
        <w:rPr>
          <w:sz w:val="24"/>
          <w:szCs w:val="24"/>
        </w:rPr>
        <w:t xml:space="preserve"> en adelante denominados </w:t>
      </w:r>
      <w:r w:rsidRPr="00F046C9">
        <w:rPr>
          <w:b/>
          <w:sz w:val="24"/>
          <w:szCs w:val="24"/>
        </w:rPr>
        <w:t>“</w:t>
      </w:r>
      <w:r w:rsidR="00F046C9" w:rsidRPr="00F046C9">
        <w:rPr>
          <w:b/>
          <w:sz w:val="24"/>
          <w:szCs w:val="24"/>
        </w:rPr>
        <w:t>LOS CONTRATISTAS</w:t>
      </w:r>
      <w:r w:rsidRPr="00F046C9">
        <w:rPr>
          <w:b/>
          <w:sz w:val="24"/>
          <w:szCs w:val="24"/>
        </w:rPr>
        <w:t>”</w:t>
      </w:r>
      <w:r w:rsidRPr="00F046C9">
        <w:rPr>
          <w:sz w:val="24"/>
          <w:szCs w:val="24"/>
        </w:rPr>
        <w:t xml:space="preserve"> fijando domicilio en la casa de la calle Mcal. Estigarribia Nº …89. c/ España de </w:t>
      </w:r>
      <w:r w:rsidR="00F046C9" w:rsidRPr="00F046C9">
        <w:rPr>
          <w:sz w:val="24"/>
          <w:szCs w:val="24"/>
        </w:rPr>
        <w:t>la ciudad</w:t>
      </w:r>
      <w:r w:rsidRPr="00F046C9">
        <w:rPr>
          <w:sz w:val="24"/>
          <w:szCs w:val="24"/>
        </w:rPr>
        <w:t xml:space="preserve"> de San Lorenzo, convienen en celebrar el presente contrato a cuyo fiel cumplimiento se obligan recíprocamente y bajo las siguientes cláusulas:</w:t>
      </w:r>
    </w:p>
    <w:p w:rsidR="001E783E" w:rsidRPr="00F046C9" w:rsidRDefault="001E783E" w:rsidP="00F046C9">
      <w:pPr>
        <w:spacing w:line="360" w:lineRule="auto"/>
        <w:jc w:val="both"/>
        <w:rPr>
          <w:sz w:val="24"/>
        </w:rPr>
      </w:pPr>
      <w:r w:rsidRPr="00F046C9">
        <w:rPr>
          <w:b/>
          <w:sz w:val="24"/>
          <w:u w:val="single"/>
        </w:rPr>
        <w:t>CLÁUSULA PRIMERA</w:t>
      </w:r>
      <w:r w:rsidRPr="00F046C9">
        <w:rPr>
          <w:b/>
          <w:sz w:val="24"/>
        </w:rPr>
        <w:t>: OBJETO</w:t>
      </w:r>
    </w:p>
    <w:p w:rsidR="00F046C9" w:rsidRDefault="001E783E" w:rsidP="00F046C9">
      <w:pPr>
        <w:spacing w:line="360" w:lineRule="auto"/>
        <w:jc w:val="both"/>
        <w:rPr>
          <w:sz w:val="24"/>
        </w:rPr>
      </w:pPr>
      <w:r w:rsidRPr="00F046C9">
        <w:rPr>
          <w:sz w:val="24"/>
        </w:rPr>
        <w:t>El presente contrato tiene por objeto establecer las obligaciones que asumen las partes contratantes en relación al desarrollo de un sistema informático, detallado y especificado en la propuesta que acompaña a</w:t>
      </w:r>
      <w:r w:rsidR="00F046C9" w:rsidRPr="00F046C9">
        <w:rPr>
          <w:sz w:val="24"/>
        </w:rPr>
        <w:t xml:space="preserve"> este contrato.</w:t>
      </w:r>
    </w:p>
    <w:p w:rsidR="005B4F6D" w:rsidRPr="005B4F6D" w:rsidRDefault="005B4F6D" w:rsidP="00F046C9">
      <w:pPr>
        <w:spacing w:line="360" w:lineRule="auto"/>
        <w:jc w:val="both"/>
        <w:rPr>
          <w:sz w:val="24"/>
        </w:rPr>
      </w:pPr>
    </w:p>
    <w:p w:rsidR="001E783E" w:rsidRPr="00F046C9" w:rsidRDefault="001E783E" w:rsidP="00F046C9">
      <w:pPr>
        <w:spacing w:line="360" w:lineRule="auto"/>
        <w:jc w:val="both"/>
        <w:rPr>
          <w:sz w:val="24"/>
        </w:rPr>
      </w:pPr>
      <w:r w:rsidRPr="00F046C9">
        <w:rPr>
          <w:b/>
          <w:sz w:val="24"/>
          <w:u w:val="single"/>
        </w:rPr>
        <w:t>CLÁUSULA SEGUNDA</w:t>
      </w:r>
      <w:r w:rsidRPr="00F046C9">
        <w:rPr>
          <w:b/>
          <w:sz w:val="24"/>
        </w:rPr>
        <w:t>: DOCUMENTOS QUE INTEGRAN EL CONTRATO</w:t>
      </w:r>
    </w:p>
    <w:p w:rsidR="001E783E" w:rsidRPr="00F046C9" w:rsidRDefault="001E783E" w:rsidP="00F046C9">
      <w:pPr>
        <w:spacing w:line="360" w:lineRule="auto"/>
        <w:jc w:val="both"/>
        <w:rPr>
          <w:sz w:val="24"/>
        </w:rPr>
      </w:pPr>
      <w:r w:rsidRPr="00F046C9">
        <w:rPr>
          <w:sz w:val="24"/>
        </w:rPr>
        <w:t>Forman parte del presente contrato los siguientes documentos:</w:t>
      </w:r>
    </w:p>
    <w:p w:rsidR="001E783E" w:rsidRPr="00F046C9" w:rsidRDefault="001E783E" w:rsidP="00F046C9">
      <w:pPr>
        <w:widowControl/>
        <w:numPr>
          <w:ilvl w:val="0"/>
          <w:numId w:val="39"/>
        </w:numPr>
        <w:suppressAutoHyphens/>
        <w:autoSpaceDE/>
        <w:autoSpaceDN/>
        <w:spacing w:line="360" w:lineRule="auto"/>
        <w:jc w:val="both"/>
        <w:rPr>
          <w:sz w:val="24"/>
        </w:rPr>
      </w:pPr>
      <w:r w:rsidRPr="00F046C9">
        <w:rPr>
          <w:sz w:val="24"/>
        </w:rPr>
        <w:t>El presente texto del contrato</w:t>
      </w:r>
    </w:p>
    <w:p w:rsidR="001E783E" w:rsidRDefault="001E783E" w:rsidP="00F046C9">
      <w:pPr>
        <w:widowControl/>
        <w:numPr>
          <w:ilvl w:val="0"/>
          <w:numId w:val="39"/>
        </w:numPr>
        <w:suppressAutoHyphens/>
        <w:autoSpaceDE/>
        <w:autoSpaceDN/>
        <w:spacing w:line="360" w:lineRule="auto"/>
        <w:jc w:val="both"/>
        <w:rPr>
          <w:sz w:val="24"/>
        </w:rPr>
      </w:pPr>
      <w:r w:rsidRPr="00F046C9">
        <w:rPr>
          <w:sz w:val="24"/>
        </w:rPr>
        <w:t>Propuesta que acompaña a este contrato</w:t>
      </w:r>
    </w:p>
    <w:p w:rsidR="00F046C9" w:rsidRPr="00F046C9" w:rsidRDefault="00F046C9" w:rsidP="00F046C9">
      <w:pPr>
        <w:widowControl/>
        <w:suppressAutoHyphens/>
        <w:autoSpaceDE/>
        <w:autoSpaceDN/>
        <w:spacing w:line="360" w:lineRule="auto"/>
        <w:jc w:val="both"/>
        <w:rPr>
          <w:sz w:val="24"/>
        </w:rPr>
      </w:pPr>
    </w:p>
    <w:p w:rsidR="001E783E" w:rsidRPr="00F046C9" w:rsidRDefault="001E783E" w:rsidP="00F046C9">
      <w:pPr>
        <w:spacing w:line="360" w:lineRule="auto"/>
        <w:jc w:val="both"/>
        <w:rPr>
          <w:sz w:val="24"/>
          <w:szCs w:val="24"/>
        </w:rPr>
      </w:pPr>
      <w:r w:rsidRPr="00F046C9">
        <w:rPr>
          <w:b/>
          <w:sz w:val="24"/>
          <w:szCs w:val="24"/>
          <w:u w:val="single"/>
        </w:rPr>
        <w:t>CLÁUSULA TERCERA</w:t>
      </w:r>
      <w:r w:rsidRPr="00F046C9">
        <w:rPr>
          <w:b/>
          <w:sz w:val="24"/>
          <w:szCs w:val="24"/>
        </w:rPr>
        <w:t>: RELACIÓN ENTRE LAS PARTES y LOS SERVICIOS</w:t>
      </w:r>
    </w:p>
    <w:p w:rsidR="001E783E" w:rsidRPr="00F046C9" w:rsidRDefault="001E783E" w:rsidP="00F046C9">
      <w:pPr>
        <w:spacing w:line="360" w:lineRule="auto"/>
        <w:jc w:val="both"/>
        <w:rPr>
          <w:sz w:val="24"/>
          <w:szCs w:val="24"/>
        </w:rPr>
      </w:pPr>
      <w:r w:rsidRPr="00F046C9">
        <w:rPr>
          <w:sz w:val="24"/>
          <w:szCs w:val="24"/>
        </w:rPr>
        <w:lastRenderedPageBreak/>
        <w:t xml:space="preserve">Los puntos que se mencionan a continuación forman el relacionamiento entre las partes y consideración de los servicios que prestan </w:t>
      </w:r>
      <w:r w:rsidRPr="00F046C9">
        <w:rPr>
          <w:b/>
          <w:bCs/>
          <w:sz w:val="24"/>
          <w:szCs w:val="24"/>
        </w:rPr>
        <w:t xml:space="preserve">LOS CONTRATISTAS. </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sz w:val="24"/>
          <w:szCs w:val="24"/>
          <w:lang w:val="es-ES" w:eastAsia="es-ES"/>
        </w:rPr>
        <w:t xml:space="preserve">En caso de que el personal de </w:t>
      </w:r>
      <w:r w:rsidRPr="00F046C9">
        <w:rPr>
          <w:rFonts w:ascii="Arial" w:hAnsi="Arial" w:cs="Arial"/>
          <w:b/>
          <w:bCs/>
          <w:sz w:val="24"/>
          <w:szCs w:val="24"/>
        </w:rPr>
        <w:t>LOS CONTRATISTAS</w:t>
      </w:r>
      <w:r w:rsidRPr="00F046C9">
        <w:rPr>
          <w:rFonts w:ascii="Arial" w:hAnsi="Arial" w:cs="Arial"/>
          <w:sz w:val="24"/>
          <w:szCs w:val="24"/>
          <w:lang w:val="es-ES" w:eastAsia="es-ES"/>
        </w:rPr>
        <w:t xml:space="preserve"> no sea debidamente atendido durante su presencia en las dependencias de </w:t>
      </w:r>
      <w:r w:rsidRPr="00F046C9">
        <w:rPr>
          <w:rFonts w:ascii="Arial" w:hAnsi="Arial" w:cs="Arial"/>
          <w:b/>
          <w:bCs/>
          <w:sz w:val="24"/>
          <w:szCs w:val="24"/>
        </w:rPr>
        <w:t>LA CONTRATANTE</w:t>
      </w:r>
      <w:r w:rsidRPr="00F046C9">
        <w:rPr>
          <w:rFonts w:ascii="Arial" w:hAnsi="Arial" w:cs="Arial"/>
          <w:sz w:val="24"/>
          <w:szCs w:val="24"/>
          <w:lang w:val="es-ES" w:eastAsia="es-ES"/>
        </w:rPr>
        <w:t xml:space="preserve">, </w:t>
      </w:r>
      <w:r w:rsidRPr="00F046C9">
        <w:rPr>
          <w:rFonts w:ascii="Arial" w:hAnsi="Arial" w:cs="Arial"/>
          <w:b/>
          <w:bCs/>
          <w:sz w:val="24"/>
          <w:szCs w:val="24"/>
        </w:rPr>
        <w:t>LOS CONTRATISTAS</w:t>
      </w:r>
      <w:r w:rsidRPr="00F046C9">
        <w:rPr>
          <w:rFonts w:ascii="Arial" w:hAnsi="Arial" w:cs="Arial"/>
          <w:sz w:val="24"/>
          <w:szCs w:val="24"/>
          <w:lang w:val="es-ES" w:eastAsia="es-ES"/>
        </w:rPr>
        <w:t xml:space="preserve"> elevarán un informe de la situación, en cuyo caso deslindará a </w:t>
      </w:r>
      <w:r w:rsidRPr="00F046C9">
        <w:rPr>
          <w:rFonts w:ascii="Arial" w:hAnsi="Arial" w:cs="Arial"/>
          <w:b/>
          <w:bCs/>
          <w:sz w:val="24"/>
          <w:szCs w:val="24"/>
        </w:rPr>
        <w:t>LOS CONTRATISTAS</w:t>
      </w:r>
      <w:r w:rsidRPr="00F046C9">
        <w:rPr>
          <w:rFonts w:ascii="Arial" w:hAnsi="Arial" w:cs="Arial"/>
          <w:sz w:val="24"/>
          <w:szCs w:val="24"/>
          <w:lang w:val="es-ES" w:eastAsia="es-ES"/>
        </w:rPr>
        <w:t xml:space="preserve"> de cualquier responsabilidad sobre el tiempo pactado de la implementación del sistema.</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b/>
          <w:bCs/>
          <w:sz w:val="24"/>
          <w:szCs w:val="24"/>
        </w:rPr>
        <w:t>LOS CONTRATISTAS</w:t>
      </w:r>
      <w:r w:rsidRPr="00F046C9">
        <w:rPr>
          <w:rFonts w:ascii="Arial" w:hAnsi="Arial" w:cs="Arial"/>
          <w:sz w:val="24"/>
          <w:szCs w:val="24"/>
          <w:lang w:val="es-ES" w:eastAsia="es-ES"/>
        </w:rPr>
        <w:t xml:space="preserve"> en ningún caso son responsables de la carga de los datos en el sistema, debiendo </w:t>
      </w:r>
      <w:r w:rsidRPr="00F046C9">
        <w:rPr>
          <w:rFonts w:ascii="Arial" w:hAnsi="Arial" w:cs="Arial"/>
          <w:b/>
          <w:bCs/>
          <w:sz w:val="24"/>
          <w:szCs w:val="24"/>
        </w:rPr>
        <w:t xml:space="preserve">LA CONTRATANTE </w:t>
      </w:r>
      <w:r w:rsidRPr="00F046C9">
        <w:rPr>
          <w:rFonts w:ascii="Arial" w:hAnsi="Arial" w:cs="Arial"/>
          <w:bCs/>
          <w:sz w:val="24"/>
          <w:szCs w:val="24"/>
        </w:rPr>
        <w:t>organizar el personal que utilizará el sistema para la carga de los datos</w:t>
      </w:r>
      <w:r w:rsidRPr="00F046C9">
        <w:rPr>
          <w:rFonts w:ascii="Arial" w:hAnsi="Arial" w:cs="Arial"/>
          <w:sz w:val="24"/>
          <w:szCs w:val="24"/>
          <w:lang w:val="es-ES" w:eastAsia="es-ES"/>
        </w:rPr>
        <w:t xml:space="preserve">, en cuyo caso deslindará a </w:t>
      </w:r>
      <w:r w:rsidRPr="00F046C9">
        <w:rPr>
          <w:rFonts w:ascii="Arial" w:hAnsi="Arial" w:cs="Arial"/>
          <w:b/>
          <w:bCs/>
          <w:sz w:val="24"/>
          <w:szCs w:val="24"/>
        </w:rPr>
        <w:t>LOS CONTRATISTAS</w:t>
      </w:r>
      <w:r w:rsidRPr="00F046C9">
        <w:rPr>
          <w:rFonts w:ascii="Arial" w:hAnsi="Arial" w:cs="Arial"/>
          <w:sz w:val="24"/>
          <w:szCs w:val="24"/>
          <w:lang w:val="es-ES" w:eastAsia="es-ES"/>
        </w:rPr>
        <w:t xml:space="preserve"> de cualquier responsabilidad sobre el tiempo pactado de la implementación del sistema</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sz w:val="24"/>
          <w:szCs w:val="24"/>
          <w:lang w:val="es-ES" w:eastAsia="es-ES"/>
        </w:rPr>
        <w:t xml:space="preserve">Es responsabilidad de </w:t>
      </w:r>
      <w:r w:rsidRPr="00F046C9">
        <w:rPr>
          <w:rFonts w:ascii="Arial" w:hAnsi="Arial" w:cs="Arial"/>
          <w:b/>
          <w:bCs/>
          <w:sz w:val="24"/>
          <w:szCs w:val="24"/>
        </w:rPr>
        <w:t xml:space="preserve">LA CONTRATANTE </w:t>
      </w:r>
      <w:r w:rsidRPr="00F046C9">
        <w:rPr>
          <w:rFonts w:ascii="Arial" w:hAnsi="Arial" w:cs="Arial"/>
          <w:bCs/>
          <w:sz w:val="24"/>
          <w:szCs w:val="24"/>
        </w:rPr>
        <w:t>facilitar los recursos necesarios para su implementación como equipos de computación, equipo para redes de computadoras, sistemas operativos u aplicaciones</w:t>
      </w:r>
      <w:r w:rsidRPr="00F046C9">
        <w:rPr>
          <w:rFonts w:ascii="Arial" w:hAnsi="Arial" w:cs="Arial"/>
          <w:sz w:val="24"/>
          <w:szCs w:val="24"/>
          <w:lang w:val="es-ES" w:eastAsia="es-ES"/>
        </w:rPr>
        <w:t xml:space="preserve">. Espacio o escritorio para el trabajo de </w:t>
      </w:r>
      <w:r w:rsidRPr="00F046C9">
        <w:rPr>
          <w:rFonts w:ascii="Arial" w:hAnsi="Arial" w:cs="Arial"/>
          <w:b/>
          <w:bCs/>
          <w:sz w:val="24"/>
          <w:szCs w:val="24"/>
        </w:rPr>
        <w:t>LOS CONTRATISTAS.</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sz w:val="24"/>
          <w:szCs w:val="24"/>
          <w:u w:val="single"/>
          <w:lang w:val="es-ES" w:eastAsia="es-ES"/>
        </w:rPr>
        <w:t>Asistencia telefónica o soporte por correo electrónico</w:t>
      </w:r>
      <w:r w:rsidRPr="00F046C9">
        <w:rPr>
          <w:rFonts w:ascii="Arial" w:hAnsi="Arial" w:cs="Arial"/>
          <w:sz w:val="24"/>
          <w:szCs w:val="24"/>
          <w:lang w:val="es-ES" w:eastAsia="es-ES"/>
        </w:rPr>
        <w:t xml:space="preserve">: serán facilitados a </w:t>
      </w:r>
      <w:r w:rsidRPr="00F046C9">
        <w:rPr>
          <w:rFonts w:ascii="Arial" w:hAnsi="Arial" w:cs="Arial"/>
          <w:b/>
          <w:bCs/>
          <w:sz w:val="24"/>
          <w:szCs w:val="24"/>
        </w:rPr>
        <w:t>LA CONTRATANTE</w:t>
      </w:r>
      <w:r w:rsidRPr="00F046C9">
        <w:rPr>
          <w:rFonts w:ascii="Arial" w:hAnsi="Arial" w:cs="Arial"/>
          <w:sz w:val="24"/>
          <w:szCs w:val="24"/>
          <w:lang w:val="es-ES" w:eastAsia="es-ES"/>
        </w:rPr>
        <w:t xml:space="preserve"> números telefónicos y/o cuentas de correo electrónico que permita la comunicación con un experto de </w:t>
      </w:r>
      <w:r w:rsidRPr="00F046C9">
        <w:rPr>
          <w:rFonts w:ascii="Arial" w:hAnsi="Arial" w:cs="Arial"/>
          <w:b/>
          <w:sz w:val="24"/>
          <w:szCs w:val="24"/>
        </w:rPr>
        <w:t>LOS CONTRATISTAS</w:t>
      </w:r>
      <w:r w:rsidRPr="00F046C9">
        <w:rPr>
          <w:rFonts w:ascii="Arial" w:hAnsi="Arial" w:cs="Arial"/>
          <w:sz w:val="24"/>
          <w:szCs w:val="24"/>
          <w:lang w:val="es-ES" w:eastAsia="es-ES"/>
        </w:rPr>
        <w:t xml:space="preserve"> durante el horario de la jornada laboral vigente; para responder a posibles consultas que </w:t>
      </w:r>
      <w:r w:rsidRPr="00F046C9">
        <w:rPr>
          <w:rFonts w:ascii="Arial" w:hAnsi="Arial" w:cs="Arial"/>
          <w:b/>
          <w:bCs/>
          <w:sz w:val="24"/>
          <w:szCs w:val="24"/>
        </w:rPr>
        <w:t>LA CONTRATANTE</w:t>
      </w:r>
      <w:r w:rsidRPr="00F046C9">
        <w:rPr>
          <w:rFonts w:ascii="Arial" w:hAnsi="Arial" w:cs="Arial"/>
          <w:sz w:val="24"/>
          <w:szCs w:val="24"/>
          <w:lang w:val="es-ES" w:eastAsia="es-ES"/>
        </w:rPr>
        <w:t xml:space="preserve"> tenga con respecto al uso del sistema de gestión, siempre y cuando estas consultas puedan resolverse por estos medios indicados</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sz w:val="24"/>
          <w:szCs w:val="24"/>
          <w:lang w:val="es-ES" w:eastAsia="es-ES"/>
        </w:rPr>
        <w:t>Los servicios no incluidos, como los que se describen a continuación, serán suministrados con aranceles diferenciados conforme a las tarifas vigentes para servicios, de acuerdo con los términos por los que estos servicios se regulan:</w:t>
      </w:r>
    </w:p>
    <w:p w:rsidR="001E783E" w:rsidRPr="00F046C9" w:rsidRDefault="001E783E" w:rsidP="00F046C9">
      <w:pPr>
        <w:pStyle w:val="Textoindependiente24"/>
        <w:numPr>
          <w:ilvl w:val="1"/>
          <w:numId w:val="42"/>
        </w:numPr>
        <w:spacing w:after="0" w:line="360" w:lineRule="auto"/>
        <w:jc w:val="both"/>
        <w:rPr>
          <w:sz w:val="24"/>
          <w:szCs w:val="24"/>
        </w:rPr>
      </w:pPr>
      <w:r w:rsidRPr="00F046C9">
        <w:rPr>
          <w:rFonts w:ascii="Arial" w:hAnsi="Arial" w:cs="Arial"/>
          <w:sz w:val="24"/>
          <w:szCs w:val="24"/>
          <w:lang w:val="es-ES" w:eastAsia="es-ES"/>
        </w:rPr>
        <w:t>Modificaciones específicas no incluidas en la propuesta técnica</w:t>
      </w:r>
    </w:p>
    <w:p w:rsidR="001E783E" w:rsidRPr="00F046C9" w:rsidRDefault="001E783E" w:rsidP="00F046C9">
      <w:pPr>
        <w:pStyle w:val="Textoindependiente24"/>
        <w:numPr>
          <w:ilvl w:val="1"/>
          <w:numId w:val="42"/>
        </w:numPr>
        <w:spacing w:after="0" w:line="360" w:lineRule="auto"/>
        <w:jc w:val="both"/>
        <w:rPr>
          <w:sz w:val="24"/>
          <w:szCs w:val="24"/>
        </w:rPr>
      </w:pPr>
      <w:r w:rsidRPr="00F046C9">
        <w:rPr>
          <w:rFonts w:ascii="Arial" w:hAnsi="Arial" w:cs="Arial"/>
          <w:sz w:val="24"/>
          <w:szCs w:val="24"/>
          <w:lang w:val="es-ES" w:eastAsia="es-ES"/>
        </w:rPr>
        <w:t>Reinstalación de Sistemas Operativos</w:t>
      </w:r>
    </w:p>
    <w:p w:rsidR="001E783E" w:rsidRPr="00F046C9" w:rsidRDefault="001E783E" w:rsidP="00F046C9">
      <w:pPr>
        <w:pStyle w:val="Textoindependiente24"/>
        <w:numPr>
          <w:ilvl w:val="1"/>
          <w:numId w:val="42"/>
        </w:numPr>
        <w:spacing w:after="0" w:line="360" w:lineRule="auto"/>
        <w:jc w:val="both"/>
        <w:rPr>
          <w:sz w:val="24"/>
          <w:szCs w:val="24"/>
        </w:rPr>
      </w:pPr>
      <w:r w:rsidRPr="00F046C9">
        <w:rPr>
          <w:rFonts w:ascii="Arial" w:hAnsi="Arial" w:cs="Arial"/>
          <w:sz w:val="24"/>
          <w:szCs w:val="24"/>
          <w:lang w:val="es-ES" w:eastAsia="es-ES"/>
        </w:rPr>
        <w:t>Instalación y configuración de redes</w:t>
      </w:r>
    </w:p>
    <w:p w:rsidR="001E783E" w:rsidRPr="00F046C9" w:rsidRDefault="001E783E" w:rsidP="00F046C9">
      <w:pPr>
        <w:pStyle w:val="Textoindependiente24"/>
        <w:numPr>
          <w:ilvl w:val="1"/>
          <w:numId w:val="42"/>
        </w:numPr>
        <w:spacing w:after="0" w:line="360" w:lineRule="auto"/>
        <w:jc w:val="both"/>
        <w:rPr>
          <w:sz w:val="24"/>
          <w:szCs w:val="24"/>
        </w:rPr>
      </w:pPr>
      <w:r w:rsidRPr="00F046C9">
        <w:rPr>
          <w:rFonts w:ascii="Arial" w:hAnsi="Arial" w:cs="Arial"/>
          <w:sz w:val="24"/>
          <w:szCs w:val="24"/>
          <w:lang w:val="es-ES" w:eastAsia="es-ES"/>
        </w:rPr>
        <w:t>Limpieza y mantenimiento de computadoras</w:t>
      </w:r>
    </w:p>
    <w:p w:rsidR="001E783E" w:rsidRPr="00F046C9" w:rsidRDefault="001E783E" w:rsidP="00F046C9">
      <w:pPr>
        <w:pStyle w:val="Textoindependiente24"/>
        <w:numPr>
          <w:ilvl w:val="1"/>
          <w:numId w:val="42"/>
        </w:numPr>
        <w:spacing w:after="0" w:line="360" w:lineRule="auto"/>
        <w:jc w:val="both"/>
        <w:rPr>
          <w:sz w:val="24"/>
          <w:szCs w:val="24"/>
        </w:rPr>
      </w:pPr>
      <w:r w:rsidRPr="00F046C9">
        <w:rPr>
          <w:rFonts w:ascii="Arial" w:hAnsi="Arial" w:cs="Arial"/>
          <w:sz w:val="24"/>
          <w:szCs w:val="24"/>
          <w:lang w:val="es-ES" w:eastAsia="es-ES"/>
        </w:rPr>
        <w:t>Instalación y configuración de servidores</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sz w:val="24"/>
          <w:szCs w:val="24"/>
          <w:lang w:val="es-ES" w:eastAsia="es-ES"/>
        </w:rPr>
        <w:lastRenderedPageBreak/>
        <w:t xml:space="preserve">Dentro de la metodología de trabajo, el usuario afectado deberá tener participación activa en todas las fases del proyecto. </w:t>
      </w:r>
      <w:r w:rsidRPr="00F046C9">
        <w:rPr>
          <w:rFonts w:ascii="Arial" w:hAnsi="Arial" w:cs="Arial"/>
          <w:b/>
          <w:sz w:val="24"/>
          <w:szCs w:val="24"/>
          <w:lang w:val="es-ES" w:eastAsia="es-ES"/>
        </w:rPr>
        <w:t>LA CONTRATANTE</w:t>
      </w:r>
      <w:r w:rsidRPr="00F046C9">
        <w:rPr>
          <w:rFonts w:ascii="Arial" w:hAnsi="Arial" w:cs="Arial"/>
          <w:sz w:val="24"/>
          <w:szCs w:val="24"/>
          <w:lang w:val="es-ES" w:eastAsia="es-ES"/>
        </w:rPr>
        <w:t xml:space="preserve"> adoptará todas las medidas razonables para facilitar la labor de </w:t>
      </w:r>
      <w:r w:rsidRPr="00F046C9">
        <w:rPr>
          <w:rFonts w:ascii="Arial" w:hAnsi="Arial" w:cs="Arial"/>
          <w:b/>
          <w:sz w:val="24"/>
          <w:szCs w:val="24"/>
        </w:rPr>
        <w:t>LOS CONTRATISTAS</w:t>
      </w:r>
      <w:r w:rsidRPr="00F046C9">
        <w:rPr>
          <w:rFonts w:ascii="Arial" w:hAnsi="Arial" w:cs="Arial"/>
          <w:sz w:val="24"/>
          <w:szCs w:val="24"/>
          <w:lang w:val="es-ES" w:eastAsia="es-ES"/>
        </w:rPr>
        <w:t xml:space="preserve"> y pondrá a disposición de la misma todos los documentos, informes y datos disponibles que tengan relación con el trabajo material del presente contrato y el acceso al local.</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sz w:val="24"/>
          <w:szCs w:val="24"/>
          <w:lang w:val="es-ES" w:eastAsia="es-ES"/>
        </w:rPr>
        <w:t xml:space="preserve">Los días hábiles de atención a </w:t>
      </w:r>
      <w:r w:rsidRPr="00F046C9">
        <w:rPr>
          <w:rFonts w:ascii="Arial" w:hAnsi="Arial" w:cs="Arial"/>
          <w:b/>
          <w:sz w:val="24"/>
          <w:szCs w:val="24"/>
          <w:lang w:val="es-ES" w:eastAsia="es-ES"/>
        </w:rPr>
        <w:t>LA CONTRATANTE</w:t>
      </w:r>
      <w:r w:rsidRPr="00F046C9">
        <w:rPr>
          <w:rFonts w:ascii="Arial" w:hAnsi="Arial" w:cs="Arial"/>
          <w:sz w:val="24"/>
          <w:szCs w:val="24"/>
          <w:lang w:val="es-ES" w:eastAsia="es-ES"/>
        </w:rPr>
        <w:t xml:space="preserve"> serán de lunes a viernes en horario de oficina, en cuyo caso este contrato clarifica que esto no tiene costo alguno, no obligando a </w:t>
      </w:r>
      <w:r w:rsidRPr="00F046C9">
        <w:rPr>
          <w:rFonts w:ascii="Arial" w:hAnsi="Arial" w:cs="Arial"/>
          <w:b/>
          <w:sz w:val="24"/>
          <w:szCs w:val="24"/>
        </w:rPr>
        <w:t>LOS CONTRATISTA</w:t>
      </w:r>
      <w:r w:rsidRPr="00F046C9">
        <w:rPr>
          <w:rFonts w:ascii="Arial" w:hAnsi="Arial" w:cs="Arial"/>
          <w:sz w:val="24"/>
          <w:szCs w:val="24"/>
        </w:rPr>
        <w:t xml:space="preserve"> de cumplir horario de trabajo en dependencias de</w:t>
      </w:r>
      <w:r w:rsidRPr="00F046C9">
        <w:rPr>
          <w:rFonts w:ascii="Arial" w:hAnsi="Arial" w:cs="Arial"/>
          <w:b/>
          <w:sz w:val="24"/>
          <w:szCs w:val="24"/>
        </w:rPr>
        <w:t xml:space="preserve"> </w:t>
      </w:r>
      <w:r w:rsidRPr="00F046C9">
        <w:rPr>
          <w:rFonts w:ascii="Arial" w:hAnsi="Arial" w:cs="Arial"/>
          <w:b/>
          <w:sz w:val="24"/>
          <w:szCs w:val="24"/>
          <w:lang w:val="es-ES" w:eastAsia="es-ES"/>
        </w:rPr>
        <w:t>LA CONTRATANTE</w:t>
      </w:r>
      <w:r w:rsidRPr="00F046C9">
        <w:rPr>
          <w:rFonts w:ascii="Arial" w:hAnsi="Arial" w:cs="Arial"/>
          <w:sz w:val="24"/>
          <w:szCs w:val="24"/>
          <w:lang w:val="es-ES" w:eastAsia="es-ES"/>
        </w:rPr>
        <w:t xml:space="preserve">. En otro caso si la situación amerita, </w:t>
      </w:r>
      <w:r w:rsidRPr="00F046C9">
        <w:rPr>
          <w:rFonts w:ascii="Arial" w:hAnsi="Arial" w:cs="Arial"/>
          <w:b/>
          <w:sz w:val="24"/>
          <w:szCs w:val="24"/>
        </w:rPr>
        <w:t>LOS CONTRATISTAS</w:t>
      </w:r>
      <w:r w:rsidRPr="00F046C9">
        <w:rPr>
          <w:rFonts w:ascii="Arial" w:hAnsi="Arial" w:cs="Arial"/>
          <w:sz w:val="24"/>
          <w:szCs w:val="24"/>
        </w:rPr>
        <w:t xml:space="preserve"> se reservan el derecho de facturar las horas fuera del rango establecido en este contrato, como los días sábados o feriados.</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b/>
          <w:sz w:val="24"/>
          <w:szCs w:val="24"/>
        </w:rPr>
        <w:t>LOS CONTRATISTAS</w:t>
      </w:r>
      <w:r w:rsidRPr="00F046C9">
        <w:rPr>
          <w:rFonts w:ascii="Arial" w:hAnsi="Arial" w:cs="Arial"/>
          <w:sz w:val="24"/>
          <w:szCs w:val="24"/>
        </w:rPr>
        <w:t xml:space="preserve"> o sus colaboradores realizarán: dos visitas semanales a una sucursal, o si la situación lo requiere, más visitas, en los días y horarios indicados en el inciso g. en las dependencias de </w:t>
      </w:r>
      <w:r w:rsidRPr="00F046C9">
        <w:rPr>
          <w:rFonts w:ascii="Arial" w:hAnsi="Arial" w:cs="Arial"/>
          <w:b/>
          <w:sz w:val="24"/>
          <w:szCs w:val="24"/>
          <w:lang w:val="es-ES" w:eastAsia="es-ES"/>
        </w:rPr>
        <w:t>LA CONTRATANTE</w:t>
      </w:r>
      <w:r w:rsidRPr="00F046C9">
        <w:rPr>
          <w:rFonts w:ascii="Arial" w:hAnsi="Arial" w:cs="Arial"/>
          <w:sz w:val="24"/>
          <w:szCs w:val="24"/>
          <w:lang w:val="es-ES" w:eastAsia="es-ES"/>
        </w:rPr>
        <w:t xml:space="preserve"> correspondiendo a la implementación del software, pudiendo utilizar medios de comunicación vía Web para resolver casos que puedan salvarse por este medio.</w:t>
      </w:r>
    </w:p>
    <w:p w:rsidR="00F046C9" w:rsidRPr="00F046C9" w:rsidRDefault="00F046C9" w:rsidP="00F046C9">
      <w:pPr>
        <w:pStyle w:val="Textoindependiente24"/>
        <w:spacing w:after="0" w:line="360" w:lineRule="auto"/>
        <w:jc w:val="both"/>
        <w:rPr>
          <w:sz w:val="24"/>
          <w:szCs w:val="24"/>
        </w:rPr>
      </w:pPr>
    </w:p>
    <w:p w:rsidR="001E783E" w:rsidRPr="00F046C9" w:rsidRDefault="001E783E" w:rsidP="00F046C9">
      <w:pPr>
        <w:spacing w:line="360" w:lineRule="auto"/>
        <w:jc w:val="both"/>
        <w:rPr>
          <w:sz w:val="24"/>
        </w:rPr>
      </w:pPr>
      <w:r w:rsidRPr="00F046C9">
        <w:rPr>
          <w:b/>
          <w:sz w:val="24"/>
          <w:u w:val="single"/>
        </w:rPr>
        <w:t>CLÁUSULA CUARTA</w:t>
      </w:r>
      <w:r w:rsidRPr="00F046C9">
        <w:rPr>
          <w:b/>
          <w:sz w:val="24"/>
        </w:rPr>
        <w:t>: PLAZO CONTRACTUAL</w:t>
      </w:r>
    </w:p>
    <w:p w:rsidR="001E783E" w:rsidRDefault="001E783E" w:rsidP="00F046C9">
      <w:pPr>
        <w:spacing w:line="360" w:lineRule="auto"/>
        <w:jc w:val="both"/>
        <w:rPr>
          <w:sz w:val="24"/>
        </w:rPr>
      </w:pPr>
      <w:r w:rsidRPr="00F046C9">
        <w:rPr>
          <w:b/>
          <w:sz w:val="24"/>
        </w:rPr>
        <w:t>LOS CONTRATISTAS</w:t>
      </w:r>
      <w:r w:rsidRPr="00F046C9">
        <w:rPr>
          <w:sz w:val="24"/>
        </w:rPr>
        <w:t xml:space="preserve"> se obligan a iniciar los trabajos a partir de la firma del contrato y a terminarlos de acuerdo al cronograma presentado en la propuesta, posterior a la firma del contrato.</w:t>
      </w:r>
    </w:p>
    <w:p w:rsidR="00F046C9" w:rsidRPr="00F046C9" w:rsidRDefault="00F046C9" w:rsidP="00F046C9">
      <w:pPr>
        <w:spacing w:line="360" w:lineRule="auto"/>
        <w:jc w:val="both"/>
        <w:rPr>
          <w:sz w:val="24"/>
        </w:rPr>
      </w:pPr>
    </w:p>
    <w:p w:rsidR="001E783E" w:rsidRPr="00F046C9" w:rsidRDefault="001E783E" w:rsidP="00F046C9">
      <w:pPr>
        <w:spacing w:line="360" w:lineRule="auto"/>
        <w:jc w:val="both"/>
        <w:rPr>
          <w:sz w:val="24"/>
        </w:rPr>
      </w:pPr>
      <w:r w:rsidRPr="00F046C9">
        <w:rPr>
          <w:b/>
          <w:sz w:val="24"/>
          <w:u w:val="single"/>
        </w:rPr>
        <w:t>CLÁUSULA QUINTA</w:t>
      </w:r>
      <w:r w:rsidRPr="00F046C9">
        <w:rPr>
          <w:b/>
          <w:sz w:val="24"/>
        </w:rPr>
        <w:t>: VALOR DEL PRODUCTOA A SER DESARROLLADO</w:t>
      </w:r>
    </w:p>
    <w:p w:rsidR="001E783E" w:rsidRDefault="001E783E" w:rsidP="00F046C9">
      <w:pPr>
        <w:spacing w:line="360" w:lineRule="auto"/>
        <w:jc w:val="both"/>
        <w:rPr>
          <w:sz w:val="24"/>
        </w:rPr>
      </w:pPr>
      <w:r w:rsidRPr="00F046C9">
        <w:rPr>
          <w:sz w:val="24"/>
        </w:rPr>
        <w:t xml:space="preserve">Para los fines del presente contrato, se conviene en establecer que el costo total del sistema, la implementación y capacitación a los usuarios (no incluye programas fuente), asciende a la suma de Gs. </w:t>
      </w:r>
      <w:r w:rsidR="00042453" w:rsidRPr="00F046C9">
        <w:rPr>
          <w:sz w:val="24"/>
        </w:rPr>
        <w:t>10.500.000</w:t>
      </w:r>
      <w:r w:rsidRPr="00F046C9">
        <w:rPr>
          <w:sz w:val="24"/>
        </w:rPr>
        <w:t xml:space="preserve"> (</w:t>
      </w:r>
      <w:r w:rsidR="00F046C9" w:rsidRPr="00F046C9">
        <w:rPr>
          <w:sz w:val="24"/>
        </w:rPr>
        <w:t>guaraníes</w:t>
      </w:r>
      <w:r w:rsidRPr="00F046C9">
        <w:rPr>
          <w:sz w:val="24"/>
        </w:rPr>
        <w:t xml:space="preserve"> </w:t>
      </w:r>
      <w:r w:rsidR="00042453" w:rsidRPr="00F046C9">
        <w:rPr>
          <w:sz w:val="24"/>
        </w:rPr>
        <w:t>Diez millones Quinientos mil</w:t>
      </w:r>
      <w:r w:rsidRPr="00F046C9">
        <w:rPr>
          <w:sz w:val="24"/>
        </w:rPr>
        <w:t>).</w:t>
      </w:r>
    </w:p>
    <w:p w:rsidR="005B4F6D" w:rsidRDefault="005B4F6D" w:rsidP="00F046C9">
      <w:pPr>
        <w:spacing w:line="360" w:lineRule="auto"/>
        <w:jc w:val="both"/>
        <w:rPr>
          <w:sz w:val="24"/>
        </w:rPr>
      </w:pPr>
    </w:p>
    <w:p w:rsidR="00F046C9" w:rsidRPr="00F046C9" w:rsidRDefault="00F046C9" w:rsidP="00F046C9">
      <w:pPr>
        <w:spacing w:line="360" w:lineRule="auto"/>
        <w:jc w:val="both"/>
        <w:rPr>
          <w:sz w:val="24"/>
        </w:rPr>
      </w:pPr>
    </w:p>
    <w:p w:rsidR="001E783E" w:rsidRPr="00F046C9" w:rsidRDefault="001E783E" w:rsidP="00F046C9">
      <w:pPr>
        <w:spacing w:line="360" w:lineRule="auto"/>
        <w:jc w:val="both"/>
        <w:rPr>
          <w:sz w:val="24"/>
        </w:rPr>
      </w:pPr>
      <w:r w:rsidRPr="00F046C9">
        <w:rPr>
          <w:b/>
          <w:sz w:val="24"/>
          <w:u w:val="single"/>
        </w:rPr>
        <w:lastRenderedPageBreak/>
        <w:t>CLÁUSULA SEXTA</w:t>
      </w:r>
      <w:r w:rsidRPr="00F046C9">
        <w:rPr>
          <w:b/>
          <w:sz w:val="24"/>
        </w:rPr>
        <w:t>: FORMA DE PAGO</w:t>
      </w:r>
    </w:p>
    <w:p w:rsidR="001E783E" w:rsidRPr="00F046C9" w:rsidRDefault="001E783E" w:rsidP="00F046C9">
      <w:pPr>
        <w:spacing w:line="360" w:lineRule="auto"/>
        <w:ind w:left="1056" w:firstLine="348"/>
        <w:jc w:val="both"/>
        <w:rPr>
          <w:sz w:val="24"/>
        </w:rPr>
      </w:pPr>
      <w:r w:rsidRPr="00F046C9">
        <w:rPr>
          <w:sz w:val="24"/>
        </w:rPr>
        <w:t xml:space="preserve">Entrega </w:t>
      </w:r>
      <w:r w:rsidRPr="00F046C9">
        <w:rPr>
          <w:sz w:val="24"/>
        </w:rPr>
        <w:tab/>
        <w:t xml:space="preserve">=    3.150.000 Gs. (Tres millones ciento </w:t>
      </w:r>
      <w:r w:rsidR="00F046C9" w:rsidRPr="00F046C9">
        <w:rPr>
          <w:sz w:val="24"/>
        </w:rPr>
        <w:t>cincuenta mil guaraníes</w:t>
      </w:r>
      <w:r w:rsidRPr="00F046C9">
        <w:rPr>
          <w:sz w:val="24"/>
        </w:rPr>
        <w:t>)</w:t>
      </w:r>
    </w:p>
    <w:p w:rsidR="001E783E" w:rsidRPr="00F046C9" w:rsidRDefault="001E783E" w:rsidP="00F046C9">
      <w:pPr>
        <w:spacing w:line="360" w:lineRule="auto"/>
        <w:ind w:left="2808" w:hanging="1404"/>
        <w:jc w:val="both"/>
        <w:rPr>
          <w:sz w:val="24"/>
        </w:rPr>
      </w:pPr>
      <w:r w:rsidRPr="00F046C9">
        <w:rPr>
          <w:sz w:val="24"/>
        </w:rPr>
        <w:t>Cuotas</w:t>
      </w:r>
      <w:r w:rsidRPr="00F046C9">
        <w:rPr>
          <w:sz w:val="24"/>
        </w:rPr>
        <w:tab/>
      </w:r>
      <w:r w:rsidRPr="00F046C9">
        <w:rPr>
          <w:sz w:val="24"/>
        </w:rPr>
        <w:tab/>
        <w:t xml:space="preserve">=   6 cuotas de </w:t>
      </w:r>
      <w:r w:rsidR="00042453" w:rsidRPr="00F046C9">
        <w:rPr>
          <w:sz w:val="24"/>
        </w:rPr>
        <w:t>1.225.000</w:t>
      </w:r>
      <w:r w:rsidRPr="00F046C9">
        <w:rPr>
          <w:sz w:val="24"/>
        </w:rPr>
        <w:t xml:space="preserve"> Gs. (</w:t>
      </w:r>
      <w:r w:rsidR="00042453" w:rsidRPr="00F046C9">
        <w:rPr>
          <w:sz w:val="24"/>
        </w:rPr>
        <w:t xml:space="preserve">Un millón doscientos veinte y cinco mil </w:t>
      </w:r>
      <w:r w:rsidRPr="00F046C9">
        <w:rPr>
          <w:sz w:val="24"/>
        </w:rPr>
        <w:t>guaraníes)</w:t>
      </w:r>
    </w:p>
    <w:p w:rsidR="001E783E" w:rsidRPr="00F046C9" w:rsidRDefault="001E783E" w:rsidP="00F046C9">
      <w:pPr>
        <w:spacing w:line="360" w:lineRule="auto"/>
        <w:ind w:firstLine="372"/>
        <w:jc w:val="both"/>
        <w:rPr>
          <w:sz w:val="24"/>
        </w:rPr>
      </w:pPr>
      <w:r w:rsidRPr="00F046C9">
        <w:rPr>
          <w:sz w:val="24"/>
          <w:u w:val="single"/>
        </w:rPr>
        <w:t>Costo soporte técnico basado en contrato entre las partes</w:t>
      </w:r>
    </w:p>
    <w:p w:rsidR="001E783E" w:rsidRPr="00F046C9" w:rsidRDefault="001E783E" w:rsidP="00F046C9">
      <w:pPr>
        <w:spacing w:line="360" w:lineRule="auto"/>
        <w:jc w:val="both"/>
        <w:rPr>
          <w:sz w:val="24"/>
        </w:rPr>
      </w:pPr>
      <w:r w:rsidRPr="00F046C9">
        <w:rPr>
          <w:b/>
          <w:sz w:val="24"/>
        </w:rPr>
        <w:tab/>
      </w:r>
      <w:r w:rsidRPr="00F046C9">
        <w:rPr>
          <w:b/>
          <w:sz w:val="24"/>
          <w:u w:val="single"/>
        </w:rPr>
        <w:t>Sin la contratación de una dirección ip pública</w:t>
      </w:r>
    </w:p>
    <w:p w:rsidR="001E783E" w:rsidRPr="00F046C9" w:rsidRDefault="001E783E" w:rsidP="00F046C9">
      <w:pPr>
        <w:spacing w:line="360" w:lineRule="auto"/>
        <w:ind w:left="708" w:firstLine="708"/>
        <w:jc w:val="both"/>
        <w:rPr>
          <w:sz w:val="24"/>
        </w:rPr>
      </w:pPr>
      <w:r w:rsidRPr="00F046C9">
        <w:rPr>
          <w:sz w:val="24"/>
        </w:rPr>
        <w:t xml:space="preserve">990.000 Gs. por las </w:t>
      </w:r>
      <w:r w:rsidR="00042453" w:rsidRPr="00F046C9">
        <w:rPr>
          <w:sz w:val="24"/>
        </w:rPr>
        <w:t>dos</w:t>
      </w:r>
      <w:r w:rsidRPr="00F046C9">
        <w:rPr>
          <w:sz w:val="24"/>
        </w:rPr>
        <w:t xml:space="preserve"> sucursales por un período de 24 meses.</w:t>
      </w:r>
    </w:p>
    <w:p w:rsidR="001E783E" w:rsidRPr="00F046C9" w:rsidRDefault="001E783E" w:rsidP="00F046C9">
      <w:pPr>
        <w:spacing w:line="360" w:lineRule="auto"/>
        <w:ind w:left="705"/>
        <w:jc w:val="both"/>
        <w:rPr>
          <w:b/>
          <w:sz w:val="24"/>
          <w:u w:val="single"/>
        </w:rPr>
      </w:pPr>
    </w:p>
    <w:p w:rsidR="001E783E" w:rsidRPr="00F046C9" w:rsidRDefault="001E783E" w:rsidP="00F046C9">
      <w:pPr>
        <w:spacing w:line="360" w:lineRule="auto"/>
        <w:ind w:left="705"/>
        <w:jc w:val="both"/>
        <w:rPr>
          <w:sz w:val="24"/>
        </w:rPr>
      </w:pPr>
      <w:r w:rsidRPr="00F046C9">
        <w:rPr>
          <w:b/>
          <w:sz w:val="24"/>
          <w:u w:val="single"/>
        </w:rPr>
        <w:t>Con la contratación de una dirección ip pública</w:t>
      </w:r>
    </w:p>
    <w:p w:rsidR="001E783E" w:rsidRDefault="001E783E" w:rsidP="00F046C9">
      <w:pPr>
        <w:spacing w:line="360" w:lineRule="auto"/>
        <w:ind w:left="708" w:firstLine="708"/>
        <w:jc w:val="both"/>
        <w:rPr>
          <w:sz w:val="24"/>
        </w:rPr>
      </w:pPr>
      <w:r w:rsidRPr="00F046C9">
        <w:rPr>
          <w:sz w:val="24"/>
        </w:rPr>
        <w:t xml:space="preserve">750.000 Gs. por las </w:t>
      </w:r>
      <w:r w:rsidR="00042453" w:rsidRPr="00F046C9">
        <w:rPr>
          <w:sz w:val="24"/>
        </w:rPr>
        <w:t>dos</w:t>
      </w:r>
      <w:r w:rsidRPr="00F046C9">
        <w:rPr>
          <w:sz w:val="24"/>
        </w:rPr>
        <w:t xml:space="preserve"> sucursales por un período de 24 meses.</w:t>
      </w:r>
    </w:p>
    <w:p w:rsidR="009628F8" w:rsidRPr="00F046C9" w:rsidRDefault="009628F8" w:rsidP="00F046C9">
      <w:pPr>
        <w:spacing w:line="360" w:lineRule="auto"/>
        <w:ind w:left="708" w:firstLine="708"/>
        <w:jc w:val="both"/>
        <w:rPr>
          <w:sz w:val="24"/>
        </w:rPr>
      </w:pPr>
    </w:p>
    <w:p w:rsidR="001E783E" w:rsidRPr="009628F8" w:rsidRDefault="001E783E" w:rsidP="009628F8">
      <w:pPr>
        <w:spacing w:line="360" w:lineRule="auto"/>
        <w:jc w:val="both"/>
        <w:rPr>
          <w:sz w:val="24"/>
          <w:szCs w:val="24"/>
        </w:rPr>
      </w:pPr>
      <w:r w:rsidRPr="009628F8">
        <w:rPr>
          <w:b/>
          <w:sz w:val="24"/>
          <w:szCs w:val="24"/>
          <w:u w:val="single"/>
        </w:rPr>
        <w:t>CLÁUSULA SÉPTIMA</w:t>
      </w:r>
      <w:r w:rsidRPr="009628F8">
        <w:rPr>
          <w:b/>
          <w:sz w:val="24"/>
          <w:szCs w:val="24"/>
        </w:rPr>
        <w:t>: PROPIEDAD INTELECTUAL</w:t>
      </w:r>
    </w:p>
    <w:p w:rsidR="001E783E" w:rsidRPr="009628F8" w:rsidRDefault="001E783E" w:rsidP="009628F8">
      <w:pPr>
        <w:spacing w:line="360" w:lineRule="auto"/>
        <w:jc w:val="both"/>
        <w:rPr>
          <w:sz w:val="24"/>
          <w:szCs w:val="24"/>
        </w:rPr>
      </w:pPr>
      <w:r w:rsidRPr="009628F8">
        <w:rPr>
          <w:sz w:val="24"/>
          <w:szCs w:val="24"/>
        </w:rPr>
        <w:t xml:space="preserve">A </w:t>
      </w:r>
      <w:r w:rsidRPr="009628F8">
        <w:rPr>
          <w:b/>
          <w:sz w:val="24"/>
          <w:szCs w:val="24"/>
        </w:rPr>
        <w:t>LOS CONTRATISTAS</w:t>
      </w:r>
      <w:r w:rsidRPr="009628F8">
        <w:rPr>
          <w:sz w:val="24"/>
          <w:szCs w:val="24"/>
        </w:rPr>
        <w:t xml:space="preserve"> le pertenece la propiedad intelectual de las documentaciones y programas informáticos producidos durante este contrato, y como resultado del mismo. </w:t>
      </w:r>
      <w:r w:rsidRPr="009628F8">
        <w:rPr>
          <w:b/>
          <w:sz w:val="24"/>
          <w:szCs w:val="24"/>
        </w:rPr>
        <w:t>LA CONTRATANTE</w:t>
      </w:r>
      <w:r w:rsidRPr="009628F8">
        <w:rPr>
          <w:sz w:val="24"/>
          <w:szCs w:val="24"/>
        </w:rPr>
        <w:t xml:space="preserve"> solo podrá hacer uso de los programas informáticos para ser instalados en las computadoras de la empresa.  </w:t>
      </w:r>
      <w:r w:rsidRPr="009628F8">
        <w:rPr>
          <w:b/>
          <w:sz w:val="24"/>
          <w:szCs w:val="24"/>
        </w:rPr>
        <w:t>LA CONTRATANTE</w:t>
      </w:r>
      <w:r w:rsidRPr="009628F8">
        <w:rPr>
          <w:sz w:val="24"/>
          <w:szCs w:val="24"/>
        </w:rPr>
        <w:t>, reconoce y acepta que no podrá:</w:t>
      </w:r>
    </w:p>
    <w:p w:rsidR="001E783E" w:rsidRPr="009628F8" w:rsidRDefault="001E783E" w:rsidP="009628F8">
      <w:pPr>
        <w:pStyle w:val="Textoindependiente24"/>
        <w:numPr>
          <w:ilvl w:val="0"/>
          <w:numId w:val="41"/>
        </w:numPr>
        <w:spacing w:after="0" w:line="360" w:lineRule="auto"/>
        <w:jc w:val="both"/>
        <w:rPr>
          <w:sz w:val="24"/>
          <w:szCs w:val="24"/>
        </w:rPr>
      </w:pPr>
      <w:r w:rsidRPr="009628F8">
        <w:rPr>
          <w:rFonts w:ascii="Arial" w:hAnsi="Arial" w:cs="Arial"/>
          <w:bCs/>
          <w:sz w:val="24"/>
          <w:szCs w:val="24"/>
          <w:lang w:val="es-ES"/>
        </w:rPr>
        <w:t>Modificar, convertir, descompilar, desensamblar, realizar ingeniería inversa o intentar derivar el código fuente del SOFTWARE, o crear ningún producto derivado del SOFTWARE</w:t>
      </w:r>
      <w:r w:rsidRPr="009628F8">
        <w:rPr>
          <w:rFonts w:ascii="Arial" w:hAnsi="Arial" w:cs="Arial"/>
          <w:sz w:val="24"/>
          <w:szCs w:val="24"/>
          <w:lang w:val="es-ES" w:eastAsia="es-ES"/>
        </w:rPr>
        <w:t>.</w:t>
      </w:r>
    </w:p>
    <w:p w:rsidR="001E783E" w:rsidRPr="009628F8" w:rsidRDefault="001E783E" w:rsidP="009628F8">
      <w:pPr>
        <w:pStyle w:val="Textoindependiente24"/>
        <w:numPr>
          <w:ilvl w:val="0"/>
          <w:numId w:val="41"/>
        </w:numPr>
        <w:spacing w:after="0" w:line="360" w:lineRule="auto"/>
        <w:jc w:val="both"/>
        <w:rPr>
          <w:sz w:val="24"/>
          <w:szCs w:val="24"/>
        </w:rPr>
      </w:pPr>
      <w:r w:rsidRPr="009628F8">
        <w:rPr>
          <w:rFonts w:ascii="Arial" w:hAnsi="Arial" w:cs="Arial"/>
          <w:bCs/>
          <w:sz w:val="24"/>
          <w:szCs w:val="24"/>
          <w:lang w:val="es-ES"/>
        </w:rPr>
        <w:t>Modificar o quitar cualquier aviso de propiedad o copyright en el SOFTWARE, debiendo reproducir tales avisos en cualquier copia total o parcial del SOFTWARE, en la forma en que aparecen en el original.</w:t>
      </w:r>
    </w:p>
    <w:p w:rsidR="001E783E" w:rsidRPr="005B4F6D" w:rsidRDefault="001E783E" w:rsidP="009628F8">
      <w:pPr>
        <w:pStyle w:val="Textoindependiente24"/>
        <w:numPr>
          <w:ilvl w:val="0"/>
          <w:numId w:val="41"/>
        </w:numPr>
        <w:spacing w:after="0" w:line="360" w:lineRule="auto"/>
        <w:jc w:val="both"/>
        <w:rPr>
          <w:sz w:val="24"/>
          <w:szCs w:val="24"/>
        </w:rPr>
      </w:pPr>
      <w:r w:rsidRPr="009628F8">
        <w:rPr>
          <w:rFonts w:ascii="Arial" w:hAnsi="Arial" w:cs="Arial"/>
          <w:bCs/>
          <w:sz w:val="24"/>
          <w:szCs w:val="24"/>
          <w:lang w:val="es-ES"/>
        </w:rPr>
        <w:t xml:space="preserve">Redistribuir el SOFTWARE (esto es, entregar copias del SOFTWARE a terceras partes) en cualquier forma y bajo ninguna circunstancia en absoluto, a menos que se obtenga previamente un consentimiento por escrito de parte de </w:t>
      </w:r>
      <w:r w:rsidRPr="009628F8">
        <w:rPr>
          <w:rFonts w:ascii="Arial" w:hAnsi="Arial" w:cs="Arial"/>
          <w:b/>
          <w:sz w:val="24"/>
          <w:szCs w:val="24"/>
        </w:rPr>
        <w:t>EL CONTRATISTA</w:t>
      </w:r>
    </w:p>
    <w:p w:rsidR="005B4F6D" w:rsidRDefault="005B4F6D" w:rsidP="005B4F6D">
      <w:pPr>
        <w:pStyle w:val="Textoindependiente24"/>
        <w:spacing w:after="0" w:line="360" w:lineRule="auto"/>
        <w:jc w:val="both"/>
        <w:rPr>
          <w:rFonts w:ascii="Arial" w:hAnsi="Arial" w:cs="Arial"/>
          <w:b/>
          <w:sz w:val="24"/>
          <w:szCs w:val="24"/>
        </w:rPr>
      </w:pPr>
    </w:p>
    <w:p w:rsidR="005B4F6D" w:rsidRPr="009628F8" w:rsidRDefault="005B4F6D" w:rsidP="005B4F6D">
      <w:pPr>
        <w:pStyle w:val="Textoindependiente24"/>
        <w:spacing w:after="0" w:line="360" w:lineRule="auto"/>
        <w:jc w:val="both"/>
        <w:rPr>
          <w:sz w:val="24"/>
          <w:szCs w:val="24"/>
        </w:rPr>
      </w:pPr>
    </w:p>
    <w:p w:rsidR="009628F8" w:rsidRPr="009628F8" w:rsidRDefault="009628F8" w:rsidP="009628F8">
      <w:pPr>
        <w:pStyle w:val="Textoindependiente24"/>
        <w:spacing w:after="0" w:line="360" w:lineRule="auto"/>
        <w:jc w:val="both"/>
        <w:rPr>
          <w:sz w:val="24"/>
          <w:szCs w:val="24"/>
        </w:rPr>
      </w:pPr>
    </w:p>
    <w:p w:rsidR="001E783E" w:rsidRPr="009628F8" w:rsidRDefault="001E783E" w:rsidP="009628F8">
      <w:pPr>
        <w:spacing w:line="360" w:lineRule="auto"/>
        <w:jc w:val="both"/>
        <w:rPr>
          <w:sz w:val="24"/>
        </w:rPr>
      </w:pPr>
      <w:r w:rsidRPr="009628F8">
        <w:rPr>
          <w:b/>
          <w:sz w:val="24"/>
          <w:u w:val="single"/>
        </w:rPr>
        <w:lastRenderedPageBreak/>
        <w:t>CLÁUSULA OCTAVA</w:t>
      </w:r>
      <w:r w:rsidRPr="009628F8">
        <w:rPr>
          <w:b/>
          <w:sz w:val="24"/>
        </w:rPr>
        <w:t>: GARANTÍA DEL PRODUCTO</w:t>
      </w:r>
    </w:p>
    <w:p w:rsidR="001E783E" w:rsidRDefault="001E783E" w:rsidP="009628F8">
      <w:pPr>
        <w:spacing w:line="360" w:lineRule="auto"/>
        <w:jc w:val="both"/>
        <w:rPr>
          <w:sz w:val="24"/>
        </w:rPr>
      </w:pPr>
      <w:r w:rsidRPr="009628F8">
        <w:rPr>
          <w:sz w:val="24"/>
        </w:rPr>
        <w:t xml:space="preserve">El sistema tendrá una garantía </w:t>
      </w:r>
      <w:r w:rsidR="00F046C9" w:rsidRPr="009628F8">
        <w:rPr>
          <w:sz w:val="24"/>
        </w:rPr>
        <w:t>de 10</w:t>
      </w:r>
      <w:r w:rsidRPr="009628F8">
        <w:rPr>
          <w:sz w:val="24"/>
        </w:rPr>
        <w:t xml:space="preserve">(diez) </w:t>
      </w:r>
      <w:r w:rsidRPr="009628F8">
        <w:rPr>
          <w:i/>
          <w:sz w:val="24"/>
        </w:rPr>
        <w:t>meses</w:t>
      </w:r>
      <w:r w:rsidRPr="009628F8">
        <w:rPr>
          <w:sz w:val="24"/>
        </w:rPr>
        <w:t xml:space="preserve"> a partir de la puesta en funcionamiento del sistema y esa garantía cubrirá la modificación o corrección del sistema en cuanto a errores de cálculo o errores de presentación de informes. Esta garantía, no cubre en ningún caso, los desperfectos que puedan presentar los equipos de cómputo en los que se encuentre instalado el sistema, en cuyo caso, los servicios que se realizaren, deberían ser contemplados en </w:t>
      </w:r>
      <w:r w:rsidR="00F046C9" w:rsidRPr="009628F8">
        <w:rPr>
          <w:sz w:val="24"/>
        </w:rPr>
        <w:t>la cláusula</w:t>
      </w:r>
      <w:r w:rsidRPr="009628F8">
        <w:rPr>
          <w:sz w:val="24"/>
        </w:rPr>
        <w:t xml:space="preserve"> tercera en el inciso e. de este contrato.</w:t>
      </w:r>
    </w:p>
    <w:p w:rsidR="009628F8" w:rsidRPr="009628F8" w:rsidRDefault="009628F8" w:rsidP="009628F8">
      <w:pPr>
        <w:spacing w:line="360" w:lineRule="auto"/>
        <w:jc w:val="both"/>
        <w:rPr>
          <w:sz w:val="24"/>
        </w:rPr>
      </w:pPr>
    </w:p>
    <w:p w:rsidR="001E783E" w:rsidRPr="009628F8" w:rsidRDefault="001E783E" w:rsidP="009628F8">
      <w:pPr>
        <w:spacing w:line="360" w:lineRule="auto"/>
        <w:jc w:val="both"/>
        <w:rPr>
          <w:sz w:val="24"/>
        </w:rPr>
      </w:pPr>
      <w:r w:rsidRPr="009628F8">
        <w:rPr>
          <w:b/>
          <w:sz w:val="24"/>
          <w:u w:val="single"/>
        </w:rPr>
        <w:t>CLÁUSULA NOVENA</w:t>
      </w:r>
      <w:r w:rsidRPr="009628F8">
        <w:rPr>
          <w:b/>
          <w:sz w:val="24"/>
        </w:rPr>
        <w:t>: DE LOS PROGRAMAS FUENTES</w:t>
      </w:r>
    </w:p>
    <w:p w:rsidR="001E783E" w:rsidRDefault="001E783E" w:rsidP="009628F8">
      <w:pPr>
        <w:spacing w:line="360" w:lineRule="auto"/>
        <w:jc w:val="both"/>
        <w:rPr>
          <w:sz w:val="24"/>
        </w:rPr>
      </w:pPr>
      <w:r w:rsidRPr="009628F8">
        <w:rPr>
          <w:b/>
          <w:sz w:val="24"/>
        </w:rPr>
        <w:t>LA CONTRATANTE</w:t>
      </w:r>
      <w:r w:rsidRPr="009628F8">
        <w:rPr>
          <w:sz w:val="24"/>
        </w:rPr>
        <w:t xml:space="preserve"> tiene la opción de adquirir los programas fuentes con las documentaciones técnicas del diseño y programación cuyo costo total es de Gs. 30.000.000 (</w:t>
      </w:r>
      <w:r w:rsidR="00F046C9" w:rsidRPr="009628F8">
        <w:rPr>
          <w:sz w:val="24"/>
        </w:rPr>
        <w:t>guaraníes</w:t>
      </w:r>
      <w:r w:rsidRPr="009628F8">
        <w:rPr>
          <w:sz w:val="24"/>
        </w:rPr>
        <w:t xml:space="preserve"> treinta millones).</w:t>
      </w:r>
    </w:p>
    <w:p w:rsidR="009628F8" w:rsidRPr="009628F8" w:rsidRDefault="009628F8" w:rsidP="009628F8">
      <w:pPr>
        <w:spacing w:line="360" w:lineRule="auto"/>
        <w:jc w:val="both"/>
        <w:rPr>
          <w:sz w:val="24"/>
        </w:rPr>
      </w:pPr>
    </w:p>
    <w:p w:rsidR="001E783E" w:rsidRPr="009628F8" w:rsidRDefault="001E783E" w:rsidP="009628F8">
      <w:pPr>
        <w:spacing w:line="360" w:lineRule="auto"/>
        <w:jc w:val="both"/>
        <w:rPr>
          <w:sz w:val="24"/>
        </w:rPr>
      </w:pPr>
      <w:r w:rsidRPr="009628F8">
        <w:rPr>
          <w:b/>
          <w:sz w:val="24"/>
          <w:u w:val="single"/>
        </w:rPr>
        <w:t>CLÁUSULA DECIMA</w:t>
      </w:r>
      <w:r w:rsidRPr="009628F8">
        <w:rPr>
          <w:b/>
          <w:sz w:val="24"/>
        </w:rPr>
        <w:t>: LIMITACIÓN DE RESPONSABILIDAD</w:t>
      </w:r>
    </w:p>
    <w:p w:rsidR="001E783E" w:rsidRDefault="001E783E" w:rsidP="009628F8">
      <w:pPr>
        <w:spacing w:line="360" w:lineRule="auto"/>
        <w:jc w:val="both"/>
        <w:rPr>
          <w:sz w:val="24"/>
        </w:rPr>
      </w:pPr>
      <w:r w:rsidRPr="009628F8">
        <w:rPr>
          <w:sz w:val="24"/>
        </w:rPr>
        <w:t xml:space="preserve">Bajo ninguna circunstancia ni teoría legal, contractual, extracontractual, o de otra manera, serán </w:t>
      </w:r>
      <w:r w:rsidRPr="009628F8">
        <w:rPr>
          <w:rFonts w:eastAsia="Times New Roman"/>
          <w:b/>
          <w:bCs/>
          <w:sz w:val="24"/>
        </w:rPr>
        <w:t>LOS</w:t>
      </w:r>
      <w:r w:rsidRPr="009628F8">
        <w:rPr>
          <w:b/>
          <w:bCs/>
          <w:sz w:val="24"/>
        </w:rPr>
        <w:t xml:space="preserve"> </w:t>
      </w:r>
      <w:r w:rsidRPr="009628F8">
        <w:rPr>
          <w:b/>
          <w:sz w:val="24"/>
        </w:rPr>
        <w:t>CONTRATISTAS</w:t>
      </w:r>
      <w:r w:rsidRPr="009628F8">
        <w:rPr>
          <w:sz w:val="24"/>
        </w:rPr>
        <w:t xml:space="preserve"> o alguno de sus suministradores o distribuidores responsable ante usted u otra persona, por cualquier daño indirecto, accidental, o especial o pérdidas de beneficios comerciales, interrupción de actividad, fallo o mal funcionamiento del ordenador, o cualquier otro daño o pérdida. </w:t>
      </w:r>
    </w:p>
    <w:p w:rsidR="009628F8" w:rsidRPr="009628F8" w:rsidRDefault="009628F8" w:rsidP="009628F8">
      <w:pPr>
        <w:spacing w:line="360" w:lineRule="auto"/>
        <w:jc w:val="both"/>
        <w:rPr>
          <w:sz w:val="24"/>
        </w:rPr>
      </w:pPr>
    </w:p>
    <w:p w:rsidR="001E783E" w:rsidRPr="009628F8" w:rsidRDefault="001E783E" w:rsidP="009628F8">
      <w:pPr>
        <w:spacing w:line="360" w:lineRule="auto"/>
        <w:jc w:val="both"/>
        <w:rPr>
          <w:sz w:val="24"/>
        </w:rPr>
      </w:pPr>
      <w:r w:rsidRPr="009628F8">
        <w:rPr>
          <w:b/>
          <w:sz w:val="24"/>
          <w:u w:val="single"/>
        </w:rPr>
        <w:t>CLÁUSULA DÉCIMO PRIMERA</w:t>
      </w:r>
      <w:r w:rsidRPr="009628F8">
        <w:rPr>
          <w:b/>
          <w:sz w:val="24"/>
        </w:rPr>
        <w:t>: FINALIZACION DEL CONTRATO</w:t>
      </w:r>
    </w:p>
    <w:p w:rsidR="001E783E" w:rsidRPr="009628F8" w:rsidRDefault="001E783E" w:rsidP="009628F8">
      <w:pPr>
        <w:spacing w:line="360" w:lineRule="auto"/>
        <w:jc w:val="both"/>
        <w:rPr>
          <w:sz w:val="24"/>
        </w:rPr>
      </w:pPr>
      <w:r w:rsidRPr="009628F8">
        <w:rPr>
          <w:sz w:val="24"/>
        </w:rPr>
        <w:t>El presente contrato podrá concluir sin responsabilidad para las partes por las siguientes causales:</w:t>
      </w:r>
    </w:p>
    <w:p w:rsidR="001E783E" w:rsidRPr="009628F8" w:rsidRDefault="001E783E" w:rsidP="009628F8">
      <w:pPr>
        <w:pStyle w:val="Textoindependiente24"/>
        <w:numPr>
          <w:ilvl w:val="0"/>
          <w:numId w:val="43"/>
        </w:numPr>
        <w:spacing w:after="0" w:line="360" w:lineRule="auto"/>
        <w:jc w:val="both"/>
        <w:rPr>
          <w:sz w:val="22"/>
        </w:rPr>
      </w:pPr>
      <w:r w:rsidRPr="009628F8">
        <w:rPr>
          <w:rFonts w:ascii="Arial" w:hAnsi="Arial" w:cs="Arial"/>
          <w:bCs/>
          <w:sz w:val="24"/>
          <w:szCs w:val="22"/>
          <w:lang w:val="es-ES"/>
        </w:rPr>
        <w:t>Por mutuo acuerdo de las partes.</w:t>
      </w:r>
    </w:p>
    <w:p w:rsidR="001E783E" w:rsidRPr="005B4F6D" w:rsidRDefault="001E783E" w:rsidP="009628F8">
      <w:pPr>
        <w:pStyle w:val="Textoindependiente24"/>
        <w:numPr>
          <w:ilvl w:val="0"/>
          <w:numId w:val="43"/>
        </w:numPr>
        <w:spacing w:after="0" w:line="360" w:lineRule="auto"/>
        <w:jc w:val="both"/>
        <w:rPr>
          <w:sz w:val="22"/>
        </w:rPr>
      </w:pPr>
      <w:r w:rsidRPr="009628F8">
        <w:rPr>
          <w:rFonts w:ascii="Arial" w:hAnsi="Arial" w:cs="Arial"/>
          <w:bCs/>
          <w:sz w:val="24"/>
          <w:szCs w:val="22"/>
          <w:lang w:val="es-ES"/>
        </w:rPr>
        <w:t>Por cumplimiento del objeto del contrato.</w:t>
      </w:r>
    </w:p>
    <w:p w:rsidR="005B4F6D" w:rsidRDefault="005B4F6D" w:rsidP="005B4F6D">
      <w:pPr>
        <w:pStyle w:val="Textoindependiente24"/>
        <w:spacing w:after="0" w:line="360" w:lineRule="auto"/>
        <w:jc w:val="both"/>
        <w:rPr>
          <w:rFonts w:ascii="Arial" w:hAnsi="Arial" w:cs="Arial"/>
          <w:bCs/>
          <w:sz w:val="24"/>
          <w:szCs w:val="22"/>
          <w:lang w:val="es-ES"/>
        </w:rPr>
      </w:pPr>
    </w:p>
    <w:p w:rsidR="005B4F6D" w:rsidRDefault="005B4F6D" w:rsidP="005B4F6D">
      <w:pPr>
        <w:pStyle w:val="Textoindependiente24"/>
        <w:spacing w:after="0" w:line="360" w:lineRule="auto"/>
        <w:jc w:val="both"/>
        <w:rPr>
          <w:rFonts w:ascii="Arial" w:hAnsi="Arial" w:cs="Arial"/>
          <w:bCs/>
          <w:sz w:val="24"/>
          <w:szCs w:val="22"/>
          <w:lang w:val="es-ES"/>
        </w:rPr>
      </w:pPr>
    </w:p>
    <w:p w:rsidR="005B4F6D" w:rsidRDefault="005B4F6D" w:rsidP="005B4F6D">
      <w:pPr>
        <w:pStyle w:val="Textoindependiente24"/>
        <w:spacing w:after="0" w:line="360" w:lineRule="auto"/>
        <w:jc w:val="both"/>
        <w:rPr>
          <w:rFonts w:ascii="Arial" w:hAnsi="Arial" w:cs="Arial"/>
          <w:bCs/>
          <w:sz w:val="24"/>
          <w:szCs w:val="22"/>
          <w:lang w:val="es-ES"/>
        </w:rPr>
      </w:pPr>
    </w:p>
    <w:p w:rsidR="005B4F6D" w:rsidRPr="009628F8" w:rsidRDefault="005B4F6D" w:rsidP="005B4F6D">
      <w:pPr>
        <w:pStyle w:val="Textoindependiente24"/>
        <w:spacing w:after="0" w:line="360" w:lineRule="auto"/>
        <w:jc w:val="both"/>
        <w:rPr>
          <w:sz w:val="22"/>
        </w:rPr>
      </w:pPr>
    </w:p>
    <w:p w:rsidR="009628F8" w:rsidRPr="009628F8" w:rsidRDefault="009628F8" w:rsidP="009628F8">
      <w:pPr>
        <w:pStyle w:val="Textoindependiente24"/>
        <w:spacing w:after="0" w:line="360" w:lineRule="auto"/>
        <w:jc w:val="both"/>
        <w:rPr>
          <w:sz w:val="22"/>
        </w:rPr>
      </w:pPr>
    </w:p>
    <w:p w:rsidR="001E783E" w:rsidRPr="009628F8" w:rsidRDefault="001E783E" w:rsidP="009628F8">
      <w:pPr>
        <w:spacing w:line="360" w:lineRule="auto"/>
        <w:jc w:val="both"/>
        <w:rPr>
          <w:sz w:val="24"/>
        </w:rPr>
      </w:pPr>
      <w:r w:rsidRPr="009628F8">
        <w:rPr>
          <w:b/>
          <w:sz w:val="24"/>
          <w:u w:val="single"/>
        </w:rPr>
        <w:lastRenderedPageBreak/>
        <w:t>CLÁUSULA DÉCIMO SEGUNDA</w:t>
      </w:r>
      <w:r w:rsidRPr="009628F8">
        <w:rPr>
          <w:b/>
          <w:sz w:val="24"/>
        </w:rPr>
        <w:t>: JURISDICCIÓN</w:t>
      </w:r>
    </w:p>
    <w:p w:rsidR="001E783E" w:rsidRPr="009628F8" w:rsidRDefault="001E783E" w:rsidP="009628F8">
      <w:pPr>
        <w:spacing w:line="360" w:lineRule="auto"/>
        <w:jc w:val="both"/>
        <w:rPr>
          <w:sz w:val="24"/>
        </w:rPr>
      </w:pPr>
      <w:r w:rsidRPr="009628F8">
        <w:rPr>
          <w:sz w:val="24"/>
        </w:rPr>
        <w:t xml:space="preserve">El cumplimiento del presente contrato será de buena </w:t>
      </w:r>
      <w:r w:rsidR="00F046C9" w:rsidRPr="009628F8">
        <w:rPr>
          <w:sz w:val="24"/>
        </w:rPr>
        <w:t>fe</w:t>
      </w:r>
      <w:r w:rsidRPr="009628F8">
        <w:rPr>
          <w:sz w:val="24"/>
        </w:rPr>
        <w:t xml:space="preserve"> y en caso de inconvenientes se tratará de superar mediante el dialogo entre las partes. Situaciones de discrepancias entre las partes que no puedan resolverse por medio del dialogo se recurrirá a los tribunales que tengan jurisdicción dentro de la ciudad de </w:t>
      </w:r>
      <w:r w:rsidRPr="009628F8">
        <w:rPr>
          <w:b/>
          <w:sz w:val="24"/>
        </w:rPr>
        <w:t>ITAUGÚA</w:t>
      </w:r>
      <w:r w:rsidRPr="009628F8">
        <w:rPr>
          <w:sz w:val="24"/>
        </w:rPr>
        <w:t xml:space="preserve"> República del Paraguay.</w:t>
      </w:r>
    </w:p>
    <w:p w:rsidR="009628F8" w:rsidRDefault="001E783E" w:rsidP="009628F8">
      <w:pPr>
        <w:spacing w:line="360" w:lineRule="auto"/>
        <w:jc w:val="both"/>
        <w:rPr>
          <w:sz w:val="24"/>
        </w:rPr>
      </w:pPr>
      <w:r w:rsidRPr="009628F8">
        <w:rPr>
          <w:b/>
          <w:sz w:val="24"/>
        </w:rPr>
        <w:t>EN FE DEL CUAL, LA CONTRATANTE Y LOS CONTRATISTAS</w:t>
      </w:r>
      <w:r w:rsidRPr="009628F8">
        <w:rPr>
          <w:sz w:val="24"/>
        </w:rPr>
        <w:t xml:space="preserve"> firman el presente contrato, constituido por 5 páginas progresivamente numeradas, en dos ejemplares de igual tenor y a un solo efecto, en la ciudad de itaugua del departamento </w:t>
      </w:r>
      <w:r w:rsidR="00F046C9" w:rsidRPr="009628F8">
        <w:rPr>
          <w:sz w:val="24"/>
        </w:rPr>
        <w:t>central,</w:t>
      </w:r>
      <w:r w:rsidRPr="009628F8">
        <w:rPr>
          <w:sz w:val="24"/>
        </w:rPr>
        <w:t xml:space="preserve"> a los 05 </w:t>
      </w:r>
      <w:r w:rsidR="00F046C9" w:rsidRPr="009628F8">
        <w:rPr>
          <w:sz w:val="24"/>
        </w:rPr>
        <w:t>días del</w:t>
      </w:r>
      <w:r w:rsidRPr="009628F8">
        <w:rPr>
          <w:sz w:val="24"/>
        </w:rPr>
        <w:t xml:space="preserve"> agosto del año 2021</w:t>
      </w:r>
      <w:r w:rsidRPr="009628F8">
        <w:rPr>
          <w:sz w:val="24"/>
        </w:rPr>
        <w:tab/>
      </w: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9628F8" w:rsidRDefault="009628F8" w:rsidP="009628F8">
      <w:pPr>
        <w:spacing w:line="360" w:lineRule="auto"/>
        <w:jc w:val="both"/>
        <w:rPr>
          <w:sz w:val="24"/>
        </w:rPr>
      </w:pPr>
    </w:p>
    <w:p w:rsidR="009C3626" w:rsidRPr="009C3626" w:rsidRDefault="009C3626" w:rsidP="009C3626">
      <w:r w:rsidRPr="009C3626">
        <w:t>……………………….</w:t>
      </w:r>
      <w:r w:rsidRPr="009C3626">
        <w:tab/>
      </w:r>
      <w:r w:rsidRPr="009C3626">
        <w:tab/>
      </w:r>
      <w:r w:rsidRPr="009C3626">
        <w:tab/>
        <w:t xml:space="preserve">   </w:t>
      </w:r>
      <w:r w:rsidR="009628F8">
        <w:tab/>
      </w:r>
      <w:r w:rsidRPr="009C3626">
        <w:t>……….……………………</w:t>
      </w:r>
      <w:r>
        <w:t>…………………..</w:t>
      </w:r>
    </w:p>
    <w:p w:rsidR="009C3626" w:rsidRPr="009C3626" w:rsidRDefault="009C3626" w:rsidP="009C3626">
      <w:pPr>
        <w:rPr>
          <w:b/>
        </w:rPr>
      </w:pPr>
      <w:r w:rsidRPr="009C3626">
        <w:rPr>
          <w:b/>
        </w:rPr>
        <w:t xml:space="preserve">MATIAS GARCIA </w:t>
      </w:r>
      <w:r w:rsidRPr="009C3626">
        <w:rPr>
          <w:b/>
        </w:rPr>
        <w:tab/>
      </w:r>
      <w:r w:rsidRPr="009C3626">
        <w:rPr>
          <w:b/>
        </w:rPr>
        <w:tab/>
      </w:r>
      <w:r w:rsidRPr="009C3626">
        <w:rPr>
          <w:b/>
        </w:rPr>
        <w:tab/>
      </w:r>
      <w:r w:rsidRPr="009C3626">
        <w:rPr>
          <w:b/>
        </w:rPr>
        <w:tab/>
      </w:r>
      <w:r w:rsidR="009628F8">
        <w:rPr>
          <w:b/>
        </w:rPr>
        <w:t xml:space="preserve">      </w:t>
      </w:r>
      <w:r w:rsidRPr="009C3626">
        <w:rPr>
          <w:b/>
        </w:rPr>
        <w:t>ALEXIS FRETEZ Y JORGE GENES</w:t>
      </w:r>
    </w:p>
    <w:p w:rsidR="009C3626" w:rsidRPr="009C3626" w:rsidRDefault="009C3626" w:rsidP="009C3626">
      <w:pPr>
        <w:rPr>
          <w:b/>
          <w:bCs/>
        </w:rPr>
      </w:pPr>
      <w:r w:rsidRPr="009C3626">
        <w:rPr>
          <w:b/>
          <w:bCs/>
        </w:rPr>
        <w:t xml:space="preserve">CI Nro. </w:t>
      </w:r>
      <w:r w:rsidRPr="009C3626">
        <w:rPr>
          <w:b/>
        </w:rPr>
        <w:t>3.654.897</w:t>
      </w:r>
      <w:r w:rsidRPr="009C3626">
        <w:rPr>
          <w:b/>
          <w:bCs/>
        </w:rPr>
        <w:tab/>
      </w:r>
      <w:r w:rsidRPr="009C3626">
        <w:rPr>
          <w:b/>
          <w:bCs/>
        </w:rPr>
        <w:tab/>
      </w:r>
      <w:r w:rsidRPr="009C3626">
        <w:rPr>
          <w:b/>
          <w:bCs/>
        </w:rPr>
        <w:tab/>
        <w:t xml:space="preserve">           </w:t>
      </w:r>
      <w:r w:rsidR="009628F8">
        <w:rPr>
          <w:b/>
          <w:bCs/>
        </w:rPr>
        <w:tab/>
        <w:t xml:space="preserve">     </w:t>
      </w:r>
      <w:r w:rsidRPr="009C3626">
        <w:rPr>
          <w:b/>
          <w:bCs/>
        </w:rPr>
        <w:t>CI Nro.</w:t>
      </w:r>
      <w:r w:rsidRPr="009C3626">
        <w:rPr>
          <w:b/>
        </w:rPr>
        <w:t>5.698.321     CI Nro.</w:t>
      </w:r>
      <w:r w:rsidRPr="009C3626">
        <w:t xml:space="preserve"> </w:t>
      </w:r>
      <w:r w:rsidRPr="009C3626">
        <w:rPr>
          <w:b/>
        </w:rPr>
        <w:t>8.369.457</w:t>
      </w:r>
    </w:p>
    <w:p w:rsidR="00C443F9" w:rsidRPr="009C3626" w:rsidRDefault="00C443F9" w:rsidP="00C443F9">
      <w:pPr>
        <w:pStyle w:val="Textbody"/>
        <w:spacing w:line="360" w:lineRule="auto"/>
        <w:jc w:val="both"/>
        <w:textAlignment w:val="baseline"/>
        <w:rPr>
          <w:rFonts w:ascii="Arial" w:hAnsi="Arial" w:cs="Arial"/>
          <w:sz w:val="22"/>
          <w:szCs w:val="22"/>
          <w:lang w:val="es-ES"/>
        </w:rPr>
      </w:pPr>
    </w:p>
    <w:sectPr w:rsidR="00C443F9" w:rsidRPr="009C3626" w:rsidSect="00895343">
      <w:pgSz w:w="11910" w:h="16840" w:code="9"/>
      <w:pgMar w:top="1418" w:right="1134" w:bottom="1418" w:left="1701" w:header="1361" w:footer="113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810" w:rsidRDefault="00DC5810" w:rsidP="00332639">
      <w:r>
        <w:separator/>
      </w:r>
    </w:p>
  </w:endnote>
  <w:endnote w:type="continuationSeparator" w:id="0">
    <w:p w:rsidR="00DC5810" w:rsidRDefault="00DC5810" w:rsidP="00332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erif CJK SC">
    <w:charset w:val="00"/>
    <w:family w:val="auto"/>
    <w:pitch w:val="variable"/>
  </w:font>
  <w:font w:name="Lohit Devanagari">
    <w:altName w:val="Times New Roman"/>
    <w:charset w:val="00"/>
    <w:family w:val="auto"/>
    <w:pitch w:val="variable"/>
  </w:font>
  <w:font w:name="Liberation Mono">
    <w:charset w:val="00"/>
    <w:family w:val="modern"/>
    <w:pitch w:val="fixed"/>
    <w:sig w:usb0="E0000AFF" w:usb1="400078FF" w:usb2="00000001" w:usb3="00000000" w:csb0="000001BF" w:csb1="00000000"/>
  </w:font>
  <w:font w:name="Noto Sans Mono CJK SC">
    <w:charset w:val="00"/>
    <w:family w:val="modern"/>
    <w:pitch w:val="fixed"/>
  </w:font>
  <w:font w:name="Verdana">
    <w:panose1 w:val="020B0604030504040204"/>
    <w:charset w:val="00"/>
    <w:family w:val="swiss"/>
    <w:pitch w:val="variable"/>
    <w:sig w:usb0="A00006FF" w:usb1="4000205B" w:usb2="00000010" w:usb3="00000000" w:csb0="0000019F" w:csb1="00000000"/>
  </w:font>
  <w:font w:name="Noto Sans CJK SC">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9212452"/>
      <w:docPartObj>
        <w:docPartGallery w:val="Page Numbers (Bottom of Page)"/>
        <w:docPartUnique/>
      </w:docPartObj>
    </w:sdtPr>
    <w:sdtContent>
      <w:p w:rsidR="00E15A08" w:rsidRDefault="00E15A08">
        <w:pPr>
          <w:pStyle w:val="Piedepgina"/>
        </w:pPr>
        <w:r>
          <w:ptab w:relativeTo="margin" w:alignment="right" w:leader="none"/>
        </w:r>
        <w:r>
          <w:ptab w:relativeTo="margin" w:alignment="right" w:leader="none"/>
        </w:r>
        <w:r>
          <w:fldChar w:fldCharType="begin"/>
        </w:r>
        <w:r>
          <w:instrText>PAGE   \* MERGEFORMAT</w:instrText>
        </w:r>
        <w:r>
          <w:fldChar w:fldCharType="separate"/>
        </w:r>
        <w:r w:rsidR="006253EC">
          <w:rPr>
            <w:noProof/>
          </w:rPr>
          <w:t>1</w:t>
        </w:r>
        <w:r>
          <w:fldChar w:fldCharType="end"/>
        </w:r>
      </w:p>
    </w:sdtContent>
  </w:sdt>
  <w:p w:rsidR="00E15A08" w:rsidRDefault="00E15A08">
    <w:pPr>
      <w:pStyle w:val="Piedepgina"/>
    </w:pPr>
  </w:p>
  <w:p w:rsidR="00E15A08" w:rsidRDefault="00E15A08"/>
  <w:p w:rsidR="00E15A08" w:rsidRDefault="00E15A0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810" w:rsidRDefault="00DC5810" w:rsidP="00332639">
      <w:r>
        <w:separator/>
      </w:r>
    </w:p>
  </w:footnote>
  <w:footnote w:type="continuationSeparator" w:id="0">
    <w:p w:rsidR="00DC5810" w:rsidRDefault="00DC5810" w:rsidP="00332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alt="✅" style="width:11.8pt;height:11.8pt;visibility:visible;mso-wrap-style:square" o:bullet="t">
        <v:imagedata r:id="rId1" o:title="✅"/>
      </v:shape>
    </w:pict>
  </w:numPicBullet>
  <w:abstractNum w:abstractNumId="0" w15:restartNumberingAfterBreak="0">
    <w:nsid w:val="FFFFFF89"/>
    <w:multiLevelType w:val="singleLevel"/>
    <w:tmpl w:val="1D164FA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start w:val="1"/>
      <w:numFmt w:val="decimal"/>
      <w:lvlText w:val="%1."/>
      <w:lvlJc w:val="left"/>
      <w:pPr>
        <w:tabs>
          <w:tab w:val="num" w:pos="720"/>
        </w:tabs>
        <w:ind w:left="720" w:hanging="360"/>
      </w:pPr>
      <w:rPr>
        <w:rFonts w:cs="Arial"/>
      </w:rPr>
    </w:lvl>
  </w:abstractNum>
  <w:abstractNum w:abstractNumId="3" w15:restartNumberingAfterBreak="0">
    <w:nsid w:val="00000003"/>
    <w:multiLevelType w:val="singleLevel"/>
    <w:tmpl w:val="00000003"/>
    <w:lvl w:ilvl="0">
      <w:start w:val="1"/>
      <w:numFmt w:val="lowerLetter"/>
      <w:lvlText w:val="%1."/>
      <w:lvlJc w:val="left"/>
      <w:pPr>
        <w:tabs>
          <w:tab w:val="num" w:pos="720"/>
        </w:tabs>
        <w:ind w:left="720" w:hanging="360"/>
      </w:pPr>
      <w:rPr>
        <w:rFonts w:ascii="Arial" w:hAnsi="Arial" w:cs="Arial" w:hint="default"/>
        <w:sz w:val="22"/>
        <w:szCs w:val="22"/>
      </w:rPr>
    </w:lvl>
  </w:abstractNum>
  <w:abstractNum w:abstractNumId="4" w15:restartNumberingAfterBreak="0">
    <w:nsid w:val="00000004"/>
    <w:multiLevelType w:val="singleLevel"/>
    <w:tmpl w:val="00000004"/>
    <w:name w:val="WW8Num3"/>
    <w:lvl w:ilvl="0">
      <w:start w:val="1"/>
      <w:numFmt w:val="lowerLetter"/>
      <w:lvlText w:val="%1)"/>
      <w:lvlJc w:val="left"/>
      <w:pPr>
        <w:tabs>
          <w:tab w:val="num" w:pos="720"/>
        </w:tabs>
        <w:ind w:left="720" w:hanging="360"/>
      </w:pPr>
      <w:rPr>
        <w:rFonts w:ascii="Arial" w:hAnsi="Arial" w:cs="Arial" w:hint="default"/>
        <w:sz w:val="22"/>
        <w:szCs w:val="22"/>
        <w:lang w:val="es-ES" w:eastAsia="es-ES"/>
      </w:rPr>
    </w:lvl>
  </w:abstractNum>
  <w:abstractNum w:abstractNumId="5" w15:restartNumberingAfterBreak="0">
    <w:nsid w:val="00000005"/>
    <w:multiLevelType w:val="singleLevel"/>
    <w:tmpl w:val="00000005"/>
    <w:name w:val="WW8Num4"/>
    <w:lvl w:ilvl="0">
      <w:start w:val="1"/>
      <w:numFmt w:val="lowerLetter"/>
      <w:lvlText w:val="%1)"/>
      <w:lvlJc w:val="left"/>
      <w:pPr>
        <w:tabs>
          <w:tab w:val="num" w:pos="720"/>
        </w:tabs>
        <w:ind w:left="720" w:hanging="360"/>
      </w:pPr>
      <w:rPr>
        <w:rFonts w:ascii="Arial" w:hAnsi="Arial" w:cs="Arial" w:hint="default"/>
        <w:sz w:val="22"/>
        <w:szCs w:val="22"/>
        <w:lang w:val="es-ES" w:eastAsia="es-ES"/>
      </w:rPr>
    </w:lvl>
  </w:abstractNum>
  <w:abstractNum w:abstractNumId="6" w15:restartNumberingAfterBreak="0">
    <w:nsid w:val="00000006"/>
    <w:multiLevelType w:val="multilevel"/>
    <w:tmpl w:val="00000006"/>
    <w:name w:val="WW8Num5"/>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sz w:val="22"/>
        <w:szCs w:val="22"/>
        <w:lang w:val="es-ES" w:eastAsia="es-ES"/>
      </w:rPr>
    </w:lvl>
    <w:lvl w:ilvl="2">
      <w:start w:val="1"/>
      <w:numFmt w:val="low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singleLevel"/>
    <w:tmpl w:val="00000008"/>
    <w:name w:val="WW8Num8"/>
    <w:lvl w:ilvl="0">
      <w:start w:val="1"/>
      <w:numFmt w:val="lowerLetter"/>
      <w:lvlText w:val="%1)"/>
      <w:lvlJc w:val="left"/>
      <w:pPr>
        <w:tabs>
          <w:tab w:val="num" w:pos="720"/>
        </w:tabs>
        <w:ind w:left="720" w:hanging="360"/>
      </w:pPr>
      <w:rPr>
        <w:rFonts w:hint="default"/>
      </w:rPr>
    </w:lvl>
  </w:abstractNum>
  <w:abstractNum w:abstractNumId="8" w15:restartNumberingAfterBreak="0">
    <w:nsid w:val="03CE2F0A"/>
    <w:multiLevelType w:val="hybridMultilevel"/>
    <w:tmpl w:val="575E43D6"/>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04B65F0E"/>
    <w:multiLevelType w:val="hybridMultilevel"/>
    <w:tmpl w:val="38CE827C"/>
    <w:lvl w:ilvl="0" w:tplc="040A0017">
      <w:start w:val="1"/>
      <w:numFmt w:val="lowerLetter"/>
      <w:lvlText w:val="%1)"/>
      <w:lvlJc w:val="left"/>
      <w:pPr>
        <w:tabs>
          <w:tab w:val="num" w:pos="720"/>
        </w:tabs>
        <w:ind w:left="720" w:hanging="360"/>
      </w:pPr>
      <w:rPr>
        <w:rFonts w:hint="default"/>
      </w:rPr>
    </w:lvl>
    <w:lvl w:ilvl="1" w:tplc="040A0019">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0" w15:restartNumberingAfterBreak="0">
    <w:nsid w:val="053271B8"/>
    <w:multiLevelType w:val="hybridMultilevel"/>
    <w:tmpl w:val="E932AFEC"/>
    <w:lvl w:ilvl="0" w:tplc="0C0A0001">
      <w:start w:val="1"/>
      <w:numFmt w:val="bullet"/>
      <w:lvlText w:val=""/>
      <w:lvlJc w:val="left"/>
      <w:pPr>
        <w:ind w:left="1575" w:hanging="360"/>
      </w:pPr>
      <w:rPr>
        <w:rFonts w:ascii="Symbol" w:hAnsi="Symbol" w:hint="default"/>
      </w:rPr>
    </w:lvl>
    <w:lvl w:ilvl="1" w:tplc="0C0A0003" w:tentative="1">
      <w:start w:val="1"/>
      <w:numFmt w:val="bullet"/>
      <w:lvlText w:val="o"/>
      <w:lvlJc w:val="left"/>
      <w:pPr>
        <w:ind w:left="2295" w:hanging="360"/>
      </w:pPr>
      <w:rPr>
        <w:rFonts w:ascii="Courier New" w:hAnsi="Courier New" w:cs="Courier New" w:hint="default"/>
      </w:rPr>
    </w:lvl>
    <w:lvl w:ilvl="2" w:tplc="0C0A0005" w:tentative="1">
      <w:start w:val="1"/>
      <w:numFmt w:val="bullet"/>
      <w:lvlText w:val=""/>
      <w:lvlJc w:val="left"/>
      <w:pPr>
        <w:ind w:left="3015" w:hanging="360"/>
      </w:pPr>
      <w:rPr>
        <w:rFonts w:ascii="Wingdings" w:hAnsi="Wingdings" w:hint="default"/>
      </w:rPr>
    </w:lvl>
    <w:lvl w:ilvl="3" w:tplc="0C0A0001" w:tentative="1">
      <w:start w:val="1"/>
      <w:numFmt w:val="bullet"/>
      <w:lvlText w:val=""/>
      <w:lvlJc w:val="left"/>
      <w:pPr>
        <w:ind w:left="3735" w:hanging="360"/>
      </w:pPr>
      <w:rPr>
        <w:rFonts w:ascii="Symbol" w:hAnsi="Symbol" w:hint="default"/>
      </w:rPr>
    </w:lvl>
    <w:lvl w:ilvl="4" w:tplc="0C0A0003" w:tentative="1">
      <w:start w:val="1"/>
      <w:numFmt w:val="bullet"/>
      <w:lvlText w:val="o"/>
      <w:lvlJc w:val="left"/>
      <w:pPr>
        <w:ind w:left="4455" w:hanging="360"/>
      </w:pPr>
      <w:rPr>
        <w:rFonts w:ascii="Courier New" w:hAnsi="Courier New" w:cs="Courier New" w:hint="default"/>
      </w:rPr>
    </w:lvl>
    <w:lvl w:ilvl="5" w:tplc="0C0A0005" w:tentative="1">
      <w:start w:val="1"/>
      <w:numFmt w:val="bullet"/>
      <w:lvlText w:val=""/>
      <w:lvlJc w:val="left"/>
      <w:pPr>
        <w:ind w:left="5175" w:hanging="360"/>
      </w:pPr>
      <w:rPr>
        <w:rFonts w:ascii="Wingdings" w:hAnsi="Wingdings" w:hint="default"/>
      </w:rPr>
    </w:lvl>
    <w:lvl w:ilvl="6" w:tplc="0C0A0001" w:tentative="1">
      <w:start w:val="1"/>
      <w:numFmt w:val="bullet"/>
      <w:lvlText w:val=""/>
      <w:lvlJc w:val="left"/>
      <w:pPr>
        <w:ind w:left="5895" w:hanging="360"/>
      </w:pPr>
      <w:rPr>
        <w:rFonts w:ascii="Symbol" w:hAnsi="Symbol" w:hint="default"/>
      </w:rPr>
    </w:lvl>
    <w:lvl w:ilvl="7" w:tplc="0C0A0003" w:tentative="1">
      <w:start w:val="1"/>
      <w:numFmt w:val="bullet"/>
      <w:lvlText w:val="o"/>
      <w:lvlJc w:val="left"/>
      <w:pPr>
        <w:ind w:left="6615" w:hanging="360"/>
      </w:pPr>
      <w:rPr>
        <w:rFonts w:ascii="Courier New" w:hAnsi="Courier New" w:cs="Courier New" w:hint="default"/>
      </w:rPr>
    </w:lvl>
    <w:lvl w:ilvl="8" w:tplc="0C0A0005" w:tentative="1">
      <w:start w:val="1"/>
      <w:numFmt w:val="bullet"/>
      <w:lvlText w:val=""/>
      <w:lvlJc w:val="left"/>
      <w:pPr>
        <w:ind w:left="7335" w:hanging="360"/>
      </w:pPr>
      <w:rPr>
        <w:rFonts w:ascii="Wingdings" w:hAnsi="Wingdings" w:hint="default"/>
      </w:rPr>
    </w:lvl>
  </w:abstractNum>
  <w:abstractNum w:abstractNumId="11" w15:restartNumberingAfterBreak="0">
    <w:nsid w:val="14C61855"/>
    <w:multiLevelType w:val="hybridMultilevel"/>
    <w:tmpl w:val="634E2B94"/>
    <w:lvl w:ilvl="0" w:tplc="04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4FF1D98"/>
    <w:multiLevelType w:val="hybridMultilevel"/>
    <w:tmpl w:val="5D004746"/>
    <w:lvl w:ilvl="0" w:tplc="BB38C332">
      <w:start w:val="1"/>
      <w:numFmt w:val="bullet"/>
      <w:lvlText w:val=""/>
      <w:lvlJc w:val="left"/>
      <w:pPr>
        <w:ind w:left="720" w:hanging="360"/>
      </w:pPr>
      <w:rPr>
        <w:rFonts w:ascii="Symbol" w:hAnsi="Symbol" w:hint="default"/>
        <w:color w:val="auto"/>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1519224C"/>
    <w:multiLevelType w:val="hybridMultilevel"/>
    <w:tmpl w:val="EF7045B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4" w15:restartNumberingAfterBreak="0">
    <w:nsid w:val="1B0D7A67"/>
    <w:multiLevelType w:val="hybridMultilevel"/>
    <w:tmpl w:val="3E4EA13A"/>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5" w15:restartNumberingAfterBreak="0">
    <w:nsid w:val="22C22B30"/>
    <w:multiLevelType w:val="hybridMultilevel"/>
    <w:tmpl w:val="37842F22"/>
    <w:lvl w:ilvl="0" w:tplc="52AC0844">
      <w:start w:val="1"/>
      <w:numFmt w:val="bullet"/>
      <w:lvlText w:val=""/>
      <w:lvlPicBulletId w:val="0"/>
      <w:lvlJc w:val="left"/>
      <w:pPr>
        <w:tabs>
          <w:tab w:val="num" w:pos="720"/>
        </w:tabs>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6" w15:restartNumberingAfterBreak="0">
    <w:nsid w:val="2302494C"/>
    <w:multiLevelType w:val="hybridMultilevel"/>
    <w:tmpl w:val="BACA8BDC"/>
    <w:lvl w:ilvl="0" w:tplc="040A0017">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40A0017">
      <w:start w:val="1"/>
      <w:numFmt w:val="lowerLetter"/>
      <w:lvlText w:val="%3)"/>
      <w:lvlJc w:val="left"/>
      <w:pPr>
        <w:tabs>
          <w:tab w:val="num" w:pos="2340"/>
        </w:tabs>
        <w:ind w:left="2340" w:hanging="360"/>
      </w:pPr>
      <w:rPr>
        <w:rFonts w:hint="default"/>
      </w:r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7" w15:restartNumberingAfterBreak="0">
    <w:nsid w:val="26A664B8"/>
    <w:multiLevelType w:val="multilevel"/>
    <w:tmpl w:val="5E5C4A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2913782F"/>
    <w:multiLevelType w:val="multilevel"/>
    <w:tmpl w:val="F8A0B9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2E982BC0"/>
    <w:multiLevelType w:val="hybridMultilevel"/>
    <w:tmpl w:val="1D9E8B1A"/>
    <w:lvl w:ilvl="0" w:tplc="FC62E008">
      <w:start w:val="1"/>
      <w:numFmt w:val="decimal"/>
      <w:lvlText w:val="%1."/>
      <w:lvlJc w:val="left"/>
      <w:pPr>
        <w:ind w:left="824" w:hanging="360"/>
      </w:pPr>
      <w:rPr>
        <w:rFonts w:ascii="Arial" w:eastAsia="Arial" w:hAnsi="Arial" w:cs="Arial" w:hint="default"/>
        <w:spacing w:val="-30"/>
        <w:w w:val="100"/>
        <w:sz w:val="28"/>
        <w:szCs w:val="28"/>
        <w:lang w:val="es-ES" w:eastAsia="en-US" w:bidi="ar-SA"/>
      </w:rPr>
    </w:lvl>
    <w:lvl w:ilvl="1" w:tplc="5834169C">
      <w:numFmt w:val="bullet"/>
      <w:lvlText w:val=""/>
      <w:lvlJc w:val="left"/>
      <w:pPr>
        <w:ind w:left="2264" w:hanging="360"/>
      </w:pPr>
      <w:rPr>
        <w:rFonts w:hint="default"/>
        <w:w w:val="112"/>
        <w:lang w:val="es-ES" w:eastAsia="en-US" w:bidi="ar-SA"/>
      </w:rPr>
    </w:lvl>
    <w:lvl w:ilvl="2" w:tplc="A27ACFCE">
      <w:numFmt w:val="bullet"/>
      <w:lvlText w:val="•"/>
      <w:lvlJc w:val="left"/>
      <w:pPr>
        <w:ind w:left="3220" w:hanging="360"/>
      </w:pPr>
      <w:rPr>
        <w:rFonts w:hint="default"/>
        <w:lang w:val="es-ES" w:eastAsia="en-US" w:bidi="ar-SA"/>
      </w:rPr>
    </w:lvl>
    <w:lvl w:ilvl="3" w:tplc="C7021FE8">
      <w:numFmt w:val="bullet"/>
      <w:lvlText w:val="•"/>
      <w:lvlJc w:val="left"/>
      <w:pPr>
        <w:ind w:left="3580" w:hanging="360"/>
      </w:pPr>
      <w:rPr>
        <w:rFonts w:hint="default"/>
        <w:lang w:val="es-ES" w:eastAsia="en-US" w:bidi="ar-SA"/>
      </w:rPr>
    </w:lvl>
    <w:lvl w:ilvl="4" w:tplc="568474DE">
      <w:numFmt w:val="bullet"/>
      <w:lvlText w:val="•"/>
      <w:lvlJc w:val="left"/>
      <w:pPr>
        <w:ind w:left="4392" w:hanging="360"/>
      </w:pPr>
      <w:rPr>
        <w:rFonts w:hint="default"/>
        <w:lang w:val="es-ES" w:eastAsia="en-US" w:bidi="ar-SA"/>
      </w:rPr>
    </w:lvl>
    <w:lvl w:ilvl="5" w:tplc="0CAC7B44">
      <w:numFmt w:val="bullet"/>
      <w:lvlText w:val="•"/>
      <w:lvlJc w:val="left"/>
      <w:pPr>
        <w:ind w:left="5204" w:hanging="360"/>
      </w:pPr>
      <w:rPr>
        <w:rFonts w:hint="default"/>
        <w:lang w:val="es-ES" w:eastAsia="en-US" w:bidi="ar-SA"/>
      </w:rPr>
    </w:lvl>
    <w:lvl w:ilvl="6" w:tplc="8550CA10">
      <w:numFmt w:val="bullet"/>
      <w:lvlText w:val="•"/>
      <w:lvlJc w:val="left"/>
      <w:pPr>
        <w:ind w:left="6016" w:hanging="360"/>
      </w:pPr>
      <w:rPr>
        <w:rFonts w:hint="default"/>
        <w:lang w:val="es-ES" w:eastAsia="en-US" w:bidi="ar-SA"/>
      </w:rPr>
    </w:lvl>
    <w:lvl w:ilvl="7" w:tplc="4D4240F0">
      <w:numFmt w:val="bullet"/>
      <w:lvlText w:val="•"/>
      <w:lvlJc w:val="left"/>
      <w:pPr>
        <w:ind w:left="6828" w:hanging="360"/>
      </w:pPr>
      <w:rPr>
        <w:rFonts w:hint="default"/>
        <w:lang w:val="es-ES" w:eastAsia="en-US" w:bidi="ar-SA"/>
      </w:rPr>
    </w:lvl>
    <w:lvl w:ilvl="8" w:tplc="CD023E58">
      <w:numFmt w:val="bullet"/>
      <w:lvlText w:val="•"/>
      <w:lvlJc w:val="left"/>
      <w:pPr>
        <w:ind w:left="7641" w:hanging="360"/>
      </w:pPr>
      <w:rPr>
        <w:rFonts w:hint="default"/>
        <w:lang w:val="es-ES" w:eastAsia="en-US" w:bidi="ar-SA"/>
      </w:rPr>
    </w:lvl>
  </w:abstractNum>
  <w:abstractNum w:abstractNumId="20" w15:restartNumberingAfterBreak="0">
    <w:nsid w:val="31F13052"/>
    <w:multiLevelType w:val="hybridMultilevel"/>
    <w:tmpl w:val="D3B8B4C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1" w15:restartNumberingAfterBreak="0">
    <w:nsid w:val="34FE2CF9"/>
    <w:multiLevelType w:val="hybridMultilevel"/>
    <w:tmpl w:val="79D4463A"/>
    <w:lvl w:ilvl="0" w:tplc="A0BA74CE">
      <w:start w:val="1"/>
      <w:numFmt w:val="decimal"/>
      <w:lvlText w:val="%1."/>
      <w:lvlJc w:val="left"/>
      <w:pPr>
        <w:ind w:left="1184" w:hanging="360"/>
      </w:pPr>
      <w:rPr>
        <w:rFonts w:hint="default"/>
      </w:rPr>
    </w:lvl>
    <w:lvl w:ilvl="1" w:tplc="3C0A0019">
      <w:start w:val="1"/>
      <w:numFmt w:val="lowerLetter"/>
      <w:lvlText w:val="%2."/>
      <w:lvlJc w:val="left"/>
      <w:pPr>
        <w:ind w:left="1904" w:hanging="360"/>
      </w:pPr>
    </w:lvl>
    <w:lvl w:ilvl="2" w:tplc="3C0A001B" w:tentative="1">
      <w:start w:val="1"/>
      <w:numFmt w:val="lowerRoman"/>
      <w:lvlText w:val="%3."/>
      <w:lvlJc w:val="right"/>
      <w:pPr>
        <w:ind w:left="2624" w:hanging="180"/>
      </w:pPr>
    </w:lvl>
    <w:lvl w:ilvl="3" w:tplc="3C0A000F" w:tentative="1">
      <w:start w:val="1"/>
      <w:numFmt w:val="decimal"/>
      <w:lvlText w:val="%4."/>
      <w:lvlJc w:val="left"/>
      <w:pPr>
        <w:ind w:left="3344" w:hanging="360"/>
      </w:pPr>
    </w:lvl>
    <w:lvl w:ilvl="4" w:tplc="3C0A0019" w:tentative="1">
      <w:start w:val="1"/>
      <w:numFmt w:val="lowerLetter"/>
      <w:lvlText w:val="%5."/>
      <w:lvlJc w:val="left"/>
      <w:pPr>
        <w:ind w:left="4064" w:hanging="360"/>
      </w:pPr>
    </w:lvl>
    <w:lvl w:ilvl="5" w:tplc="3C0A001B" w:tentative="1">
      <w:start w:val="1"/>
      <w:numFmt w:val="lowerRoman"/>
      <w:lvlText w:val="%6."/>
      <w:lvlJc w:val="right"/>
      <w:pPr>
        <w:ind w:left="4784" w:hanging="180"/>
      </w:pPr>
    </w:lvl>
    <w:lvl w:ilvl="6" w:tplc="3C0A000F" w:tentative="1">
      <w:start w:val="1"/>
      <w:numFmt w:val="decimal"/>
      <w:lvlText w:val="%7."/>
      <w:lvlJc w:val="left"/>
      <w:pPr>
        <w:ind w:left="5504" w:hanging="360"/>
      </w:pPr>
    </w:lvl>
    <w:lvl w:ilvl="7" w:tplc="3C0A0019" w:tentative="1">
      <w:start w:val="1"/>
      <w:numFmt w:val="lowerLetter"/>
      <w:lvlText w:val="%8."/>
      <w:lvlJc w:val="left"/>
      <w:pPr>
        <w:ind w:left="6224" w:hanging="360"/>
      </w:pPr>
    </w:lvl>
    <w:lvl w:ilvl="8" w:tplc="3C0A001B" w:tentative="1">
      <w:start w:val="1"/>
      <w:numFmt w:val="lowerRoman"/>
      <w:lvlText w:val="%9."/>
      <w:lvlJc w:val="right"/>
      <w:pPr>
        <w:ind w:left="6944" w:hanging="180"/>
      </w:pPr>
    </w:lvl>
  </w:abstractNum>
  <w:abstractNum w:abstractNumId="22" w15:restartNumberingAfterBreak="0">
    <w:nsid w:val="36076FDF"/>
    <w:multiLevelType w:val="hybridMultilevel"/>
    <w:tmpl w:val="FC84FC82"/>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23" w15:restartNumberingAfterBreak="0">
    <w:nsid w:val="36D669F6"/>
    <w:multiLevelType w:val="hybridMultilevel"/>
    <w:tmpl w:val="AFD0727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4" w15:restartNumberingAfterBreak="0">
    <w:nsid w:val="3D471F50"/>
    <w:multiLevelType w:val="hybridMultilevel"/>
    <w:tmpl w:val="B7A4AB84"/>
    <w:lvl w:ilvl="0" w:tplc="52AC0844">
      <w:start w:val="1"/>
      <w:numFmt w:val="bullet"/>
      <w:lvlText w:val=""/>
      <w:lvlPicBulletId w:val="0"/>
      <w:lvlJc w:val="left"/>
      <w:pPr>
        <w:tabs>
          <w:tab w:val="num" w:pos="720"/>
        </w:tabs>
        <w:ind w:left="720" w:hanging="360"/>
      </w:pPr>
      <w:rPr>
        <w:rFonts w:ascii="Symbol" w:hAnsi="Symbol" w:hint="default"/>
      </w:rPr>
    </w:lvl>
    <w:lvl w:ilvl="1" w:tplc="E0D038B8">
      <w:numFmt w:val="bullet"/>
      <w:lvlText w:val="·"/>
      <w:lvlJc w:val="left"/>
      <w:pPr>
        <w:ind w:left="1440" w:hanging="360"/>
      </w:pPr>
      <w:rPr>
        <w:rFonts w:ascii="Arial" w:eastAsia="Arial" w:hAnsi="Arial" w:cs="Arial"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5" w15:restartNumberingAfterBreak="0">
    <w:nsid w:val="40A122BA"/>
    <w:multiLevelType w:val="hybridMultilevel"/>
    <w:tmpl w:val="03925B54"/>
    <w:lvl w:ilvl="0" w:tplc="1D2C726A">
      <w:start w:val="1"/>
      <w:numFmt w:val="decimal"/>
      <w:lvlText w:val="%1."/>
      <w:lvlJc w:val="left"/>
      <w:pPr>
        <w:ind w:left="720" w:hanging="360"/>
      </w:pPr>
      <w:rPr>
        <w:rFonts w:ascii="Arial" w:hAnsi="Arial" w:cs="Arial" w:hint="default"/>
        <w:b w:val="0"/>
      </w:rPr>
    </w:lvl>
    <w:lvl w:ilvl="1" w:tplc="3C0A0019">
      <w:start w:val="1"/>
      <w:numFmt w:val="lowerLetter"/>
      <w:lvlText w:val="%2."/>
      <w:lvlJc w:val="left"/>
      <w:pPr>
        <w:ind w:left="1440" w:hanging="360"/>
      </w:pPr>
    </w:lvl>
    <w:lvl w:ilvl="2" w:tplc="3C0A001B">
      <w:start w:val="1"/>
      <w:numFmt w:val="lowerRoman"/>
      <w:lvlText w:val="%3."/>
      <w:lvlJc w:val="right"/>
      <w:pPr>
        <w:ind w:left="2160" w:hanging="180"/>
      </w:pPr>
    </w:lvl>
    <w:lvl w:ilvl="3" w:tplc="3C0A000F">
      <w:start w:val="1"/>
      <w:numFmt w:val="decimal"/>
      <w:lvlText w:val="%4."/>
      <w:lvlJc w:val="left"/>
      <w:pPr>
        <w:ind w:left="2880" w:hanging="360"/>
      </w:pPr>
    </w:lvl>
    <w:lvl w:ilvl="4" w:tplc="3C0A0019">
      <w:start w:val="1"/>
      <w:numFmt w:val="lowerLetter"/>
      <w:lvlText w:val="%5."/>
      <w:lvlJc w:val="left"/>
      <w:pPr>
        <w:ind w:left="3600" w:hanging="360"/>
      </w:pPr>
    </w:lvl>
    <w:lvl w:ilvl="5" w:tplc="3C0A001B">
      <w:start w:val="1"/>
      <w:numFmt w:val="lowerRoman"/>
      <w:lvlText w:val="%6."/>
      <w:lvlJc w:val="right"/>
      <w:pPr>
        <w:ind w:left="4320" w:hanging="180"/>
      </w:pPr>
    </w:lvl>
    <w:lvl w:ilvl="6" w:tplc="3C0A000F">
      <w:start w:val="1"/>
      <w:numFmt w:val="decimal"/>
      <w:lvlText w:val="%7."/>
      <w:lvlJc w:val="left"/>
      <w:pPr>
        <w:ind w:left="5040" w:hanging="360"/>
      </w:pPr>
    </w:lvl>
    <w:lvl w:ilvl="7" w:tplc="3C0A0019">
      <w:start w:val="1"/>
      <w:numFmt w:val="lowerLetter"/>
      <w:lvlText w:val="%8."/>
      <w:lvlJc w:val="left"/>
      <w:pPr>
        <w:ind w:left="5760" w:hanging="360"/>
      </w:pPr>
    </w:lvl>
    <w:lvl w:ilvl="8" w:tplc="3C0A001B">
      <w:start w:val="1"/>
      <w:numFmt w:val="lowerRoman"/>
      <w:lvlText w:val="%9."/>
      <w:lvlJc w:val="right"/>
      <w:pPr>
        <w:ind w:left="6480" w:hanging="180"/>
      </w:pPr>
    </w:lvl>
  </w:abstractNum>
  <w:abstractNum w:abstractNumId="26" w15:restartNumberingAfterBreak="0">
    <w:nsid w:val="412C095E"/>
    <w:multiLevelType w:val="multilevel"/>
    <w:tmpl w:val="66C85CA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718"/>
        </w:tabs>
        <w:ind w:left="718" w:hanging="576"/>
      </w:pPr>
      <w:rPr>
        <w:rFonts w:hint="default"/>
        <w:i w:val="0"/>
      </w:rPr>
    </w:lvl>
    <w:lvl w:ilvl="2">
      <w:start w:val="1"/>
      <w:numFmt w:val="decimal"/>
      <w:pStyle w:val="Ttulo3"/>
      <w:lvlText w:val="%1.%2.%3"/>
      <w:lvlJc w:val="left"/>
      <w:pPr>
        <w:tabs>
          <w:tab w:val="num" w:pos="720"/>
        </w:tabs>
        <w:ind w:left="720" w:hanging="720"/>
      </w:pPr>
      <w:rPr>
        <w:rFonts w:hint="default"/>
        <w:b/>
        <w:sz w:val="22"/>
        <w:szCs w:val="22"/>
        <w:lang w:val="es-PR"/>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7" w15:restartNumberingAfterBreak="0">
    <w:nsid w:val="42E053AD"/>
    <w:multiLevelType w:val="hybridMultilevel"/>
    <w:tmpl w:val="B11629F6"/>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28" w15:restartNumberingAfterBreak="0">
    <w:nsid w:val="4DBE2A16"/>
    <w:multiLevelType w:val="hybridMultilevel"/>
    <w:tmpl w:val="A91E75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15:restartNumberingAfterBreak="0">
    <w:nsid w:val="4F146E36"/>
    <w:multiLevelType w:val="hybridMultilevel"/>
    <w:tmpl w:val="A4666A7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0" w15:restartNumberingAfterBreak="0">
    <w:nsid w:val="50F22643"/>
    <w:multiLevelType w:val="hybridMultilevel"/>
    <w:tmpl w:val="28743946"/>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31" w15:restartNumberingAfterBreak="0">
    <w:nsid w:val="53762487"/>
    <w:multiLevelType w:val="hybridMultilevel"/>
    <w:tmpl w:val="249E4A3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58311F67"/>
    <w:multiLevelType w:val="multilevel"/>
    <w:tmpl w:val="B1EE7C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62692DB6"/>
    <w:multiLevelType w:val="hybridMultilevel"/>
    <w:tmpl w:val="00505F5A"/>
    <w:lvl w:ilvl="0" w:tplc="7CDED61C">
      <w:start w:val="1"/>
      <w:numFmt w:val="bullet"/>
      <w:lvlText w:val=""/>
      <w:lvlJc w:val="left"/>
      <w:pPr>
        <w:ind w:left="720" w:hanging="360"/>
      </w:pPr>
      <w:rPr>
        <w:rFonts w:ascii="Symbol" w:hAnsi="Symbol" w:hint="default"/>
        <w:color w:val="auto"/>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4" w15:restartNumberingAfterBreak="0">
    <w:nsid w:val="690947F8"/>
    <w:multiLevelType w:val="hybridMultilevel"/>
    <w:tmpl w:val="8F900BF0"/>
    <w:lvl w:ilvl="0" w:tplc="3C0A0001">
      <w:start w:val="1"/>
      <w:numFmt w:val="bullet"/>
      <w:lvlText w:val=""/>
      <w:lvlJc w:val="left"/>
      <w:pPr>
        <w:ind w:left="824" w:hanging="360"/>
      </w:pPr>
      <w:rPr>
        <w:rFonts w:ascii="Symbol" w:hAnsi="Symbol" w:hint="default"/>
      </w:rPr>
    </w:lvl>
    <w:lvl w:ilvl="1" w:tplc="3C0A0003" w:tentative="1">
      <w:start w:val="1"/>
      <w:numFmt w:val="bullet"/>
      <w:lvlText w:val="o"/>
      <w:lvlJc w:val="left"/>
      <w:pPr>
        <w:ind w:left="1544" w:hanging="360"/>
      </w:pPr>
      <w:rPr>
        <w:rFonts w:ascii="Courier New" w:hAnsi="Courier New" w:cs="Courier New" w:hint="default"/>
      </w:rPr>
    </w:lvl>
    <w:lvl w:ilvl="2" w:tplc="3C0A0005" w:tentative="1">
      <w:start w:val="1"/>
      <w:numFmt w:val="bullet"/>
      <w:lvlText w:val=""/>
      <w:lvlJc w:val="left"/>
      <w:pPr>
        <w:ind w:left="2264" w:hanging="360"/>
      </w:pPr>
      <w:rPr>
        <w:rFonts w:ascii="Wingdings" w:hAnsi="Wingdings" w:hint="default"/>
      </w:rPr>
    </w:lvl>
    <w:lvl w:ilvl="3" w:tplc="3C0A0001" w:tentative="1">
      <w:start w:val="1"/>
      <w:numFmt w:val="bullet"/>
      <w:lvlText w:val=""/>
      <w:lvlJc w:val="left"/>
      <w:pPr>
        <w:ind w:left="2984" w:hanging="360"/>
      </w:pPr>
      <w:rPr>
        <w:rFonts w:ascii="Symbol" w:hAnsi="Symbol" w:hint="default"/>
      </w:rPr>
    </w:lvl>
    <w:lvl w:ilvl="4" w:tplc="3C0A0003" w:tentative="1">
      <w:start w:val="1"/>
      <w:numFmt w:val="bullet"/>
      <w:lvlText w:val="o"/>
      <w:lvlJc w:val="left"/>
      <w:pPr>
        <w:ind w:left="3704" w:hanging="360"/>
      </w:pPr>
      <w:rPr>
        <w:rFonts w:ascii="Courier New" w:hAnsi="Courier New" w:cs="Courier New" w:hint="default"/>
      </w:rPr>
    </w:lvl>
    <w:lvl w:ilvl="5" w:tplc="3C0A0005" w:tentative="1">
      <w:start w:val="1"/>
      <w:numFmt w:val="bullet"/>
      <w:lvlText w:val=""/>
      <w:lvlJc w:val="left"/>
      <w:pPr>
        <w:ind w:left="4424" w:hanging="360"/>
      </w:pPr>
      <w:rPr>
        <w:rFonts w:ascii="Wingdings" w:hAnsi="Wingdings" w:hint="default"/>
      </w:rPr>
    </w:lvl>
    <w:lvl w:ilvl="6" w:tplc="3C0A0001" w:tentative="1">
      <w:start w:val="1"/>
      <w:numFmt w:val="bullet"/>
      <w:lvlText w:val=""/>
      <w:lvlJc w:val="left"/>
      <w:pPr>
        <w:ind w:left="5144" w:hanging="360"/>
      </w:pPr>
      <w:rPr>
        <w:rFonts w:ascii="Symbol" w:hAnsi="Symbol" w:hint="default"/>
      </w:rPr>
    </w:lvl>
    <w:lvl w:ilvl="7" w:tplc="3C0A0003" w:tentative="1">
      <w:start w:val="1"/>
      <w:numFmt w:val="bullet"/>
      <w:lvlText w:val="o"/>
      <w:lvlJc w:val="left"/>
      <w:pPr>
        <w:ind w:left="5864" w:hanging="360"/>
      </w:pPr>
      <w:rPr>
        <w:rFonts w:ascii="Courier New" w:hAnsi="Courier New" w:cs="Courier New" w:hint="default"/>
      </w:rPr>
    </w:lvl>
    <w:lvl w:ilvl="8" w:tplc="3C0A0005" w:tentative="1">
      <w:start w:val="1"/>
      <w:numFmt w:val="bullet"/>
      <w:lvlText w:val=""/>
      <w:lvlJc w:val="left"/>
      <w:pPr>
        <w:ind w:left="6584" w:hanging="360"/>
      </w:pPr>
      <w:rPr>
        <w:rFonts w:ascii="Wingdings" w:hAnsi="Wingdings" w:hint="default"/>
      </w:rPr>
    </w:lvl>
  </w:abstractNum>
  <w:abstractNum w:abstractNumId="35" w15:restartNumberingAfterBreak="0">
    <w:nsid w:val="6B167329"/>
    <w:multiLevelType w:val="hybridMultilevel"/>
    <w:tmpl w:val="4FC6D06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6" w15:restartNumberingAfterBreak="0">
    <w:nsid w:val="6F671F9C"/>
    <w:multiLevelType w:val="hybridMultilevel"/>
    <w:tmpl w:val="A9385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195294C"/>
    <w:multiLevelType w:val="hybridMultilevel"/>
    <w:tmpl w:val="03925B54"/>
    <w:lvl w:ilvl="0" w:tplc="1D2C726A">
      <w:start w:val="1"/>
      <w:numFmt w:val="decimal"/>
      <w:lvlText w:val="%1."/>
      <w:lvlJc w:val="left"/>
      <w:pPr>
        <w:ind w:left="720" w:hanging="360"/>
      </w:pPr>
      <w:rPr>
        <w:rFonts w:ascii="Arial" w:hAnsi="Arial" w:cs="Arial" w:hint="default"/>
        <w:b w:val="0"/>
      </w:rPr>
    </w:lvl>
    <w:lvl w:ilvl="1" w:tplc="3C0A0019">
      <w:start w:val="1"/>
      <w:numFmt w:val="lowerLetter"/>
      <w:lvlText w:val="%2."/>
      <w:lvlJc w:val="left"/>
      <w:pPr>
        <w:ind w:left="1440" w:hanging="360"/>
      </w:pPr>
    </w:lvl>
    <w:lvl w:ilvl="2" w:tplc="3C0A001B">
      <w:start w:val="1"/>
      <w:numFmt w:val="lowerRoman"/>
      <w:lvlText w:val="%3."/>
      <w:lvlJc w:val="right"/>
      <w:pPr>
        <w:ind w:left="2160" w:hanging="180"/>
      </w:pPr>
    </w:lvl>
    <w:lvl w:ilvl="3" w:tplc="3C0A000F">
      <w:start w:val="1"/>
      <w:numFmt w:val="decimal"/>
      <w:lvlText w:val="%4."/>
      <w:lvlJc w:val="left"/>
      <w:pPr>
        <w:ind w:left="2880" w:hanging="360"/>
      </w:pPr>
    </w:lvl>
    <w:lvl w:ilvl="4" w:tplc="3C0A0019">
      <w:start w:val="1"/>
      <w:numFmt w:val="lowerLetter"/>
      <w:lvlText w:val="%5."/>
      <w:lvlJc w:val="left"/>
      <w:pPr>
        <w:ind w:left="3600" w:hanging="360"/>
      </w:pPr>
    </w:lvl>
    <w:lvl w:ilvl="5" w:tplc="3C0A001B">
      <w:start w:val="1"/>
      <w:numFmt w:val="lowerRoman"/>
      <w:lvlText w:val="%6."/>
      <w:lvlJc w:val="right"/>
      <w:pPr>
        <w:ind w:left="4320" w:hanging="180"/>
      </w:pPr>
    </w:lvl>
    <w:lvl w:ilvl="6" w:tplc="3C0A000F">
      <w:start w:val="1"/>
      <w:numFmt w:val="decimal"/>
      <w:lvlText w:val="%7."/>
      <w:lvlJc w:val="left"/>
      <w:pPr>
        <w:ind w:left="5040" w:hanging="360"/>
      </w:pPr>
    </w:lvl>
    <w:lvl w:ilvl="7" w:tplc="3C0A0019">
      <w:start w:val="1"/>
      <w:numFmt w:val="lowerLetter"/>
      <w:lvlText w:val="%8."/>
      <w:lvlJc w:val="left"/>
      <w:pPr>
        <w:ind w:left="5760" w:hanging="360"/>
      </w:pPr>
    </w:lvl>
    <w:lvl w:ilvl="8" w:tplc="3C0A001B">
      <w:start w:val="1"/>
      <w:numFmt w:val="lowerRoman"/>
      <w:lvlText w:val="%9."/>
      <w:lvlJc w:val="right"/>
      <w:pPr>
        <w:ind w:left="6480" w:hanging="180"/>
      </w:pPr>
    </w:lvl>
  </w:abstractNum>
  <w:abstractNum w:abstractNumId="38" w15:restartNumberingAfterBreak="0">
    <w:nsid w:val="7662683C"/>
    <w:multiLevelType w:val="multilevel"/>
    <w:tmpl w:val="2800F0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773F74E9"/>
    <w:multiLevelType w:val="hybridMultilevel"/>
    <w:tmpl w:val="C5609816"/>
    <w:lvl w:ilvl="0" w:tplc="04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15:restartNumberingAfterBreak="0">
    <w:nsid w:val="77873AB3"/>
    <w:multiLevelType w:val="multilevel"/>
    <w:tmpl w:val="3A424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7AC82758"/>
    <w:multiLevelType w:val="multilevel"/>
    <w:tmpl w:val="34FAB3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7C9F2B87"/>
    <w:multiLevelType w:val="multilevel"/>
    <w:tmpl w:val="1ACC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6"/>
  </w:num>
  <w:num w:numId="2">
    <w:abstractNumId w:val="19"/>
  </w:num>
  <w:num w:numId="3">
    <w:abstractNumId w:val="21"/>
  </w:num>
  <w:num w:numId="4">
    <w:abstractNumId w:val="15"/>
  </w:num>
  <w:num w:numId="5">
    <w:abstractNumId w:val="24"/>
  </w:num>
  <w:num w:numId="6">
    <w:abstractNumId w:val="34"/>
  </w:num>
  <w:num w:numId="7">
    <w:abstractNumId w:val="33"/>
  </w:num>
  <w:num w:numId="8">
    <w:abstractNumId w:val="13"/>
  </w:num>
  <w:num w:numId="9">
    <w:abstractNumId w:val="29"/>
  </w:num>
  <w:num w:numId="10">
    <w:abstractNumId w:val="12"/>
  </w:num>
  <w:num w:numId="11">
    <w:abstractNumId w:val="20"/>
  </w:num>
  <w:num w:numId="12">
    <w:abstractNumId w:val="23"/>
  </w:num>
  <w:num w:numId="13">
    <w:abstractNumId w:val="35"/>
  </w:num>
  <w:num w:numId="14">
    <w:abstractNumId w:val="41"/>
  </w:num>
  <w:num w:numId="15">
    <w:abstractNumId w:val="17"/>
  </w:num>
  <w:num w:numId="16">
    <w:abstractNumId w:val="18"/>
  </w:num>
  <w:num w:numId="17">
    <w:abstractNumId w:val="40"/>
  </w:num>
  <w:num w:numId="18">
    <w:abstractNumId w:val="42"/>
  </w:num>
  <w:num w:numId="19">
    <w:abstractNumId w:val="38"/>
  </w:num>
  <w:num w:numId="20">
    <w:abstractNumId w:val="32"/>
  </w:num>
  <w:num w:numId="21">
    <w:abstractNumId w:val="20"/>
  </w:num>
  <w:num w:numId="22">
    <w:abstractNumId w:val="23"/>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lvlOverride w:ilvl="2"/>
    <w:lvlOverride w:ilvl="3"/>
    <w:lvlOverride w:ilvl="4"/>
    <w:lvlOverride w:ilvl="5"/>
    <w:lvlOverride w:ilvl="6"/>
    <w:lvlOverride w:ilvl="7"/>
    <w:lvlOverride w:ilvl="8"/>
  </w:num>
  <w:num w:numId="26">
    <w:abstractNumId w:val="10"/>
  </w:num>
  <w:num w:numId="27">
    <w:abstractNumId w:val="31"/>
  </w:num>
  <w:num w:numId="28">
    <w:abstractNumId w:val="37"/>
  </w:num>
  <w:num w:numId="29">
    <w:abstractNumId w:val="25"/>
  </w:num>
  <w:num w:numId="30">
    <w:abstractNumId w:val="0"/>
  </w:num>
  <w:num w:numId="31">
    <w:abstractNumId w:val="8"/>
  </w:num>
  <w:num w:numId="32">
    <w:abstractNumId w:val="9"/>
  </w:num>
  <w:num w:numId="33">
    <w:abstractNumId w:val="16"/>
  </w:num>
  <w:num w:numId="34">
    <w:abstractNumId w:val="11"/>
  </w:num>
  <w:num w:numId="35">
    <w:abstractNumId w:val="39"/>
  </w:num>
  <w:num w:numId="36">
    <w:abstractNumId w:val="2"/>
    <w:lvlOverride w:ilvl="0">
      <w:startOverride w:val="1"/>
    </w:lvlOverride>
  </w:num>
  <w:num w:numId="37">
    <w:abstractNumId w:val="36"/>
  </w:num>
  <w:num w:numId="38">
    <w:abstractNumId w:val="28"/>
  </w:num>
  <w:num w:numId="39">
    <w:abstractNumId w:val="3"/>
  </w:num>
  <w:num w:numId="40">
    <w:abstractNumId w:val="4"/>
  </w:num>
  <w:num w:numId="41">
    <w:abstractNumId w:val="5"/>
  </w:num>
  <w:num w:numId="42">
    <w:abstractNumId w:val="6"/>
  </w:num>
  <w:num w:numId="43">
    <w:abstractNumId w:val="7"/>
  </w:num>
  <w:num w:numId="44">
    <w:abstractNumId w:val="22"/>
  </w:num>
  <w:num w:numId="45">
    <w:abstractNumId w:val="27"/>
  </w:num>
  <w:num w:numId="46">
    <w:abstractNumId w:val="14"/>
  </w:num>
  <w:num w:numId="47">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DC8"/>
    <w:rsid w:val="00010422"/>
    <w:rsid w:val="00024136"/>
    <w:rsid w:val="00025675"/>
    <w:rsid w:val="00032114"/>
    <w:rsid w:val="00037F69"/>
    <w:rsid w:val="00042453"/>
    <w:rsid w:val="000455E9"/>
    <w:rsid w:val="0006253D"/>
    <w:rsid w:val="00062D34"/>
    <w:rsid w:val="0006618C"/>
    <w:rsid w:val="00066929"/>
    <w:rsid w:val="0007318F"/>
    <w:rsid w:val="000758AD"/>
    <w:rsid w:val="000A1851"/>
    <w:rsid w:val="000C17B1"/>
    <w:rsid w:val="000C3DC8"/>
    <w:rsid w:val="000D306D"/>
    <w:rsid w:val="000E5CD4"/>
    <w:rsid w:val="000E680F"/>
    <w:rsid w:val="000F71B3"/>
    <w:rsid w:val="00102E70"/>
    <w:rsid w:val="0011534E"/>
    <w:rsid w:val="0012099C"/>
    <w:rsid w:val="001247A4"/>
    <w:rsid w:val="00130FFA"/>
    <w:rsid w:val="0016495F"/>
    <w:rsid w:val="00171544"/>
    <w:rsid w:val="00190A56"/>
    <w:rsid w:val="001A6911"/>
    <w:rsid w:val="001C0D92"/>
    <w:rsid w:val="001C28FB"/>
    <w:rsid w:val="001C71B8"/>
    <w:rsid w:val="001D3B81"/>
    <w:rsid w:val="001E0660"/>
    <w:rsid w:val="001E1E3F"/>
    <w:rsid w:val="001E783E"/>
    <w:rsid w:val="001F4B35"/>
    <w:rsid w:val="001F4FBC"/>
    <w:rsid w:val="00202EE0"/>
    <w:rsid w:val="0022480C"/>
    <w:rsid w:val="00242540"/>
    <w:rsid w:val="00250D00"/>
    <w:rsid w:val="00254BA1"/>
    <w:rsid w:val="00256C62"/>
    <w:rsid w:val="00257876"/>
    <w:rsid w:val="00263548"/>
    <w:rsid w:val="00275EDE"/>
    <w:rsid w:val="00280D60"/>
    <w:rsid w:val="00282C1E"/>
    <w:rsid w:val="0028607A"/>
    <w:rsid w:val="00295808"/>
    <w:rsid w:val="00297CD8"/>
    <w:rsid w:val="002A39D7"/>
    <w:rsid w:val="002A3FF2"/>
    <w:rsid w:val="002A5E10"/>
    <w:rsid w:val="002A73D0"/>
    <w:rsid w:val="002C3D47"/>
    <w:rsid w:val="002C6EEC"/>
    <w:rsid w:val="002D029E"/>
    <w:rsid w:val="002D5A6B"/>
    <w:rsid w:val="002D5BEC"/>
    <w:rsid w:val="002E2425"/>
    <w:rsid w:val="002E7580"/>
    <w:rsid w:val="002F5589"/>
    <w:rsid w:val="002F6E27"/>
    <w:rsid w:val="00301432"/>
    <w:rsid w:val="003150FC"/>
    <w:rsid w:val="0031685C"/>
    <w:rsid w:val="00317F8C"/>
    <w:rsid w:val="00323D27"/>
    <w:rsid w:val="00330045"/>
    <w:rsid w:val="00331ABC"/>
    <w:rsid w:val="00332639"/>
    <w:rsid w:val="003345C6"/>
    <w:rsid w:val="00340493"/>
    <w:rsid w:val="00361AB6"/>
    <w:rsid w:val="00362636"/>
    <w:rsid w:val="00363CAD"/>
    <w:rsid w:val="0036744B"/>
    <w:rsid w:val="00371EFC"/>
    <w:rsid w:val="003779A7"/>
    <w:rsid w:val="00387E69"/>
    <w:rsid w:val="00391AF9"/>
    <w:rsid w:val="003B64C9"/>
    <w:rsid w:val="003C1F04"/>
    <w:rsid w:val="003E008A"/>
    <w:rsid w:val="003F14F5"/>
    <w:rsid w:val="00403BCF"/>
    <w:rsid w:val="00415CF1"/>
    <w:rsid w:val="00442406"/>
    <w:rsid w:val="00445EA7"/>
    <w:rsid w:val="0045343D"/>
    <w:rsid w:val="00457034"/>
    <w:rsid w:val="00461678"/>
    <w:rsid w:val="00463B57"/>
    <w:rsid w:val="0046515E"/>
    <w:rsid w:val="00484F3F"/>
    <w:rsid w:val="004A0715"/>
    <w:rsid w:val="004A1A72"/>
    <w:rsid w:val="004B15A6"/>
    <w:rsid w:val="004B26DB"/>
    <w:rsid w:val="004D58C6"/>
    <w:rsid w:val="004D7ED4"/>
    <w:rsid w:val="004E544E"/>
    <w:rsid w:val="004E7B48"/>
    <w:rsid w:val="004F2ADB"/>
    <w:rsid w:val="004F6720"/>
    <w:rsid w:val="00504DC8"/>
    <w:rsid w:val="005112D6"/>
    <w:rsid w:val="005153E0"/>
    <w:rsid w:val="00531C5B"/>
    <w:rsid w:val="005629F7"/>
    <w:rsid w:val="005654B3"/>
    <w:rsid w:val="00572890"/>
    <w:rsid w:val="00576FDC"/>
    <w:rsid w:val="00584C17"/>
    <w:rsid w:val="005A61C5"/>
    <w:rsid w:val="005B4F6D"/>
    <w:rsid w:val="005C4CF8"/>
    <w:rsid w:val="005D3028"/>
    <w:rsid w:val="005D45C7"/>
    <w:rsid w:val="005E39C2"/>
    <w:rsid w:val="005F284C"/>
    <w:rsid w:val="005F57EF"/>
    <w:rsid w:val="00606643"/>
    <w:rsid w:val="00617E2F"/>
    <w:rsid w:val="006253EC"/>
    <w:rsid w:val="00652C7C"/>
    <w:rsid w:val="00654253"/>
    <w:rsid w:val="00657D7F"/>
    <w:rsid w:val="00665C58"/>
    <w:rsid w:val="00686B3A"/>
    <w:rsid w:val="006B4C3A"/>
    <w:rsid w:val="006F490A"/>
    <w:rsid w:val="00701C1B"/>
    <w:rsid w:val="007046D7"/>
    <w:rsid w:val="0071554D"/>
    <w:rsid w:val="0072614C"/>
    <w:rsid w:val="00726AD0"/>
    <w:rsid w:val="007535D6"/>
    <w:rsid w:val="0078290A"/>
    <w:rsid w:val="00792E4B"/>
    <w:rsid w:val="0079385D"/>
    <w:rsid w:val="00794410"/>
    <w:rsid w:val="007952D6"/>
    <w:rsid w:val="0079616A"/>
    <w:rsid w:val="007A0351"/>
    <w:rsid w:val="007A2336"/>
    <w:rsid w:val="007A36C2"/>
    <w:rsid w:val="007A601F"/>
    <w:rsid w:val="007B538F"/>
    <w:rsid w:val="007D3FF5"/>
    <w:rsid w:val="00802BA6"/>
    <w:rsid w:val="008030AC"/>
    <w:rsid w:val="008371BC"/>
    <w:rsid w:val="00843837"/>
    <w:rsid w:val="0085739C"/>
    <w:rsid w:val="00861B5C"/>
    <w:rsid w:val="008635D3"/>
    <w:rsid w:val="008707B3"/>
    <w:rsid w:val="00875D65"/>
    <w:rsid w:val="008773FB"/>
    <w:rsid w:val="00877CDF"/>
    <w:rsid w:val="008813B0"/>
    <w:rsid w:val="00891B31"/>
    <w:rsid w:val="00892F4D"/>
    <w:rsid w:val="00895343"/>
    <w:rsid w:val="00895E14"/>
    <w:rsid w:val="008A1B81"/>
    <w:rsid w:val="008B248D"/>
    <w:rsid w:val="008B362D"/>
    <w:rsid w:val="008C35DA"/>
    <w:rsid w:val="008C41CD"/>
    <w:rsid w:val="008C7268"/>
    <w:rsid w:val="008D2DF3"/>
    <w:rsid w:val="008F44C2"/>
    <w:rsid w:val="00915D77"/>
    <w:rsid w:val="009370BA"/>
    <w:rsid w:val="009406AC"/>
    <w:rsid w:val="00952CDF"/>
    <w:rsid w:val="009628F8"/>
    <w:rsid w:val="00962AEC"/>
    <w:rsid w:val="00963A44"/>
    <w:rsid w:val="009732EC"/>
    <w:rsid w:val="0099180C"/>
    <w:rsid w:val="00991E42"/>
    <w:rsid w:val="0099370F"/>
    <w:rsid w:val="00994652"/>
    <w:rsid w:val="009A3D32"/>
    <w:rsid w:val="009B21B9"/>
    <w:rsid w:val="009B6D66"/>
    <w:rsid w:val="009C23AD"/>
    <w:rsid w:val="009C3626"/>
    <w:rsid w:val="009D1E4C"/>
    <w:rsid w:val="009F2B3A"/>
    <w:rsid w:val="00A01EF0"/>
    <w:rsid w:val="00A130D9"/>
    <w:rsid w:val="00A21B92"/>
    <w:rsid w:val="00A22366"/>
    <w:rsid w:val="00A3335A"/>
    <w:rsid w:val="00A46E19"/>
    <w:rsid w:val="00A51A34"/>
    <w:rsid w:val="00A65568"/>
    <w:rsid w:val="00A660F8"/>
    <w:rsid w:val="00A77EE6"/>
    <w:rsid w:val="00A868DA"/>
    <w:rsid w:val="00A959B2"/>
    <w:rsid w:val="00AA2D52"/>
    <w:rsid w:val="00AA5472"/>
    <w:rsid w:val="00AC0A9A"/>
    <w:rsid w:val="00AC6EC6"/>
    <w:rsid w:val="00AE0EA8"/>
    <w:rsid w:val="00AE1C2F"/>
    <w:rsid w:val="00AF688B"/>
    <w:rsid w:val="00B10975"/>
    <w:rsid w:val="00B10D00"/>
    <w:rsid w:val="00B15676"/>
    <w:rsid w:val="00B21DB7"/>
    <w:rsid w:val="00B229DD"/>
    <w:rsid w:val="00B27D1D"/>
    <w:rsid w:val="00B357E7"/>
    <w:rsid w:val="00B434C6"/>
    <w:rsid w:val="00B4397D"/>
    <w:rsid w:val="00B453C5"/>
    <w:rsid w:val="00B47549"/>
    <w:rsid w:val="00B51D64"/>
    <w:rsid w:val="00B6662D"/>
    <w:rsid w:val="00B905F4"/>
    <w:rsid w:val="00B935C7"/>
    <w:rsid w:val="00BB1933"/>
    <w:rsid w:val="00BD320F"/>
    <w:rsid w:val="00BD3646"/>
    <w:rsid w:val="00BE1A5F"/>
    <w:rsid w:val="00BE5EC1"/>
    <w:rsid w:val="00BF09D4"/>
    <w:rsid w:val="00C25ED8"/>
    <w:rsid w:val="00C26B61"/>
    <w:rsid w:val="00C34A16"/>
    <w:rsid w:val="00C443F9"/>
    <w:rsid w:val="00C44889"/>
    <w:rsid w:val="00C45DBB"/>
    <w:rsid w:val="00C50B63"/>
    <w:rsid w:val="00C52724"/>
    <w:rsid w:val="00C61BA9"/>
    <w:rsid w:val="00C832A1"/>
    <w:rsid w:val="00C96E47"/>
    <w:rsid w:val="00CA2F29"/>
    <w:rsid w:val="00CA38A3"/>
    <w:rsid w:val="00CC4AF9"/>
    <w:rsid w:val="00CE5B18"/>
    <w:rsid w:val="00CE6417"/>
    <w:rsid w:val="00D01569"/>
    <w:rsid w:val="00D27280"/>
    <w:rsid w:val="00D35CE2"/>
    <w:rsid w:val="00D463F1"/>
    <w:rsid w:val="00D510FC"/>
    <w:rsid w:val="00D636B0"/>
    <w:rsid w:val="00D73FE5"/>
    <w:rsid w:val="00D740BC"/>
    <w:rsid w:val="00D764DE"/>
    <w:rsid w:val="00D9742F"/>
    <w:rsid w:val="00DA21B6"/>
    <w:rsid w:val="00DB2069"/>
    <w:rsid w:val="00DB31FF"/>
    <w:rsid w:val="00DC5810"/>
    <w:rsid w:val="00DC7200"/>
    <w:rsid w:val="00DD2A67"/>
    <w:rsid w:val="00DD53F8"/>
    <w:rsid w:val="00E15A08"/>
    <w:rsid w:val="00E215F3"/>
    <w:rsid w:val="00E21774"/>
    <w:rsid w:val="00E26630"/>
    <w:rsid w:val="00E30E1A"/>
    <w:rsid w:val="00E31B26"/>
    <w:rsid w:val="00E620E2"/>
    <w:rsid w:val="00E85D0E"/>
    <w:rsid w:val="00E91C49"/>
    <w:rsid w:val="00EA7F1A"/>
    <w:rsid w:val="00EB3858"/>
    <w:rsid w:val="00EB61D3"/>
    <w:rsid w:val="00EB67E0"/>
    <w:rsid w:val="00ED3ABA"/>
    <w:rsid w:val="00ED3B22"/>
    <w:rsid w:val="00EF1ED1"/>
    <w:rsid w:val="00F00118"/>
    <w:rsid w:val="00F046C9"/>
    <w:rsid w:val="00F40475"/>
    <w:rsid w:val="00F47AB7"/>
    <w:rsid w:val="00F518C2"/>
    <w:rsid w:val="00F521E6"/>
    <w:rsid w:val="00F64913"/>
    <w:rsid w:val="00F668D1"/>
    <w:rsid w:val="00F85692"/>
    <w:rsid w:val="00F859B1"/>
    <w:rsid w:val="00F90248"/>
    <w:rsid w:val="00FA2F7C"/>
    <w:rsid w:val="00FA3941"/>
    <w:rsid w:val="00FB39ED"/>
    <w:rsid w:val="00FB3C57"/>
    <w:rsid w:val="00FC07D0"/>
    <w:rsid w:val="00FE7834"/>
    <w:rsid w:val="00FF1568"/>
    <w:rsid w:val="00FF5BFC"/>
    <w:rsid w:val="00FF7740"/>
    <w:rsid w:val="00FF7B0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81BBC"/>
  <w15:chartTrackingRefBased/>
  <w15:docId w15:val="{2B385E26-C843-4254-8964-AFBBE696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C41CD"/>
    <w:pPr>
      <w:widowControl w:val="0"/>
      <w:autoSpaceDE w:val="0"/>
      <w:autoSpaceDN w:val="0"/>
      <w:spacing w:after="0" w:line="240" w:lineRule="auto"/>
    </w:pPr>
    <w:rPr>
      <w:rFonts w:ascii="Arial" w:eastAsia="Arial" w:hAnsi="Arial" w:cs="Arial"/>
      <w:lang w:val="es-ES"/>
    </w:rPr>
  </w:style>
  <w:style w:type="paragraph" w:styleId="Ttulo1">
    <w:name w:val="heading 1"/>
    <w:basedOn w:val="Normal"/>
    <w:next w:val="Normal"/>
    <w:link w:val="Ttulo1Car"/>
    <w:qFormat/>
    <w:rsid w:val="0085739C"/>
    <w:pPr>
      <w:keepNext/>
      <w:numPr>
        <w:numId w:val="1"/>
      </w:numPr>
      <w:adjustRightInd w:val="0"/>
      <w:outlineLvl w:val="0"/>
    </w:pPr>
    <w:rPr>
      <w:rFonts w:eastAsia="Times New Roman" w:cs="Times New Roman"/>
      <w:b/>
      <w:bCs/>
      <w:sz w:val="28"/>
      <w:szCs w:val="20"/>
      <w:lang w:eastAsia="pt-BR"/>
    </w:rPr>
  </w:style>
  <w:style w:type="paragraph" w:styleId="Ttulo2">
    <w:name w:val="heading 2"/>
    <w:basedOn w:val="Normal"/>
    <w:next w:val="Normal"/>
    <w:link w:val="Ttulo2Car"/>
    <w:qFormat/>
    <w:rsid w:val="0085739C"/>
    <w:pPr>
      <w:keepNext/>
      <w:numPr>
        <w:ilvl w:val="1"/>
        <w:numId w:val="1"/>
      </w:numPr>
      <w:spacing w:before="240" w:after="60"/>
      <w:outlineLvl w:val="1"/>
    </w:pPr>
    <w:rPr>
      <w:rFonts w:eastAsia="Times New Roman" w:cs="Times New Roman"/>
      <w:b/>
      <w:bCs/>
      <w:i/>
      <w:iCs/>
      <w:sz w:val="24"/>
      <w:szCs w:val="28"/>
      <w:lang w:eastAsia="pt-BR"/>
    </w:rPr>
  </w:style>
  <w:style w:type="paragraph" w:styleId="Ttulo3">
    <w:name w:val="heading 3"/>
    <w:basedOn w:val="Normal"/>
    <w:next w:val="Normal"/>
    <w:link w:val="Ttulo3Car"/>
    <w:qFormat/>
    <w:rsid w:val="0085739C"/>
    <w:pPr>
      <w:keepNext/>
      <w:numPr>
        <w:ilvl w:val="2"/>
        <w:numId w:val="1"/>
      </w:numPr>
      <w:spacing w:before="240" w:after="60"/>
      <w:outlineLvl w:val="2"/>
    </w:pPr>
    <w:rPr>
      <w:rFonts w:eastAsia="Times New Roman" w:cs="Times New Roman"/>
      <w:b/>
      <w:bCs/>
      <w:sz w:val="24"/>
      <w:szCs w:val="26"/>
      <w:lang w:eastAsia="pt-BR"/>
    </w:rPr>
  </w:style>
  <w:style w:type="paragraph" w:styleId="Ttulo4">
    <w:name w:val="heading 4"/>
    <w:basedOn w:val="Normal"/>
    <w:next w:val="Normal"/>
    <w:link w:val="Ttulo4Car"/>
    <w:qFormat/>
    <w:rsid w:val="0085739C"/>
    <w:pPr>
      <w:keepNext/>
      <w:numPr>
        <w:ilvl w:val="3"/>
        <w:numId w:val="1"/>
      </w:numPr>
      <w:spacing w:before="240" w:after="60"/>
      <w:outlineLvl w:val="3"/>
    </w:pPr>
    <w:rPr>
      <w:rFonts w:eastAsia="Times New Roman" w:cs="Times New Roman"/>
      <w:b/>
      <w:bCs/>
      <w:sz w:val="20"/>
      <w:szCs w:val="28"/>
      <w:lang w:eastAsia="pt-BR"/>
    </w:rPr>
  </w:style>
  <w:style w:type="paragraph" w:styleId="Ttulo5">
    <w:name w:val="heading 5"/>
    <w:basedOn w:val="Normal"/>
    <w:next w:val="Normal"/>
    <w:link w:val="Ttulo5Car"/>
    <w:qFormat/>
    <w:rsid w:val="0085739C"/>
    <w:pPr>
      <w:numPr>
        <w:ilvl w:val="4"/>
        <w:numId w:val="1"/>
      </w:numPr>
      <w:spacing w:before="240" w:after="60"/>
      <w:outlineLvl w:val="4"/>
    </w:pPr>
    <w:rPr>
      <w:rFonts w:ascii="Times New Roman" w:eastAsia="Times New Roman" w:hAnsi="Times New Roman" w:cs="Times New Roman"/>
      <w:b/>
      <w:bCs/>
      <w:i/>
      <w:iCs/>
      <w:sz w:val="26"/>
      <w:szCs w:val="26"/>
      <w:lang w:eastAsia="pt-BR"/>
    </w:rPr>
  </w:style>
  <w:style w:type="paragraph" w:styleId="Ttulo6">
    <w:name w:val="heading 6"/>
    <w:basedOn w:val="Normal"/>
    <w:next w:val="Normal"/>
    <w:link w:val="Ttulo6Car"/>
    <w:qFormat/>
    <w:rsid w:val="0085739C"/>
    <w:pPr>
      <w:numPr>
        <w:ilvl w:val="5"/>
        <w:numId w:val="1"/>
      </w:numPr>
      <w:spacing w:before="240" w:after="60"/>
      <w:outlineLvl w:val="5"/>
    </w:pPr>
    <w:rPr>
      <w:rFonts w:ascii="Times New Roman" w:eastAsia="Times New Roman" w:hAnsi="Times New Roman" w:cs="Times New Roman"/>
      <w:b/>
      <w:bCs/>
      <w:sz w:val="20"/>
      <w:szCs w:val="20"/>
      <w:lang w:eastAsia="pt-BR"/>
    </w:rPr>
  </w:style>
  <w:style w:type="paragraph" w:styleId="Ttulo7">
    <w:name w:val="heading 7"/>
    <w:basedOn w:val="Normal"/>
    <w:next w:val="Normal"/>
    <w:link w:val="Ttulo7Car"/>
    <w:qFormat/>
    <w:rsid w:val="0085739C"/>
    <w:pPr>
      <w:numPr>
        <w:ilvl w:val="6"/>
        <w:numId w:val="1"/>
      </w:numPr>
      <w:spacing w:before="240" w:after="60"/>
      <w:outlineLvl w:val="6"/>
    </w:pPr>
    <w:rPr>
      <w:rFonts w:ascii="Times New Roman" w:eastAsia="Times New Roman" w:hAnsi="Times New Roman" w:cs="Times New Roman"/>
      <w:sz w:val="24"/>
      <w:szCs w:val="24"/>
      <w:lang w:eastAsia="pt-BR"/>
    </w:rPr>
  </w:style>
  <w:style w:type="paragraph" w:styleId="Ttulo8">
    <w:name w:val="heading 8"/>
    <w:basedOn w:val="Normal"/>
    <w:next w:val="Normal"/>
    <w:link w:val="Ttulo8Car"/>
    <w:qFormat/>
    <w:rsid w:val="0085739C"/>
    <w:pPr>
      <w:numPr>
        <w:ilvl w:val="7"/>
        <w:numId w:val="1"/>
      </w:numPr>
      <w:spacing w:before="240" w:after="60"/>
      <w:outlineLvl w:val="7"/>
    </w:pPr>
    <w:rPr>
      <w:rFonts w:ascii="Times New Roman" w:eastAsia="Times New Roman" w:hAnsi="Times New Roman" w:cs="Times New Roman"/>
      <w:i/>
      <w:iCs/>
      <w:sz w:val="24"/>
      <w:szCs w:val="24"/>
      <w:lang w:eastAsia="pt-BR"/>
    </w:rPr>
  </w:style>
  <w:style w:type="paragraph" w:styleId="Ttulo9">
    <w:name w:val="heading 9"/>
    <w:basedOn w:val="Normal"/>
    <w:next w:val="Normal"/>
    <w:link w:val="Ttulo9Car"/>
    <w:qFormat/>
    <w:rsid w:val="0085739C"/>
    <w:pPr>
      <w:numPr>
        <w:ilvl w:val="8"/>
        <w:numId w:val="1"/>
      </w:numPr>
      <w:spacing w:before="240" w:after="60"/>
      <w:outlineLvl w:val="8"/>
    </w:pPr>
    <w:rPr>
      <w:rFonts w:eastAsia="Times New Roman" w:cs="Times New Roman"/>
      <w:sz w:val="20"/>
      <w:szCs w:val="20"/>
      <w:lang w:eastAsia="pt-B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0C3DC8"/>
    <w:pPr>
      <w:spacing w:before="100" w:beforeAutospacing="1" w:after="100" w:afterAutospacing="1"/>
    </w:pPr>
    <w:rPr>
      <w:rFonts w:ascii="Times New Roman" w:eastAsia="Times New Roman" w:hAnsi="Times New Roman" w:cs="Times New Roman"/>
      <w:sz w:val="24"/>
      <w:szCs w:val="24"/>
      <w:lang w:eastAsia="es-PY"/>
    </w:rPr>
  </w:style>
  <w:style w:type="character" w:customStyle="1" w:styleId="Ttulo1Car">
    <w:name w:val="Título 1 Car"/>
    <w:basedOn w:val="Fuentedeprrafopredeter"/>
    <w:link w:val="Ttulo1"/>
    <w:rsid w:val="0085739C"/>
    <w:rPr>
      <w:rFonts w:ascii="Arial" w:eastAsia="Times New Roman" w:hAnsi="Arial" w:cs="Times New Roman"/>
      <w:b/>
      <w:bCs/>
      <w:sz w:val="28"/>
      <w:szCs w:val="20"/>
      <w:lang w:val="es-ES" w:eastAsia="pt-BR"/>
    </w:rPr>
  </w:style>
  <w:style w:type="character" w:customStyle="1" w:styleId="Ttulo2Car">
    <w:name w:val="Título 2 Car"/>
    <w:basedOn w:val="Fuentedeprrafopredeter"/>
    <w:link w:val="Ttulo2"/>
    <w:rsid w:val="0085739C"/>
    <w:rPr>
      <w:rFonts w:ascii="Arial" w:eastAsia="Times New Roman" w:hAnsi="Arial" w:cs="Times New Roman"/>
      <w:b/>
      <w:bCs/>
      <w:i/>
      <w:iCs/>
      <w:sz w:val="24"/>
      <w:szCs w:val="28"/>
      <w:lang w:val="es-ES" w:eastAsia="pt-BR"/>
    </w:rPr>
  </w:style>
  <w:style w:type="character" w:customStyle="1" w:styleId="Ttulo3Car">
    <w:name w:val="Título 3 Car"/>
    <w:basedOn w:val="Fuentedeprrafopredeter"/>
    <w:link w:val="Ttulo3"/>
    <w:rsid w:val="0085739C"/>
    <w:rPr>
      <w:rFonts w:ascii="Arial" w:eastAsia="Times New Roman" w:hAnsi="Arial" w:cs="Times New Roman"/>
      <w:b/>
      <w:bCs/>
      <w:sz w:val="24"/>
      <w:szCs w:val="26"/>
      <w:lang w:val="es-ES" w:eastAsia="pt-BR"/>
    </w:rPr>
  </w:style>
  <w:style w:type="character" w:customStyle="1" w:styleId="Ttulo4Car">
    <w:name w:val="Título 4 Car"/>
    <w:basedOn w:val="Fuentedeprrafopredeter"/>
    <w:link w:val="Ttulo4"/>
    <w:rsid w:val="0085739C"/>
    <w:rPr>
      <w:rFonts w:ascii="Arial" w:eastAsia="Times New Roman" w:hAnsi="Arial" w:cs="Times New Roman"/>
      <w:b/>
      <w:bCs/>
      <w:sz w:val="20"/>
      <w:szCs w:val="28"/>
      <w:lang w:val="es-ES" w:eastAsia="pt-BR"/>
    </w:rPr>
  </w:style>
  <w:style w:type="character" w:customStyle="1" w:styleId="Ttulo5Car">
    <w:name w:val="Título 5 Car"/>
    <w:basedOn w:val="Fuentedeprrafopredeter"/>
    <w:link w:val="Ttulo5"/>
    <w:rsid w:val="0085739C"/>
    <w:rPr>
      <w:rFonts w:ascii="Times New Roman" w:eastAsia="Times New Roman" w:hAnsi="Times New Roman" w:cs="Times New Roman"/>
      <w:b/>
      <w:bCs/>
      <w:i/>
      <w:iCs/>
      <w:sz w:val="26"/>
      <w:szCs w:val="26"/>
      <w:lang w:val="es-ES" w:eastAsia="pt-BR"/>
    </w:rPr>
  </w:style>
  <w:style w:type="character" w:customStyle="1" w:styleId="Ttulo6Car">
    <w:name w:val="Título 6 Car"/>
    <w:basedOn w:val="Fuentedeprrafopredeter"/>
    <w:link w:val="Ttulo6"/>
    <w:rsid w:val="0085739C"/>
    <w:rPr>
      <w:rFonts w:ascii="Times New Roman" w:eastAsia="Times New Roman" w:hAnsi="Times New Roman" w:cs="Times New Roman"/>
      <w:b/>
      <w:bCs/>
      <w:sz w:val="20"/>
      <w:szCs w:val="20"/>
      <w:lang w:val="es-ES" w:eastAsia="pt-BR"/>
    </w:rPr>
  </w:style>
  <w:style w:type="character" w:customStyle="1" w:styleId="Ttulo7Car">
    <w:name w:val="Título 7 Car"/>
    <w:basedOn w:val="Fuentedeprrafopredeter"/>
    <w:link w:val="Ttulo7"/>
    <w:rsid w:val="0085739C"/>
    <w:rPr>
      <w:rFonts w:ascii="Times New Roman" w:eastAsia="Times New Roman" w:hAnsi="Times New Roman" w:cs="Times New Roman"/>
      <w:sz w:val="24"/>
      <w:szCs w:val="24"/>
      <w:lang w:val="es-ES" w:eastAsia="pt-BR"/>
    </w:rPr>
  </w:style>
  <w:style w:type="character" w:customStyle="1" w:styleId="Ttulo8Car">
    <w:name w:val="Título 8 Car"/>
    <w:basedOn w:val="Fuentedeprrafopredeter"/>
    <w:link w:val="Ttulo8"/>
    <w:rsid w:val="0085739C"/>
    <w:rPr>
      <w:rFonts w:ascii="Times New Roman" w:eastAsia="Times New Roman" w:hAnsi="Times New Roman" w:cs="Times New Roman"/>
      <w:i/>
      <w:iCs/>
      <w:sz w:val="24"/>
      <w:szCs w:val="24"/>
      <w:lang w:val="es-ES" w:eastAsia="pt-BR"/>
    </w:rPr>
  </w:style>
  <w:style w:type="character" w:customStyle="1" w:styleId="Ttulo9Car">
    <w:name w:val="Título 9 Car"/>
    <w:basedOn w:val="Fuentedeprrafopredeter"/>
    <w:link w:val="Ttulo9"/>
    <w:rsid w:val="0085739C"/>
    <w:rPr>
      <w:rFonts w:ascii="Arial" w:eastAsia="Times New Roman" w:hAnsi="Arial" w:cs="Times New Roman"/>
      <w:sz w:val="20"/>
      <w:szCs w:val="20"/>
      <w:lang w:val="es-ES" w:eastAsia="pt-BR"/>
    </w:rPr>
  </w:style>
  <w:style w:type="paragraph" w:styleId="Ttulo">
    <w:name w:val="Title"/>
    <w:basedOn w:val="Normal"/>
    <w:link w:val="TtuloCar"/>
    <w:qFormat/>
    <w:rsid w:val="0085739C"/>
    <w:pPr>
      <w:jc w:val="center"/>
    </w:pPr>
    <w:rPr>
      <w:rFonts w:ascii="Times New Roman" w:eastAsia="Times New Roman" w:hAnsi="Times New Roman" w:cs="Times New Roman"/>
      <w:b/>
      <w:bCs/>
      <w:sz w:val="20"/>
      <w:szCs w:val="20"/>
      <w:lang w:eastAsia="pt-BR"/>
    </w:rPr>
  </w:style>
  <w:style w:type="character" w:customStyle="1" w:styleId="TtuloCar">
    <w:name w:val="Título Car"/>
    <w:basedOn w:val="Fuentedeprrafopredeter"/>
    <w:link w:val="Ttulo"/>
    <w:rsid w:val="0085739C"/>
    <w:rPr>
      <w:rFonts w:ascii="Times New Roman" w:eastAsia="Times New Roman" w:hAnsi="Times New Roman" w:cs="Times New Roman"/>
      <w:b/>
      <w:bCs/>
      <w:sz w:val="20"/>
      <w:szCs w:val="20"/>
      <w:lang w:eastAsia="pt-BR"/>
    </w:rPr>
  </w:style>
  <w:style w:type="paragraph" w:styleId="Subttulo">
    <w:name w:val="Subtitle"/>
    <w:basedOn w:val="Normal"/>
    <w:link w:val="SubttuloCar"/>
    <w:qFormat/>
    <w:rsid w:val="0085739C"/>
    <w:pPr>
      <w:jc w:val="center"/>
    </w:pPr>
    <w:rPr>
      <w:rFonts w:ascii="Book Antiqua" w:eastAsia="Times New Roman" w:hAnsi="Book Antiqua" w:cs="Times New Roman"/>
      <w:sz w:val="28"/>
      <w:szCs w:val="20"/>
      <w:lang w:val="es-MX" w:eastAsia="es-ES"/>
    </w:rPr>
  </w:style>
  <w:style w:type="character" w:customStyle="1" w:styleId="SubttuloCar">
    <w:name w:val="Subtítulo Car"/>
    <w:basedOn w:val="Fuentedeprrafopredeter"/>
    <w:link w:val="Subttulo"/>
    <w:rsid w:val="0085739C"/>
    <w:rPr>
      <w:rFonts w:ascii="Book Antiqua" w:eastAsia="Times New Roman" w:hAnsi="Book Antiqua" w:cs="Times New Roman"/>
      <w:sz w:val="28"/>
      <w:szCs w:val="20"/>
      <w:lang w:val="es-MX" w:eastAsia="es-ES"/>
    </w:rPr>
  </w:style>
  <w:style w:type="paragraph" w:styleId="Prrafodelista">
    <w:name w:val="List Paragraph"/>
    <w:basedOn w:val="Normal"/>
    <w:uiPriority w:val="1"/>
    <w:qFormat/>
    <w:rsid w:val="001F4FBC"/>
    <w:pPr>
      <w:ind w:left="720"/>
      <w:contextualSpacing/>
    </w:pPr>
  </w:style>
  <w:style w:type="paragraph" w:styleId="TtuloTDC">
    <w:name w:val="TOC Heading"/>
    <w:basedOn w:val="Ttulo1"/>
    <w:next w:val="Normal"/>
    <w:uiPriority w:val="39"/>
    <w:unhideWhenUsed/>
    <w:qFormat/>
    <w:rsid w:val="00B905F4"/>
    <w:pPr>
      <w:keepLines/>
      <w:numPr>
        <w:numId w:val="0"/>
      </w:numPr>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es-PY"/>
    </w:rPr>
  </w:style>
  <w:style w:type="paragraph" w:styleId="TDC1">
    <w:name w:val="toc 1"/>
    <w:basedOn w:val="Normal"/>
    <w:next w:val="Normal"/>
    <w:autoRedefine/>
    <w:uiPriority w:val="39"/>
    <w:unhideWhenUsed/>
    <w:rsid w:val="00B905F4"/>
    <w:pPr>
      <w:spacing w:after="100"/>
    </w:pPr>
  </w:style>
  <w:style w:type="character" w:styleId="Hipervnculo">
    <w:name w:val="Hyperlink"/>
    <w:basedOn w:val="Fuentedeprrafopredeter"/>
    <w:uiPriority w:val="99"/>
    <w:unhideWhenUsed/>
    <w:rsid w:val="00B905F4"/>
    <w:rPr>
      <w:color w:val="0563C1" w:themeColor="hyperlink"/>
      <w:u w:val="single"/>
    </w:rPr>
  </w:style>
  <w:style w:type="paragraph" w:styleId="Encabezado">
    <w:name w:val="header"/>
    <w:basedOn w:val="Normal"/>
    <w:link w:val="EncabezadoCar"/>
    <w:uiPriority w:val="99"/>
    <w:unhideWhenUsed/>
    <w:rsid w:val="00332639"/>
    <w:pPr>
      <w:tabs>
        <w:tab w:val="center" w:pos="4419"/>
        <w:tab w:val="right" w:pos="8838"/>
      </w:tabs>
    </w:pPr>
  </w:style>
  <w:style w:type="character" w:customStyle="1" w:styleId="EncabezadoCar">
    <w:name w:val="Encabezado Car"/>
    <w:basedOn w:val="Fuentedeprrafopredeter"/>
    <w:link w:val="Encabezado"/>
    <w:uiPriority w:val="99"/>
    <w:rsid w:val="00332639"/>
  </w:style>
  <w:style w:type="paragraph" w:styleId="Piedepgina">
    <w:name w:val="footer"/>
    <w:basedOn w:val="Normal"/>
    <w:link w:val="PiedepginaCar"/>
    <w:uiPriority w:val="99"/>
    <w:unhideWhenUsed/>
    <w:rsid w:val="00332639"/>
    <w:pPr>
      <w:tabs>
        <w:tab w:val="center" w:pos="4419"/>
        <w:tab w:val="right" w:pos="8838"/>
      </w:tabs>
    </w:pPr>
  </w:style>
  <w:style w:type="character" w:customStyle="1" w:styleId="PiedepginaCar">
    <w:name w:val="Pie de página Car"/>
    <w:basedOn w:val="Fuentedeprrafopredeter"/>
    <w:link w:val="Piedepgina"/>
    <w:uiPriority w:val="99"/>
    <w:rsid w:val="00332639"/>
  </w:style>
  <w:style w:type="paragraph" w:customStyle="1" w:styleId="p">
    <w:name w:val="p"/>
    <w:basedOn w:val="Normal"/>
    <w:rsid w:val="002A39D7"/>
    <w:pPr>
      <w:spacing w:before="100" w:beforeAutospacing="1" w:after="100" w:afterAutospacing="1"/>
    </w:pPr>
    <w:rPr>
      <w:rFonts w:ascii="Times New Roman" w:eastAsia="Times New Roman" w:hAnsi="Times New Roman" w:cs="Times New Roman"/>
      <w:sz w:val="24"/>
      <w:szCs w:val="24"/>
      <w:lang w:eastAsia="es-PY"/>
    </w:rPr>
  </w:style>
  <w:style w:type="character" w:customStyle="1" w:styleId="ph">
    <w:name w:val="ph"/>
    <w:basedOn w:val="Fuentedeprrafopredeter"/>
    <w:rsid w:val="002A39D7"/>
  </w:style>
  <w:style w:type="paragraph" w:styleId="TDC2">
    <w:name w:val="toc 2"/>
    <w:basedOn w:val="Normal"/>
    <w:next w:val="Normal"/>
    <w:autoRedefine/>
    <w:uiPriority w:val="39"/>
    <w:unhideWhenUsed/>
    <w:rsid w:val="00B10975"/>
    <w:pPr>
      <w:spacing w:after="100"/>
      <w:ind w:left="220"/>
    </w:pPr>
  </w:style>
  <w:style w:type="table" w:customStyle="1" w:styleId="Tablaconcuadrcula1">
    <w:name w:val="Tabla con cuadrícula1"/>
    <w:basedOn w:val="Tablanormal"/>
    <w:next w:val="Tablaconcuadrcula"/>
    <w:uiPriority w:val="39"/>
    <w:rsid w:val="00FF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FF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FE7834"/>
    <w:pPr>
      <w:spacing w:after="100"/>
      <w:ind w:left="440"/>
    </w:pPr>
  </w:style>
  <w:style w:type="paragraph" w:styleId="Textoindependiente">
    <w:name w:val="Body Text"/>
    <w:basedOn w:val="Normal"/>
    <w:link w:val="TextoindependienteCar"/>
    <w:uiPriority w:val="1"/>
    <w:qFormat/>
    <w:rsid w:val="008C41CD"/>
    <w:rPr>
      <w:sz w:val="24"/>
      <w:szCs w:val="24"/>
    </w:rPr>
  </w:style>
  <w:style w:type="character" w:customStyle="1" w:styleId="TextoindependienteCar">
    <w:name w:val="Texto independiente Car"/>
    <w:basedOn w:val="Fuentedeprrafopredeter"/>
    <w:link w:val="Textoindependiente"/>
    <w:uiPriority w:val="1"/>
    <w:rsid w:val="008C41CD"/>
    <w:rPr>
      <w:rFonts w:ascii="Arial" w:eastAsia="Arial" w:hAnsi="Arial" w:cs="Arial"/>
      <w:sz w:val="24"/>
      <w:szCs w:val="24"/>
      <w:lang w:val="es-ES"/>
    </w:rPr>
  </w:style>
  <w:style w:type="paragraph" w:customStyle="1" w:styleId="Textbody">
    <w:name w:val="Text body"/>
    <w:basedOn w:val="Standard"/>
    <w:rsid w:val="008C41CD"/>
    <w:pPr>
      <w:spacing w:after="140" w:line="276" w:lineRule="auto"/>
    </w:pPr>
  </w:style>
  <w:style w:type="paragraph" w:customStyle="1" w:styleId="Standard">
    <w:name w:val="Standard"/>
    <w:rsid w:val="008C41CD"/>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customStyle="1" w:styleId="TableContents">
    <w:name w:val="Table Contents"/>
    <w:basedOn w:val="Standard"/>
    <w:rsid w:val="00DC7200"/>
    <w:pPr>
      <w:suppressLineNumbers/>
    </w:pPr>
  </w:style>
  <w:style w:type="paragraph" w:styleId="Textoindependiente2">
    <w:name w:val="Body Text 2"/>
    <w:basedOn w:val="Normal"/>
    <w:link w:val="Textoindependiente2Car"/>
    <w:uiPriority w:val="99"/>
    <w:semiHidden/>
    <w:unhideWhenUsed/>
    <w:rsid w:val="00915D77"/>
    <w:pPr>
      <w:spacing w:after="120" w:line="480" w:lineRule="auto"/>
    </w:pPr>
  </w:style>
  <w:style w:type="character" w:customStyle="1" w:styleId="Textoindependiente2Car">
    <w:name w:val="Texto independiente 2 Car"/>
    <w:basedOn w:val="Fuentedeprrafopredeter"/>
    <w:link w:val="Textoindependiente2"/>
    <w:uiPriority w:val="99"/>
    <w:semiHidden/>
    <w:rsid w:val="00915D77"/>
    <w:rPr>
      <w:rFonts w:ascii="Arial" w:eastAsia="Arial" w:hAnsi="Arial" w:cs="Arial"/>
      <w:lang w:val="es-ES"/>
    </w:rPr>
  </w:style>
  <w:style w:type="paragraph" w:styleId="Sangradetextonormal">
    <w:name w:val="Body Text Indent"/>
    <w:basedOn w:val="Normal"/>
    <w:link w:val="SangradetextonormalCar"/>
    <w:uiPriority w:val="99"/>
    <w:semiHidden/>
    <w:unhideWhenUsed/>
    <w:rsid w:val="00915D77"/>
    <w:pPr>
      <w:spacing w:after="120"/>
      <w:ind w:left="283"/>
    </w:pPr>
  </w:style>
  <w:style w:type="character" w:customStyle="1" w:styleId="SangradetextonormalCar">
    <w:name w:val="Sangría de texto normal Car"/>
    <w:basedOn w:val="Fuentedeprrafopredeter"/>
    <w:link w:val="Sangradetextonormal"/>
    <w:uiPriority w:val="99"/>
    <w:semiHidden/>
    <w:rsid w:val="00915D77"/>
    <w:rPr>
      <w:rFonts w:ascii="Arial" w:eastAsia="Arial" w:hAnsi="Arial" w:cs="Arial"/>
      <w:lang w:val="es-ES"/>
    </w:rPr>
  </w:style>
  <w:style w:type="paragraph" w:styleId="Sangra3detindependiente">
    <w:name w:val="Body Text Indent 3"/>
    <w:basedOn w:val="Normal"/>
    <w:link w:val="Sangra3detindependienteCar"/>
    <w:uiPriority w:val="99"/>
    <w:semiHidden/>
    <w:unhideWhenUsed/>
    <w:rsid w:val="00915D77"/>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915D77"/>
    <w:rPr>
      <w:rFonts w:ascii="Arial" w:eastAsia="Arial" w:hAnsi="Arial" w:cs="Arial"/>
      <w:sz w:val="16"/>
      <w:szCs w:val="16"/>
      <w:lang w:val="es-ES"/>
    </w:rPr>
  </w:style>
  <w:style w:type="paragraph" w:styleId="Sangra2detindependiente">
    <w:name w:val="Body Text Indent 2"/>
    <w:basedOn w:val="Normal"/>
    <w:link w:val="Sangra2detindependienteCar"/>
    <w:uiPriority w:val="99"/>
    <w:semiHidden/>
    <w:unhideWhenUsed/>
    <w:rsid w:val="00915D77"/>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915D77"/>
    <w:rPr>
      <w:rFonts w:ascii="Arial" w:eastAsia="Arial" w:hAnsi="Arial" w:cs="Arial"/>
      <w:lang w:val="es-ES"/>
    </w:rPr>
  </w:style>
  <w:style w:type="paragraph" w:styleId="Listaconvietas">
    <w:name w:val="List Bullet"/>
    <w:basedOn w:val="Normal"/>
    <w:autoRedefine/>
    <w:rsid w:val="00442406"/>
    <w:pPr>
      <w:widowControl/>
      <w:numPr>
        <w:numId w:val="30"/>
      </w:numPr>
      <w:autoSpaceDE/>
      <w:autoSpaceDN/>
    </w:pPr>
    <w:rPr>
      <w:rFonts w:ascii="Times New Roman" w:eastAsia="Times New Roman" w:hAnsi="Times New Roman" w:cs="Times New Roman"/>
      <w:sz w:val="20"/>
      <w:szCs w:val="20"/>
      <w:lang w:eastAsia="es-ES"/>
    </w:rPr>
  </w:style>
  <w:style w:type="paragraph" w:customStyle="1" w:styleId="Textoindependiente21">
    <w:name w:val="Texto independiente 21"/>
    <w:basedOn w:val="Normal"/>
    <w:rsid w:val="00442406"/>
    <w:pPr>
      <w:widowControl/>
      <w:autoSpaceDE/>
      <w:autoSpaceDN/>
      <w:spacing w:after="120"/>
      <w:ind w:left="283"/>
    </w:pPr>
    <w:rPr>
      <w:rFonts w:ascii="Times New Roman" w:eastAsia="Times New Roman" w:hAnsi="Times New Roman" w:cs="Times New Roman"/>
      <w:sz w:val="20"/>
      <w:szCs w:val="20"/>
      <w:lang w:val="es-ES_tradnl"/>
    </w:rPr>
  </w:style>
  <w:style w:type="paragraph" w:customStyle="1" w:styleId="PreformattedText">
    <w:name w:val="Preformatted Text"/>
    <w:basedOn w:val="Standard"/>
    <w:rsid w:val="001247A4"/>
    <w:pPr>
      <w:textAlignment w:val="baseline"/>
    </w:pPr>
    <w:rPr>
      <w:rFonts w:ascii="Liberation Mono" w:eastAsia="Noto Sans Mono CJK SC" w:hAnsi="Liberation Mono" w:cs="Liberation Mono"/>
      <w:sz w:val="20"/>
      <w:szCs w:val="20"/>
    </w:rPr>
  </w:style>
  <w:style w:type="paragraph" w:customStyle="1" w:styleId="Textoindependiente22">
    <w:name w:val="Texto independiente 22"/>
    <w:basedOn w:val="Normal"/>
    <w:rsid w:val="009F2B3A"/>
    <w:pPr>
      <w:widowControl/>
      <w:autoSpaceDE/>
      <w:autoSpaceDN/>
      <w:spacing w:after="120"/>
      <w:ind w:left="283"/>
    </w:pPr>
    <w:rPr>
      <w:rFonts w:ascii="Times New Roman" w:eastAsia="Times New Roman" w:hAnsi="Times New Roman" w:cs="Times New Roman"/>
      <w:sz w:val="20"/>
      <w:szCs w:val="20"/>
      <w:lang w:val="es-ES_tradnl"/>
    </w:rPr>
  </w:style>
  <w:style w:type="paragraph" w:customStyle="1" w:styleId="Textoindependiente23">
    <w:name w:val="Texto independiente 23"/>
    <w:basedOn w:val="Normal"/>
    <w:rsid w:val="009C3626"/>
    <w:pPr>
      <w:widowControl/>
      <w:autoSpaceDE/>
      <w:autoSpaceDN/>
      <w:spacing w:after="120"/>
      <w:ind w:left="283"/>
    </w:pPr>
    <w:rPr>
      <w:rFonts w:ascii="Times New Roman" w:eastAsia="Times New Roman" w:hAnsi="Times New Roman" w:cs="Times New Roman"/>
      <w:sz w:val="20"/>
      <w:szCs w:val="20"/>
      <w:lang w:val="es-ES_tradnl"/>
    </w:rPr>
  </w:style>
  <w:style w:type="paragraph" w:customStyle="1" w:styleId="Textoindependiente24">
    <w:name w:val="Texto independiente 24"/>
    <w:basedOn w:val="Normal"/>
    <w:rsid w:val="001E783E"/>
    <w:pPr>
      <w:widowControl/>
      <w:suppressAutoHyphens/>
      <w:autoSpaceDE/>
      <w:autoSpaceDN/>
      <w:spacing w:after="120"/>
      <w:ind w:left="283"/>
    </w:pPr>
    <w:rPr>
      <w:rFonts w:ascii="Times New Roman" w:eastAsia="Times New Roman" w:hAnsi="Times New Roman" w:cs="Times New Roman"/>
      <w:sz w:val="20"/>
      <w:szCs w:val="20"/>
      <w:lang w:val="es-ES_tradnl"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10777">
      <w:bodyDiv w:val="1"/>
      <w:marLeft w:val="0"/>
      <w:marRight w:val="0"/>
      <w:marTop w:val="0"/>
      <w:marBottom w:val="0"/>
      <w:divBdr>
        <w:top w:val="none" w:sz="0" w:space="0" w:color="auto"/>
        <w:left w:val="none" w:sz="0" w:space="0" w:color="auto"/>
        <w:bottom w:val="none" w:sz="0" w:space="0" w:color="auto"/>
        <w:right w:val="none" w:sz="0" w:space="0" w:color="auto"/>
      </w:divBdr>
    </w:div>
    <w:div w:id="61947986">
      <w:bodyDiv w:val="1"/>
      <w:marLeft w:val="0"/>
      <w:marRight w:val="0"/>
      <w:marTop w:val="0"/>
      <w:marBottom w:val="0"/>
      <w:divBdr>
        <w:top w:val="none" w:sz="0" w:space="0" w:color="auto"/>
        <w:left w:val="none" w:sz="0" w:space="0" w:color="auto"/>
        <w:bottom w:val="none" w:sz="0" w:space="0" w:color="auto"/>
        <w:right w:val="none" w:sz="0" w:space="0" w:color="auto"/>
      </w:divBdr>
    </w:div>
    <w:div w:id="69546631">
      <w:bodyDiv w:val="1"/>
      <w:marLeft w:val="0"/>
      <w:marRight w:val="0"/>
      <w:marTop w:val="0"/>
      <w:marBottom w:val="0"/>
      <w:divBdr>
        <w:top w:val="none" w:sz="0" w:space="0" w:color="auto"/>
        <w:left w:val="none" w:sz="0" w:space="0" w:color="auto"/>
        <w:bottom w:val="none" w:sz="0" w:space="0" w:color="auto"/>
        <w:right w:val="none" w:sz="0" w:space="0" w:color="auto"/>
      </w:divBdr>
    </w:div>
    <w:div w:id="93476354">
      <w:bodyDiv w:val="1"/>
      <w:marLeft w:val="0"/>
      <w:marRight w:val="0"/>
      <w:marTop w:val="0"/>
      <w:marBottom w:val="0"/>
      <w:divBdr>
        <w:top w:val="none" w:sz="0" w:space="0" w:color="auto"/>
        <w:left w:val="none" w:sz="0" w:space="0" w:color="auto"/>
        <w:bottom w:val="none" w:sz="0" w:space="0" w:color="auto"/>
        <w:right w:val="none" w:sz="0" w:space="0" w:color="auto"/>
      </w:divBdr>
    </w:div>
    <w:div w:id="95563151">
      <w:bodyDiv w:val="1"/>
      <w:marLeft w:val="0"/>
      <w:marRight w:val="0"/>
      <w:marTop w:val="0"/>
      <w:marBottom w:val="0"/>
      <w:divBdr>
        <w:top w:val="none" w:sz="0" w:space="0" w:color="auto"/>
        <w:left w:val="none" w:sz="0" w:space="0" w:color="auto"/>
        <w:bottom w:val="none" w:sz="0" w:space="0" w:color="auto"/>
        <w:right w:val="none" w:sz="0" w:space="0" w:color="auto"/>
      </w:divBdr>
    </w:div>
    <w:div w:id="124006113">
      <w:bodyDiv w:val="1"/>
      <w:marLeft w:val="0"/>
      <w:marRight w:val="0"/>
      <w:marTop w:val="0"/>
      <w:marBottom w:val="0"/>
      <w:divBdr>
        <w:top w:val="none" w:sz="0" w:space="0" w:color="auto"/>
        <w:left w:val="none" w:sz="0" w:space="0" w:color="auto"/>
        <w:bottom w:val="none" w:sz="0" w:space="0" w:color="auto"/>
        <w:right w:val="none" w:sz="0" w:space="0" w:color="auto"/>
      </w:divBdr>
    </w:div>
    <w:div w:id="128787413">
      <w:bodyDiv w:val="1"/>
      <w:marLeft w:val="0"/>
      <w:marRight w:val="0"/>
      <w:marTop w:val="0"/>
      <w:marBottom w:val="0"/>
      <w:divBdr>
        <w:top w:val="none" w:sz="0" w:space="0" w:color="auto"/>
        <w:left w:val="none" w:sz="0" w:space="0" w:color="auto"/>
        <w:bottom w:val="none" w:sz="0" w:space="0" w:color="auto"/>
        <w:right w:val="none" w:sz="0" w:space="0" w:color="auto"/>
      </w:divBdr>
    </w:div>
    <w:div w:id="141623300">
      <w:bodyDiv w:val="1"/>
      <w:marLeft w:val="0"/>
      <w:marRight w:val="0"/>
      <w:marTop w:val="0"/>
      <w:marBottom w:val="0"/>
      <w:divBdr>
        <w:top w:val="none" w:sz="0" w:space="0" w:color="auto"/>
        <w:left w:val="none" w:sz="0" w:space="0" w:color="auto"/>
        <w:bottom w:val="none" w:sz="0" w:space="0" w:color="auto"/>
        <w:right w:val="none" w:sz="0" w:space="0" w:color="auto"/>
      </w:divBdr>
    </w:div>
    <w:div w:id="146632076">
      <w:bodyDiv w:val="1"/>
      <w:marLeft w:val="0"/>
      <w:marRight w:val="0"/>
      <w:marTop w:val="0"/>
      <w:marBottom w:val="0"/>
      <w:divBdr>
        <w:top w:val="none" w:sz="0" w:space="0" w:color="auto"/>
        <w:left w:val="none" w:sz="0" w:space="0" w:color="auto"/>
        <w:bottom w:val="none" w:sz="0" w:space="0" w:color="auto"/>
        <w:right w:val="none" w:sz="0" w:space="0" w:color="auto"/>
      </w:divBdr>
    </w:div>
    <w:div w:id="176359237">
      <w:bodyDiv w:val="1"/>
      <w:marLeft w:val="0"/>
      <w:marRight w:val="0"/>
      <w:marTop w:val="0"/>
      <w:marBottom w:val="0"/>
      <w:divBdr>
        <w:top w:val="none" w:sz="0" w:space="0" w:color="auto"/>
        <w:left w:val="none" w:sz="0" w:space="0" w:color="auto"/>
        <w:bottom w:val="none" w:sz="0" w:space="0" w:color="auto"/>
        <w:right w:val="none" w:sz="0" w:space="0" w:color="auto"/>
      </w:divBdr>
    </w:div>
    <w:div w:id="201408832">
      <w:bodyDiv w:val="1"/>
      <w:marLeft w:val="0"/>
      <w:marRight w:val="0"/>
      <w:marTop w:val="0"/>
      <w:marBottom w:val="0"/>
      <w:divBdr>
        <w:top w:val="none" w:sz="0" w:space="0" w:color="auto"/>
        <w:left w:val="none" w:sz="0" w:space="0" w:color="auto"/>
        <w:bottom w:val="none" w:sz="0" w:space="0" w:color="auto"/>
        <w:right w:val="none" w:sz="0" w:space="0" w:color="auto"/>
      </w:divBdr>
    </w:div>
    <w:div w:id="215439318">
      <w:bodyDiv w:val="1"/>
      <w:marLeft w:val="0"/>
      <w:marRight w:val="0"/>
      <w:marTop w:val="0"/>
      <w:marBottom w:val="0"/>
      <w:divBdr>
        <w:top w:val="none" w:sz="0" w:space="0" w:color="auto"/>
        <w:left w:val="none" w:sz="0" w:space="0" w:color="auto"/>
        <w:bottom w:val="none" w:sz="0" w:space="0" w:color="auto"/>
        <w:right w:val="none" w:sz="0" w:space="0" w:color="auto"/>
      </w:divBdr>
      <w:divsChild>
        <w:div w:id="2100984187">
          <w:marLeft w:val="0"/>
          <w:marRight w:val="0"/>
          <w:marTop w:val="0"/>
          <w:marBottom w:val="525"/>
          <w:divBdr>
            <w:top w:val="none" w:sz="0" w:space="0" w:color="auto"/>
            <w:left w:val="none" w:sz="0" w:space="0" w:color="auto"/>
            <w:bottom w:val="none" w:sz="0" w:space="0" w:color="auto"/>
            <w:right w:val="none" w:sz="0" w:space="0" w:color="auto"/>
          </w:divBdr>
          <w:divsChild>
            <w:div w:id="1863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6942">
      <w:bodyDiv w:val="1"/>
      <w:marLeft w:val="0"/>
      <w:marRight w:val="0"/>
      <w:marTop w:val="0"/>
      <w:marBottom w:val="0"/>
      <w:divBdr>
        <w:top w:val="none" w:sz="0" w:space="0" w:color="auto"/>
        <w:left w:val="none" w:sz="0" w:space="0" w:color="auto"/>
        <w:bottom w:val="none" w:sz="0" w:space="0" w:color="auto"/>
        <w:right w:val="none" w:sz="0" w:space="0" w:color="auto"/>
      </w:divBdr>
    </w:div>
    <w:div w:id="243688119">
      <w:bodyDiv w:val="1"/>
      <w:marLeft w:val="0"/>
      <w:marRight w:val="0"/>
      <w:marTop w:val="0"/>
      <w:marBottom w:val="0"/>
      <w:divBdr>
        <w:top w:val="none" w:sz="0" w:space="0" w:color="auto"/>
        <w:left w:val="none" w:sz="0" w:space="0" w:color="auto"/>
        <w:bottom w:val="none" w:sz="0" w:space="0" w:color="auto"/>
        <w:right w:val="none" w:sz="0" w:space="0" w:color="auto"/>
      </w:divBdr>
    </w:div>
    <w:div w:id="262569094">
      <w:bodyDiv w:val="1"/>
      <w:marLeft w:val="0"/>
      <w:marRight w:val="0"/>
      <w:marTop w:val="0"/>
      <w:marBottom w:val="0"/>
      <w:divBdr>
        <w:top w:val="none" w:sz="0" w:space="0" w:color="auto"/>
        <w:left w:val="none" w:sz="0" w:space="0" w:color="auto"/>
        <w:bottom w:val="none" w:sz="0" w:space="0" w:color="auto"/>
        <w:right w:val="none" w:sz="0" w:space="0" w:color="auto"/>
      </w:divBdr>
    </w:div>
    <w:div w:id="263651426">
      <w:bodyDiv w:val="1"/>
      <w:marLeft w:val="0"/>
      <w:marRight w:val="0"/>
      <w:marTop w:val="0"/>
      <w:marBottom w:val="0"/>
      <w:divBdr>
        <w:top w:val="none" w:sz="0" w:space="0" w:color="auto"/>
        <w:left w:val="none" w:sz="0" w:space="0" w:color="auto"/>
        <w:bottom w:val="none" w:sz="0" w:space="0" w:color="auto"/>
        <w:right w:val="none" w:sz="0" w:space="0" w:color="auto"/>
      </w:divBdr>
    </w:div>
    <w:div w:id="274102462">
      <w:bodyDiv w:val="1"/>
      <w:marLeft w:val="0"/>
      <w:marRight w:val="0"/>
      <w:marTop w:val="0"/>
      <w:marBottom w:val="0"/>
      <w:divBdr>
        <w:top w:val="none" w:sz="0" w:space="0" w:color="auto"/>
        <w:left w:val="none" w:sz="0" w:space="0" w:color="auto"/>
        <w:bottom w:val="none" w:sz="0" w:space="0" w:color="auto"/>
        <w:right w:val="none" w:sz="0" w:space="0" w:color="auto"/>
      </w:divBdr>
    </w:div>
    <w:div w:id="275016826">
      <w:bodyDiv w:val="1"/>
      <w:marLeft w:val="0"/>
      <w:marRight w:val="0"/>
      <w:marTop w:val="0"/>
      <w:marBottom w:val="0"/>
      <w:divBdr>
        <w:top w:val="none" w:sz="0" w:space="0" w:color="auto"/>
        <w:left w:val="none" w:sz="0" w:space="0" w:color="auto"/>
        <w:bottom w:val="none" w:sz="0" w:space="0" w:color="auto"/>
        <w:right w:val="none" w:sz="0" w:space="0" w:color="auto"/>
      </w:divBdr>
    </w:div>
    <w:div w:id="296028974">
      <w:bodyDiv w:val="1"/>
      <w:marLeft w:val="0"/>
      <w:marRight w:val="0"/>
      <w:marTop w:val="0"/>
      <w:marBottom w:val="0"/>
      <w:divBdr>
        <w:top w:val="none" w:sz="0" w:space="0" w:color="auto"/>
        <w:left w:val="none" w:sz="0" w:space="0" w:color="auto"/>
        <w:bottom w:val="none" w:sz="0" w:space="0" w:color="auto"/>
        <w:right w:val="none" w:sz="0" w:space="0" w:color="auto"/>
      </w:divBdr>
    </w:div>
    <w:div w:id="302663535">
      <w:bodyDiv w:val="1"/>
      <w:marLeft w:val="0"/>
      <w:marRight w:val="0"/>
      <w:marTop w:val="0"/>
      <w:marBottom w:val="0"/>
      <w:divBdr>
        <w:top w:val="none" w:sz="0" w:space="0" w:color="auto"/>
        <w:left w:val="none" w:sz="0" w:space="0" w:color="auto"/>
        <w:bottom w:val="none" w:sz="0" w:space="0" w:color="auto"/>
        <w:right w:val="none" w:sz="0" w:space="0" w:color="auto"/>
      </w:divBdr>
    </w:div>
    <w:div w:id="320501812">
      <w:bodyDiv w:val="1"/>
      <w:marLeft w:val="0"/>
      <w:marRight w:val="0"/>
      <w:marTop w:val="0"/>
      <w:marBottom w:val="0"/>
      <w:divBdr>
        <w:top w:val="none" w:sz="0" w:space="0" w:color="auto"/>
        <w:left w:val="none" w:sz="0" w:space="0" w:color="auto"/>
        <w:bottom w:val="none" w:sz="0" w:space="0" w:color="auto"/>
        <w:right w:val="none" w:sz="0" w:space="0" w:color="auto"/>
      </w:divBdr>
    </w:div>
    <w:div w:id="335347744">
      <w:bodyDiv w:val="1"/>
      <w:marLeft w:val="0"/>
      <w:marRight w:val="0"/>
      <w:marTop w:val="0"/>
      <w:marBottom w:val="0"/>
      <w:divBdr>
        <w:top w:val="none" w:sz="0" w:space="0" w:color="auto"/>
        <w:left w:val="none" w:sz="0" w:space="0" w:color="auto"/>
        <w:bottom w:val="none" w:sz="0" w:space="0" w:color="auto"/>
        <w:right w:val="none" w:sz="0" w:space="0" w:color="auto"/>
      </w:divBdr>
    </w:div>
    <w:div w:id="356468940">
      <w:bodyDiv w:val="1"/>
      <w:marLeft w:val="0"/>
      <w:marRight w:val="0"/>
      <w:marTop w:val="0"/>
      <w:marBottom w:val="0"/>
      <w:divBdr>
        <w:top w:val="none" w:sz="0" w:space="0" w:color="auto"/>
        <w:left w:val="none" w:sz="0" w:space="0" w:color="auto"/>
        <w:bottom w:val="none" w:sz="0" w:space="0" w:color="auto"/>
        <w:right w:val="none" w:sz="0" w:space="0" w:color="auto"/>
      </w:divBdr>
    </w:div>
    <w:div w:id="369644329">
      <w:bodyDiv w:val="1"/>
      <w:marLeft w:val="0"/>
      <w:marRight w:val="0"/>
      <w:marTop w:val="0"/>
      <w:marBottom w:val="0"/>
      <w:divBdr>
        <w:top w:val="none" w:sz="0" w:space="0" w:color="auto"/>
        <w:left w:val="none" w:sz="0" w:space="0" w:color="auto"/>
        <w:bottom w:val="none" w:sz="0" w:space="0" w:color="auto"/>
        <w:right w:val="none" w:sz="0" w:space="0" w:color="auto"/>
      </w:divBdr>
    </w:div>
    <w:div w:id="379862356">
      <w:bodyDiv w:val="1"/>
      <w:marLeft w:val="0"/>
      <w:marRight w:val="0"/>
      <w:marTop w:val="0"/>
      <w:marBottom w:val="0"/>
      <w:divBdr>
        <w:top w:val="none" w:sz="0" w:space="0" w:color="auto"/>
        <w:left w:val="none" w:sz="0" w:space="0" w:color="auto"/>
        <w:bottom w:val="none" w:sz="0" w:space="0" w:color="auto"/>
        <w:right w:val="none" w:sz="0" w:space="0" w:color="auto"/>
      </w:divBdr>
    </w:div>
    <w:div w:id="380254413">
      <w:bodyDiv w:val="1"/>
      <w:marLeft w:val="0"/>
      <w:marRight w:val="0"/>
      <w:marTop w:val="0"/>
      <w:marBottom w:val="0"/>
      <w:divBdr>
        <w:top w:val="none" w:sz="0" w:space="0" w:color="auto"/>
        <w:left w:val="none" w:sz="0" w:space="0" w:color="auto"/>
        <w:bottom w:val="none" w:sz="0" w:space="0" w:color="auto"/>
        <w:right w:val="none" w:sz="0" w:space="0" w:color="auto"/>
      </w:divBdr>
      <w:divsChild>
        <w:div w:id="582647070">
          <w:marLeft w:val="0"/>
          <w:marRight w:val="0"/>
          <w:marTop w:val="75"/>
          <w:marBottom w:val="0"/>
          <w:divBdr>
            <w:top w:val="none" w:sz="0" w:space="0" w:color="auto"/>
            <w:left w:val="none" w:sz="0" w:space="0" w:color="auto"/>
            <w:bottom w:val="none" w:sz="0" w:space="0" w:color="auto"/>
            <w:right w:val="none" w:sz="0" w:space="0" w:color="auto"/>
          </w:divBdr>
          <w:divsChild>
            <w:div w:id="465316851">
              <w:marLeft w:val="0"/>
              <w:marRight w:val="0"/>
              <w:marTop w:val="0"/>
              <w:marBottom w:val="0"/>
              <w:divBdr>
                <w:top w:val="none" w:sz="0" w:space="0" w:color="auto"/>
                <w:left w:val="none" w:sz="0" w:space="0" w:color="auto"/>
                <w:bottom w:val="none" w:sz="0" w:space="0" w:color="auto"/>
                <w:right w:val="none" w:sz="0" w:space="0" w:color="auto"/>
              </w:divBdr>
            </w:div>
          </w:divsChild>
        </w:div>
        <w:div w:id="499275929">
          <w:marLeft w:val="0"/>
          <w:marRight w:val="0"/>
          <w:marTop w:val="0"/>
          <w:marBottom w:val="0"/>
          <w:divBdr>
            <w:top w:val="none" w:sz="0" w:space="0" w:color="auto"/>
            <w:left w:val="none" w:sz="0" w:space="0" w:color="auto"/>
            <w:bottom w:val="none" w:sz="0" w:space="0" w:color="auto"/>
            <w:right w:val="none" w:sz="0" w:space="0" w:color="auto"/>
          </w:divBdr>
        </w:div>
      </w:divsChild>
    </w:div>
    <w:div w:id="386882657">
      <w:bodyDiv w:val="1"/>
      <w:marLeft w:val="0"/>
      <w:marRight w:val="0"/>
      <w:marTop w:val="0"/>
      <w:marBottom w:val="0"/>
      <w:divBdr>
        <w:top w:val="none" w:sz="0" w:space="0" w:color="auto"/>
        <w:left w:val="none" w:sz="0" w:space="0" w:color="auto"/>
        <w:bottom w:val="none" w:sz="0" w:space="0" w:color="auto"/>
        <w:right w:val="none" w:sz="0" w:space="0" w:color="auto"/>
      </w:divBdr>
      <w:divsChild>
        <w:div w:id="1432815250">
          <w:marLeft w:val="0"/>
          <w:marRight w:val="0"/>
          <w:marTop w:val="0"/>
          <w:marBottom w:val="0"/>
          <w:divBdr>
            <w:top w:val="none" w:sz="0" w:space="0" w:color="auto"/>
            <w:left w:val="none" w:sz="0" w:space="0" w:color="auto"/>
            <w:bottom w:val="none" w:sz="0" w:space="0" w:color="auto"/>
            <w:right w:val="none" w:sz="0" w:space="0" w:color="auto"/>
          </w:divBdr>
        </w:div>
      </w:divsChild>
    </w:div>
    <w:div w:id="403381053">
      <w:bodyDiv w:val="1"/>
      <w:marLeft w:val="0"/>
      <w:marRight w:val="0"/>
      <w:marTop w:val="0"/>
      <w:marBottom w:val="0"/>
      <w:divBdr>
        <w:top w:val="none" w:sz="0" w:space="0" w:color="auto"/>
        <w:left w:val="none" w:sz="0" w:space="0" w:color="auto"/>
        <w:bottom w:val="none" w:sz="0" w:space="0" w:color="auto"/>
        <w:right w:val="none" w:sz="0" w:space="0" w:color="auto"/>
      </w:divBdr>
      <w:divsChild>
        <w:div w:id="518008786">
          <w:marLeft w:val="0"/>
          <w:marRight w:val="0"/>
          <w:marTop w:val="0"/>
          <w:marBottom w:val="525"/>
          <w:divBdr>
            <w:top w:val="none" w:sz="0" w:space="0" w:color="auto"/>
            <w:left w:val="none" w:sz="0" w:space="0" w:color="auto"/>
            <w:bottom w:val="none" w:sz="0" w:space="0" w:color="auto"/>
            <w:right w:val="none" w:sz="0" w:space="0" w:color="auto"/>
          </w:divBdr>
          <w:divsChild>
            <w:div w:id="6059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6980">
      <w:bodyDiv w:val="1"/>
      <w:marLeft w:val="0"/>
      <w:marRight w:val="0"/>
      <w:marTop w:val="0"/>
      <w:marBottom w:val="0"/>
      <w:divBdr>
        <w:top w:val="none" w:sz="0" w:space="0" w:color="auto"/>
        <w:left w:val="none" w:sz="0" w:space="0" w:color="auto"/>
        <w:bottom w:val="none" w:sz="0" w:space="0" w:color="auto"/>
        <w:right w:val="none" w:sz="0" w:space="0" w:color="auto"/>
      </w:divBdr>
    </w:div>
    <w:div w:id="434982240">
      <w:bodyDiv w:val="1"/>
      <w:marLeft w:val="0"/>
      <w:marRight w:val="0"/>
      <w:marTop w:val="0"/>
      <w:marBottom w:val="0"/>
      <w:divBdr>
        <w:top w:val="none" w:sz="0" w:space="0" w:color="auto"/>
        <w:left w:val="none" w:sz="0" w:space="0" w:color="auto"/>
        <w:bottom w:val="none" w:sz="0" w:space="0" w:color="auto"/>
        <w:right w:val="none" w:sz="0" w:space="0" w:color="auto"/>
      </w:divBdr>
    </w:div>
    <w:div w:id="438912911">
      <w:bodyDiv w:val="1"/>
      <w:marLeft w:val="0"/>
      <w:marRight w:val="0"/>
      <w:marTop w:val="0"/>
      <w:marBottom w:val="0"/>
      <w:divBdr>
        <w:top w:val="none" w:sz="0" w:space="0" w:color="auto"/>
        <w:left w:val="none" w:sz="0" w:space="0" w:color="auto"/>
        <w:bottom w:val="none" w:sz="0" w:space="0" w:color="auto"/>
        <w:right w:val="none" w:sz="0" w:space="0" w:color="auto"/>
      </w:divBdr>
    </w:div>
    <w:div w:id="441189287">
      <w:bodyDiv w:val="1"/>
      <w:marLeft w:val="0"/>
      <w:marRight w:val="0"/>
      <w:marTop w:val="0"/>
      <w:marBottom w:val="0"/>
      <w:divBdr>
        <w:top w:val="none" w:sz="0" w:space="0" w:color="auto"/>
        <w:left w:val="none" w:sz="0" w:space="0" w:color="auto"/>
        <w:bottom w:val="none" w:sz="0" w:space="0" w:color="auto"/>
        <w:right w:val="none" w:sz="0" w:space="0" w:color="auto"/>
      </w:divBdr>
    </w:div>
    <w:div w:id="456071473">
      <w:bodyDiv w:val="1"/>
      <w:marLeft w:val="0"/>
      <w:marRight w:val="0"/>
      <w:marTop w:val="0"/>
      <w:marBottom w:val="0"/>
      <w:divBdr>
        <w:top w:val="none" w:sz="0" w:space="0" w:color="auto"/>
        <w:left w:val="none" w:sz="0" w:space="0" w:color="auto"/>
        <w:bottom w:val="none" w:sz="0" w:space="0" w:color="auto"/>
        <w:right w:val="none" w:sz="0" w:space="0" w:color="auto"/>
      </w:divBdr>
    </w:div>
    <w:div w:id="473302016">
      <w:bodyDiv w:val="1"/>
      <w:marLeft w:val="0"/>
      <w:marRight w:val="0"/>
      <w:marTop w:val="0"/>
      <w:marBottom w:val="0"/>
      <w:divBdr>
        <w:top w:val="none" w:sz="0" w:space="0" w:color="auto"/>
        <w:left w:val="none" w:sz="0" w:space="0" w:color="auto"/>
        <w:bottom w:val="none" w:sz="0" w:space="0" w:color="auto"/>
        <w:right w:val="none" w:sz="0" w:space="0" w:color="auto"/>
      </w:divBdr>
    </w:div>
    <w:div w:id="475267600">
      <w:bodyDiv w:val="1"/>
      <w:marLeft w:val="0"/>
      <w:marRight w:val="0"/>
      <w:marTop w:val="0"/>
      <w:marBottom w:val="0"/>
      <w:divBdr>
        <w:top w:val="none" w:sz="0" w:space="0" w:color="auto"/>
        <w:left w:val="none" w:sz="0" w:space="0" w:color="auto"/>
        <w:bottom w:val="none" w:sz="0" w:space="0" w:color="auto"/>
        <w:right w:val="none" w:sz="0" w:space="0" w:color="auto"/>
      </w:divBdr>
    </w:div>
    <w:div w:id="480587251">
      <w:bodyDiv w:val="1"/>
      <w:marLeft w:val="0"/>
      <w:marRight w:val="0"/>
      <w:marTop w:val="0"/>
      <w:marBottom w:val="0"/>
      <w:divBdr>
        <w:top w:val="none" w:sz="0" w:space="0" w:color="auto"/>
        <w:left w:val="none" w:sz="0" w:space="0" w:color="auto"/>
        <w:bottom w:val="none" w:sz="0" w:space="0" w:color="auto"/>
        <w:right w:val="none" w:sz="0" w:space="0" w:color="auto"/>
      </w:divBdr>
    </w:div>
    <w:div w:id="483354187">
      <w:bodyDiv w:val="1"/>
      <w:marLeft w:val="0"/>
      <w:marRight w:val="0"/>
      <w:marTop w:val="0"/>
      <w:marBottom w:val="0"/>
      <w:divBdr>
        <w:top w:val="none" w:sz="0" w:space="0" w:color="auto"/>
        <w:left w:val="none" w:sz="0" w:space="0" w:color="auto"/>
        <w:bottom w:val="none" w:sz="0" w:space="0" w:color="auto"/>
        <w:right w:val="none" w:sz="0" w:space="0" w:color="auto"/>
      </w:divBdr>
    </w:div>
    <w:div w:id="490565624">
      <w:bodyDiv w:val="1"/>
      <w:marLeft w:val="0"/>
      <w:marRight w:val="0"/>
      <w:marTop w:val="0"/>
      <w:marBottom w:val="0"/>
      <w:divBdr>
        <w:top w:val="none" w:sz="0" w:space="0" w:color="auto"/>
        <w:left w:val="none" w:sz="0" w:space="0" w:color="auto"/>
        <w:bottom w:val="none" w:sz="0" w:space="0" w:color="auto"/>
        <w:right w:val="none" w:sz="0" w:space="0" w:color="auto"/>
      </w:divBdr>
    </w:div>
    <w:div w:id="492841861">
      <w:bodyDiv w:val="1"/>
      <w:marLeft w:val="0"/>
      <w:marRight w:val="0"/>
      <w:marTop w:val="0"/>
      <w:marBottom w:val="0"/>
      <w:divBdr>
        <w:top w:val="none" w:sz="0" w:space="0" w:color="auto"/>
        <w:left w:val="none" w:sz="0" w:space="0" w:color="auto"/>
        <w:bottom w:val="none" w:sz="0" w:space="0" w:color="auto"/>
        <w:right w:val="none" w:sz="0" w:space="0" w:color="auto"/>
      </w:divBdr>
    </w:div>
    <w:div w:id="496924854">
      <w:bodyDiv w:val="1"/>
      <w:marLeft w:val="0"/>
      <w:marRight w:val="0"/>
      <w:marTop w:val="0"/>
      <w:marBottom w:val="0"/>
      <w:divBdr>
        <w:top w:val="none" w:sz="0" w:space="0" w:color="auto"/>
        <w:left w:val="none" w:sz="0" w:space="0" w:color="auto"/>
        <w:bottom w:val="none" w:sz="0" w:space="0" w:color="auto"/>
        <w:right w:val="none" w:sz="0" w:space="0" w:color="auto"/>
      </w:divBdr>
    </w:div>
    <w:div w:id="497772281">
      <w:bodyDiv w:val="1"/>
      <w:marLeft w:val="0"/>
      <w:marRight w:val="0"/>
      <w:marTop w:val="0"/>
      <w:marBottom w:val="0"/>
      <w:divBdr>
        <w:top w:val="none" w:sz="0" w:space="0" w:color="auto"/>
        <w:left w:val="none" w:sz="0" w:space="0" w:color="auto"/>
        <w:bottom w:val="none" w:sz="0" w:space="0" w:color="auto"/>
        <w:right w:val="none" w:sz="0" w:space="0" w:color="auto"/>
      </w:divBdr>
    </w:div>
    <w:div w:id="502666158">
      <w:bodyDiv w:val="1"/>
      <w:marLeft w:val="0"/>
      <w:marRight w:val="0"/>
      <w:marTop w:val="0"/>
      <w:marBottom w:val="0"/>
      <w:divBdr>
        <w:top w:val="none" w:sz="0" w:space="0" w:color="auto"/>
        <w:left w:val="none" w:sz="0" w:space="0" w:color="auto"/>
        <w:bottom w:val="none" w:sz="0" w:space="0" w:color="auto"/>
        <w:right w:val="none" w:sz="0" w:space="0" w:color="auto"/>
      </w:divBdr>
    </w:div>
    <w:div w:id="524174555">
      <w:bodyDiv w:val="1"/>
      <w:marLeft w:val="0"/>
      <w:marRight w:val="0"/>
      <w:marTop w:val="0"/>
      <w:marBottom w:val="0"/>
      <w:divBdr>
        <w:top w:val="none" w:sz="0" w:space="0" w:color="auto"/>
        <w:left w:val="none" w:sz="0" w:space="0" w:color="auto"/>
        <w:bottom w:val="none" w:sz="0" w:space="0" w:color="auto"/>
        <w:right w:val="none" w:sz="0" w:space="0" w:color="auto"/>
      </w:divBdr>
    </w:div>
    <w:div w:id="532547134">
      <w:bodyDiv w:val="1"/>
      <w:marLeft w:val="0"/>
      <w:marRight w:val="0"/>
      <w:marTop w:val="0"/>
      <w:marBottom w:val="0"/>
      <w:divBdr>
        <w:top w:val="none" w:sz="0" w:space="0" w:color="auto"/>
        <w:left w:val="none" w:sz="0" w:space="0" w:color="auto"/>
        <w:bottom w:val="none" w:sz="0" w:space="0" w:color="auto"/>
        <w:right w:val="none" w:sz="0" w:space="0" w:color="auto"/>
      </w:divBdr>
    </w:div>
    <w:div w:id="550769548">
      <w:bodyDiv w:val="1"/>
      <w:marLeft w:val="0"/>
      <w:marRight w:val="0"/>
      <w:marTop w:val="0"/>
      <w:marBottom w:val="0"/>
      <w:divBdr>
        <w:top w:val="none" w:sz="0" w:space="0" w:color="auto"/>
        <w:left w:val="none" w:sz="0" w:space="0" w:color="auto"/>
        <w:bottom w:val="none" w:sz="0" w:space="0" w:color="auto"/>
        <w:right w:val="none" w:sz="0" w:space="0" w:color="auto"/>
      </w:divBdr>
    </w:div>
    <w:div w:id="554508748">
      <w:bodyDiv w:val="1"/>
      <w:marLeft w:val="0"/>
      <w:marRight w:val="0"/>
      <w:marTop w:val="0"/>
      <w:marBottom w:val="0"/>
      <w:divBdr>
        <w:top w:val="none" w:sz="0" w:space="0" w:color="auto"/>
        <w:left w:val="none" w:sz="0" w:space="0" w:color="auto"/>
        <w:bottom w:val="none" w:sz="0" w:space="0" w:color="auto"/>
        <w:right w:val="none" w:sz="0" w:space="0" w:color="auto"/>
      </w:divBdr>
    </w:div>
    <w:div w:id="561987499">
      <w:bodyDiv w:val="1"/>
      <w:marLeft w:val="0"/>
      <w:marRight w:val="0"/>
      <w:marTop w:val="0"/>
      <w:marBottom w:val="0"/>
      <w:divBdr>
        <w:top w:val="none" w:sz="0" w:space="0" w:color="auto"/>
        <w:left w:val="none" w:sz="0" w:space="0" w:color="auto"/>
        <w:bottom w:val="none" w:sz="0" w:space="0" w:color="auto"/>
        <w:right w:val="none" w:sz="0" w:space="0" w:color="auto"/>
      </w:divBdr>
    </w:div>
    <w:div w:id="583075305">
      <w:bodyDiv w:val="1"/>
      <w:marLeft w:val="0"/>
      <w:marRight w:val="0"/>
      <w:marTop w:val="0"/>
      <w:marBottom w:val="0"/>
      <w:divBdr>
        <w:top w:val="none" w:sz="0" w:space="0" w:color="auto"/>
        <w:left w:val="none" w:sz="0" w:space="0" w:color="auto"/>
        <w:bottom w:val="none" w:sz="0" w:space="0" w:color="auto"/>
        <w:right w:val="none" w:sz="0" w:space="0" w:color="auto"/>
      </w:divBdr>
    </w:div>
    <w:div w:id="588853089">
      <w:bodyDiv w:val="1"/>
      <w:marLeft w:val="0"/>
      <w:marRight w:val="0"/>
      <w:marTop w:val="0"/>
      <w:marBottom w:val="0"/>
      <w:divBdr>
        <w:top w:val="none" w:sz="0" w:space="0" w:color="auto"/>
        <w:left w:val="none" w:sz="0" w:space="0" w:color="auto"/>
        <w:bottom w:val="none" w:sz="0" w:space="0" w:color="auto"/>
        <w:right w:val="none" w:sz="0" w:space="0" w:color="auto"/>
      </w:divBdr>
      <w:divsChild>
        <w:div w:id="1617175388">
          <w:marLeft w:val="0"/>
          <w:marRight w:val="0"/>
          <w:marTop w:val="0"/>
          <w:marBottom w:val="0"/>
          <w:divBdr>
            <w:top w:val="none" w:sz="0" w:space="0" w:color="auto"/>
            <w:left w:val="none" w:sz="0" w:space="0" w:color="auto"/>
            <w:bottom w:val="none" w:sz="0" w:space="0" w:color="auto"/>
            <w:right w:val="none" w:sz="0" w:space="0" w:color="auto"/>
          </w:divBdr>
        </w:div>
      </w:divsChild>
    </w:div>
    <w:div w:id="609239243">
      <w:bodyDiv w:val="1"/>
      <w:marLeft w:val="0"/>
      <w:marRight w:val="0"/>
      <w:marTop w:val="0"/>
      <w:marBottom w:val="0"/>
      <w:divBdr>
        <w:top w:val="none" w:sz="0" w:space="0" w:color="auto"/>
        <w:left w:val="none" w:sz="0" w:space="0" w:color="auto"/>
        <w:bottom w:val="none" w:sz="0" w:space="0" w:color="auto"/>
        <w:right w:val="none" w:sz="0" w:space="0" w:color="auto"/>
      </w:divBdr>
    </w:div>
    <w:div w:id="611783328">
      <w:bodyDiv w:val="1"/>
      <w:marLeft w:val="0"/>
      <w:marRight w:val="0"/>
      <w:marTop w:val="0"/>
      <w:marBottom w:val="0"/>
      <w:divBdr>
        <w:top w:val="none" w:sz="0" w:space="0" w:color="auto"/>
        <w:left w:val="none" w:sz="0" w:space="0" w:color="auto"/>
        <w:bottom w:val="none" w:sz="0" w:space="0" w:color="auto"/>
        <w:right w:val="none" w:sz="0" w:space="0" w:color="auto"/>
      </w:divBdr>
    </w:div>
    <w:div w:id="626818215">
      <w:bodyDiv w:val="1"/>
      <w:marLeft w:val="0"/>
      <w:marRight w:val="0"/>
      <w:marTop w:val="0"/>
      <w:marBottom w:val="0"/>
      <w:divBdr>
        <w:top w:val="none" w:sz="0" w:space="0" w:color="auto"/>
        <w:left w:val="none" w:sz="0" w:space="0" w:color="auto"/>
        <w:bottom w:val="none" w:sz="0" w:space="0" w:color="auto"/>
        <w:right w:val="none" w:sz="0" w:space="0" w:color="auto"/>
      </w:divBdr>
    </w:div>
    <w:div w:id="647902427">
      <w:bodyDiv w:val="1"/>
      <w:marLeft w:val="0"/>
      <w:marRight w:val="0"/>
      <w:marTop w:val="0"/>
      <w:marBottom w:val="0"/>
      <w:divBdr>
        <w:top w:val="none" w:sz="0" w:space="0" w:color="auto"/>
        <w:left w:val="none" w:sz="0" w:space="0" w:color="auto"/>
        <w:bottom w:val="none" w:sz="0" w:space="0" w:color="auto"/>
        <w:right w:val="none" w:sz="0" w:space="0" w:color="auto"/>
      </w:divBdr>
    </w:div>
    <w:div w:id="677001377">
      <w:bodyDiv w:val="1"/>
      <w:marLeft w:val="0"/>
      <w:marRight w:val="0"/>
      <w:marTop w:val="0"/>
      <w:marBottom w:val="0"/>
      <w:divBdr>
        <w:top w:val="none" w:sz="0" w:space="0" w:color="auto"/>
        <w:left w:val="none" w:sz="0" w:space="0" w:color="auto"/>
        <w:bottom w:val="none" w:sz="0" w:space="0" w:color="auto"/>
        <w:right w:val="none" w:sz="0" w:space="0" w:color="auto"/>
      </w:divBdr>
      <w:divsChild>
        <w:div w:id="592858268">
          <w:marLeft w:val="336"/>
          <w:marRight w:val="0"/>
          <w:marTop w:val="120"/>
          <w:marBottom w:val="312"/>
          <w:divBdr>
            <w:top w:val="none" w:sz="0" w:space="0" w:color="auto"/>
            <w:left w:val="none" w:sz="0" w:space="0" w:color="auto"/>
            <w:bottom w:val="none" w:sz="0" w:space="0" w:color="auto"/>
            <w:right w:val="none" w:sz="0" w:space="0" w:color="auto"/>
          </w:divBdr>
          <w:divsChild>
            <w:div w:id="20502604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02248546">
      <w:bodyDiv w:val="1"/>
      <w:marLeft w:val="0"/>
      <w:marRight w:val="0"/>
      <w:marTop w:val="0"/>
      <w:marBottom w:val="0"/>
      <w:divBdr>
        <w:top w:val="none" w:sz="0" w:space="0" w:color="auto"/>
        <w:left w:val="none" w:sz="0" w:space="0" w:color="auto"/>
        <w:bottom w:val="none" w:sz="0" w:space="0" w:color="auto"/>
        <w:right w:val="none" w:sz="0" w:space="0" w:color="auto"/>
      </w:divBdr>
    </w:div>
    <w:div w:id="712775606">
      <w:bodyDiv w:val="1"/>
      <w:marLeft w:val="0"/>
      <w:marRight w:val="0"/>
      <w:marTop w:val="0"/>
      <w:marBottom w:val="0"/>
      <w:divBdr>
        <w:top w:val="none" w:sz="0" w:space="0" w:color="auto"/>
        <w:left w:val="none" w:sz="0" w:space="0" w:color="auto"/>
        <w:bottom w:val="none" w:sz="0" w:space="0" w:color="auto"/>
        <w:right w:val="none" w:sz="0" w:space="0" w:color="auto"/>
      </w:divBdr>
    </w:div>
    <w:div w:id="714426163">
      <w:bodyDiv w:val="1"/>
      <w:marLeft w:val="0"/>
      <w:marRight w:val="0"/>
      <w:marTop w:val="0"/>
      <w:marBottom w:val="0"/>
      <w:divBdr>
        <w:top w:val="none" w:sz="0" w:space="0" w:color="auto"/>
        <w:left w:val="none" w:sz="0" w:space="0" w:color="auto"/>
        <w:bottom w:val="none" w:sz="0" w:space="0" w:color="auto"/>
        <w:right w:val="none" w:sz="0" w:space="0" w:color="auto"/>
      </w:divBdr>
    </w:div>
    <w:div w:id="727454906">
      <w:bodyDiv w:val="1"/>
      <w:marLeft w:val="0"/>
      <w:marRight w:val="0"/>
      <w:marTop w:val="0"/>
      <w:marBottom w:val="0"/>
      <w:divBdr>
        <w:top w:val="none" w:sz="0" w:space="0" w:color="auto"/>
        <w:left w:val="none" w:sz="0" w:space="0" w:color="auto"/>
        <w:bottom w:val="none" w:sz="0" w:space="0" w:color="auto"/>
        <w:right w:val="none" w:sz="0" w:space="0" w:color="auto"/>
      </w:divBdr>
    </w:div>
    <w:div w:id="767116807">
      <w:bodyDiv w:val="1"/>
      <w:marLeft w:val="0"/>
      <w:marRight w:val="0"/>
      <w:marTop w:val="0"/>
      <w:marBottom w:val="0"/>
      <w:divBdr>
        <w:top w:val="none" w:sz="0" w:space="0" w:color="auto"/>
        <w:left w:val="none" w:sz="0" w:space="0" w:color="auto"/>
        <w:bottom w:val="none" w:sz="0" w:space="0" w:color="auto"/>
        <w:right w:val="none" w:sz="0" w:space="0" w:color="auto"/>
      </w:divBdr>
    </w:div>
    <w:div w:id="781731578">
      <w:bodyDiv w:val="1"/>
      <w:marLeft w:val="0"/>
      <w:marRight w:val="0"/>
      <w:marTop w:val="0"/>
      <w:marBottom w:val="0"/>
      <w:divBdr>
        <w:top w:val="none" w:sz="0" w:space="0" w:color="auto"/>
        <w:left w:val="none" w:sz="0" w:space="0" w:color="auto"/>
        <w:bottom w:val="none" w:sz="0" w:space="0" w:color="auto"/>
        <w:right w:val="none" w:sz="0" w:space="0" w:color="auto"/>
      </w:divBdr>
    </w:div>
    <w:div w:id="793644525">
      <w:bodyDiv w:val="1"/>
      <w:marLeft w:val="0"/>
      <w:marRight w:val="0"/>
      <w:marTop w:val="0"/>
      <w:marBottom w:val="0"/>
      <w:divBdr>
        <w:top w:val="none" w:sz="0" w:space="0" w:color="auto"/>
        <w:left w:val="none" w:sz="0" w:space="0" w:color="auto"/>
        <w:bottom w:val="none" w:sz="0" w:space="0" w:color="auto"/>
        <w:right w:val="none" w:sz="0" w:space="0" w:color="auto"/>
      </w:divBdr>
    </w:div>
    <w:div w:id="857430835">
      <w:bodyDiv w:val="1"/>
      <w:marLeft w:val="0"/>
      <w:marRight w:val="0"/>
      <w:marTop w:val="0"/>
      <w:marBottom w:val="0"/>
      <w:divBdr>
        <w:top w:val="none" w:sz="0" w:space="0" w:color="auto"/>
        <w:left w:val="none" w:sz="0" w:space="0" w:color="auto"/>
        <w:bottom w:val="none" w:sz="0" w:space="0" w:color="auto"/>
        <w:right w:val="none" w:sz="0" w:space="0" w:color="auto"/>
      </w:divBdr>
    </w:div>
    <w:div w:id="880627079">
      <w:bodyDiv w:val="1"/>
      <w:marLeft w:val="0"/>
      <w:marRight w:val="0"/>
      <w:marTop w:val="0"/>
      <w:marBottom w:val="0"/>
      <w:divBdr>
        <w:top w:val="none" w:sz="0" w:space="0" w:color="auto"/>
        <w:left w:val="none" w:sz="0" w:space="0" w:color="auto"/>
        <w:bottom w:val="none" w:sz="0" w:space="0" w:color="auto"/>
        <w:right w:val="none" w:sz="0" w:space="0" w:color="auto"/>
      </w:divBdr>
    </w:div>
    <w:div w:id="887565545">
      <w:bodyDiv w:val="1"/>
      <w:marLeft w:val="0"/>
      <w:marRight w:val="0"/>
      <w:marTop w:val="0"/>
      <w:marBottom w:val="0"/>
      <w:divBdr>
        <w:top w:val="none" w:sz="0" w:space="0" w:color="auto"/>
        <w:left w:val="none" w:sz="0" w:space="0" w:color="auto"/>
        <w:bottom w:val="none" w:sz="0" w:space="0" w:color="auto"/>
        <w:right w:val="none" w:sz="0" w:space="0" w:color="auto"/>
      </w:divBdr>
    </w:div>
    <w:div w:id="902641981">
      <w:bodyDiv w:val="1"/>
      <w:marLeft w:val="0"/>
      <w:marRight w:val="0"/>
      <w:marTop w:val="0"/>
      <w:marBottom w:val="0"/>
      <w:divBdr>
        <w:top w:val="none" w:sz="0" w:space="0" w:color="auto"/>
        <w:left w:val="none" w:sz="0" w:space="0" w:color="auto"/>
        <w:bottom w:val="none" w:sz="0" w:space="0" w:color="auto"/>
        <w:right w:val="none" w:sz="0" w:space="0" w:color="auto"/>
      </w:divBdr>
    </w:div>
    <w:div w:id="921335612">
      <w:bodyDiv w:val="1"/>
      <w:marLeft w:val="0"/>
      <w:marRight w:val="0"/>
      <w:marTop w:val="0"/>
      <w:marBottom w:val="0"/>
      <w:divBdr>
        <w:top w:val="none" w:sz="0" w:space="0" w:color="auto"/>
        <w:left w:val="none" w:sz="0" w:space="0" w:color="auto"/>
        <w:bottom w:val="none" w:sz="0" w:space="0" w:color="auto"/>
        <w:right w:val="none" w:sz="0" w:space="0" w:color="auto"/>
      </w:divBdr>
    </w:div>
    <w:div w:id="938176784">
      <w:bodyDiv w:val="1"/>
      <w:marLeft w:val="0"/>
      <w:marRight w:val="0"/>
      <w:marTop w:val="0"/>
      <w:marBottom w:val="0"/>
      <w:divBdr>
        <w:top w:val="none" w:sz="0" w:space="0" w:color="auto"/>
        <w:left w:val="none" w:sz="0" w:space="0" w:color="auto"/>
        <w:bottom w:val="none" w:sz="0" w:space="0" w:color="auto"/>
        <w:right w:val="none" w:sz="0" w:space="0" w:color="auto"/>
      </w:divBdr>
    </w:div>
    <w:div w:id="948699657">
      <w:bodyDiv w:val="1"/>
      <w:marLeft w:val="0"/>
      <w:marRight w:val="0"/>
      <w:marTop w:val="0"/>
      <w:marBottom w:val="0"/>
      <w:divBdr>
        <w:top w:val="none" w:sz="0" w:space="0" w:color="auto"/>
        <w:left w:val="none" w:sz="0" w:space="0" w:color="auto"/>
        <w:bottom w:val="none" w:sz="0" w:space="0" w:color="auto"/>
        <w:right w:val="none" w:sz="0" w:space="0" w:color="auto"/>
      </w:divBdr>
    </w:div>
    <w:div w:id="977956544">
      <w:bodyDiv w:val="1"/>
      <w:marLeft w:val="0"/>
      <w:marRight w:val="0"/>
      <w:marTop w:val="0"/>
      <w:marBottom w:val="0"/>
      <w:divBdr>
        <w:top w:val="none" w:sz="0" w:space="0" w:color="auto"/>
        <w:left w:val="none" w:sz="0" w:space="0" w:color="auto"/>
        <w:bottom w:val="none" w:sz="0" w:space="0" w:color="auto"/>
        <w:right w:val="none" w:sz="0" w:space="0" w:color="auto"/>
      </w:divBdr>
      <w:divsChild>
        <w:div w:id="1163854296">
          <w:marLeft w:val="0"/>
          <w:marRight w:val="0"/>
          <w:marTop w:val="0"/>
          <w:marBottom w:val="525"/>
          <w:divBdr>
            <w:top w:val="none" w:sz="0" w:space="0" w:color="auto"/>
            <w:left w:val="none" w:sz="0" w:space="0" w:color="auto"/>
            <w:bottom w:val="none" w:sz="0" w:space="0" w:color="auto"/>
            <w:right w:val="none" w:sz="0" w:space="0" w:color="auto"/>
          </w:divBdr>
          <w:divsChild>
            <w:div w:id="5286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6348">
      <w:bodyDiv w:val="1"/>
      <w:marLeft w:val="0"/>
      <w:marRight w:val="0"/>
      <w:marTop w:val="0"/>
      <w:marBottom w:val="0"/>
      <w:divBdr>
        <w:top w:val="none" w:sz="0" w:space="0" w:color="auto"/>
        <w:left w:val="none" w:sz="0" w:space="0" w:color="auto"/>
        <w:bottom w:val="none" w:sz="0" w:space="0" w:color="auto"/>
        <w:right w:val="none" w:sz="0" w:space="0" w:color="auto"/>
      </w:divBdr>
      <w:divsChild>
        <w:div w:id="1163349089">
          <w:marLeft w:val="-225"/>
          <w:marRight w:val="-225"/>
          <w:marTop w:val="0"/>
          <w:marBottom w:val="0"/>
          <w:divBdr>
            <w:top w:val="none" w:sz="0" w:space="0" w:color="auto"/>
            <w:left w:val="none" w:sz="0" w:space="0" w:color="auto"/>
            <w:bottom w:val="none" w:sz="0" w:space="0" w:color="auto"/>
            <w:right w:val="none" w:sz="0" w:space="0" w:color="auto"/>
          </w:divBdr>
          <w:divsChild>
            <w:div w:id="1967468559">
              <w:marLeft w:val="0"/>
              <w:marRight w:val="0"/>
              <w:marTop w:val="0"/>
              <w:marBottom w:val="0"/>
              <w:divBdr>
                <w:top w:val="none" w:sz="0" w:space="0" w:color="auto"/>
                <w:left w:val="none" w:sz="0" w:space="0" w:color="auto"/>
                <w:bottom w:val="none" w:sz="0" w:space="0" w:color="auto"/>
                <w:right w:val="none" w:sz="0" w:space="0" w:color="auto"/>
              </w:divBdr>
              <w:divsChild>
                <w:div w:id="588738868">
                  <w:marLeft w:val="0"/>
                  <w:marRight w:val="0"/>
                  <w:marTop w:val="0"/>
                  <w:marBottom w:val="0"/>
                  <w:divBdr>
                    <w:top w:val="none" w:sz="0" w:space="0" w:color="auto"/>
                    <w:left w:val="none" w:sz="0" w:space="0" w:color="auto"/>
                    <w:bottom w:val="none" w:sz="0" w:space="0" w:color="auto"/>
                    <w:right w:val="none" w:sz="0" w:space="0" w:color="auto"/>
                  </w:divBdr>
                  <w:divsChild>
                    <w:div w:id="984547619">
                      <w:marLeft w:val="0"/>
                      <w:marRight w:val="0"/>
                      <w:marTop w:val="0"/>
                      <w:marBottom w:val="0"/>
                      <w:divBdr>
                        <w:top w:val="none" w:sz="0" w:space="0" w:color="auto"/>
                        <w:left w:val="none" w:sz="0" w:space="0" w:color="auto"/>
                        <w:bottom w:val="none" w:sz="0" w:space="0" w:color="auto"/>
                        <w:right w:val="none" w:sz="0" w:space="0" w:color="auto"/>
                      </w:divBdr>
                      <w:divsChild>
                        <w:div w:id="1000963659">
                          <w:marLeft w:val="0"/>
                          <w:marRight w:val="0"/>
                          <w:marTop w:val="0"/>
                          <w:marBottom w:val="525"/>
                          <w:divBdr>
                            <w:top w:val="none" w:sz="0" w:space="0" w:color="auto"/>
                            <w:left w:val="none" w:sz="0" w:space="0" w:color="auto"/>
                            <w:bottom w:val="none" w:sz="0" w:space="0" w:color="auto"/>
                            <w:right w:val="none" w:sz="0" w:space="0" w:color="auto"/>
                          </w:divBdr>
                          <w:divsChild>
                            <w:div w:id="1184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733594">
          <w:marLeft w:val="-225"/>
          <w:marRight w:val="-225"/>
          <w:marTop w:val="0"/>
          <w:marBottom w:val="0"/>
          <w:divBdr>
            <w:top w:val="none" w:sz="0" w:space="0" w:color="auto"/>
            <w:left w:val="none" w:sz="0" w:space="0" w:color="auto"/>
            <w:bottom w:val="none" w:sz="0" w:space="0" w:color="auto"/>
            <w:right w:val="none" w:sz="0" w:space="0" w:color="auto"/>
          </w:divBdr>
          <w:divsChild>
            <w:div w:id="91243504">
              <w:marLeft w:val="0"/>
              <w:marRight w:val="0"/>
              <w:marTop w:val="0"/>
              <w:marBottom w:val="0"/>
              <w:divBdr>
                <w:top w:val="none" w:sz="0" w:space="0" w:color="auto"/>
                <w:left w:val="none" w:sz="0" w:space="0" w:color="auto"/>
                <w:bottom w:val="none" w:sz="0" w:space="0" w:color="auto"/>
                <w:right w:val="none" w:sz="0" w:space="0" w:color="auto"/>
              </w:divBdr>
              <w:divsChild>
                <w:div w:id="954140606">
                  <w:marLeft w:val="0"/>
                  <w:marRight w:val="0"/>
                  <w:marTop w:val="0"/>
                  <w:marBottom w:val="0"/>
                  <w:divBdr>
                    <w:top w:val="none" w:sz="0" w:space="0" w:color="auto"/>
                    <w:left w:val="none" w:sz="0" w:space="0" w:color="auto"/>
                    <w:bottom w:val="none" w:sz="0" w:space="0" w:color="auto"/>
                    <w:right w:val="none" w:sz="0" w:space="0" w:color="auto"/>
                  </w:divBdr>
                  <w:divsChild>
                    <w:div w:id="271979142">
                      <w:marLeft w:val="0"/>
                      <w:marRight w:val="0"/>
                      <w:marTop w:val="0"/>
                      <w:marBottom w:val="0"/>
                      <w:divBdr>
                        <w:top w:val="none" w:sz="0" w:space="0" w:color="auto"/>
                        <w:left w:val="none" w:sz="0" w:space="0" w:color="auto"/>
                        <w:bottom w:val="none" w:sz="0" w:space="0" w:color="auto"/>
                        <w:right w:val="none" w:sz="0" w:space="0" w:color="auto"/>
                      </w:divBdr>
                      <w:divsChild>
                        <w:div w:id="1384672621">
                          <w:marLeft w:val="0"/>
                          <w:marRight w:val="0"/>
                          <w:marTop w:val="0"/>
                          <w:marBottom w:val="525"/>
                          <w:divBdr>
                            <w:top w:val="none" w:sz="0" w:space="0" w:color="auto"/>
                            <w:left w:val="none" w:sz="0" w:space="0" w:color="auto"/>
                            <w:bottom w:val="none" w:sz="0" w:space="0" w:color="auto"/>
                            <w:right w:val="none" w:sz="0" w:space="0" w:color="auto"/>
                          </w:divBdr>
                          <w:divsChild>
                            <w:div w:id="11624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01945">
      <w:bodyDiv w:val="1"/>
      <w:marLeft w:val="0"/>
      <w:marRight w:val="0"/>
      <w:marTop w:val="0"/>
      <w:marBottom w:val="0"/>
      <w:divBdr>
        <w:top w:val="none" w:sz="0" w:space="0" w:color="auto"/>
        <w:left w:val="none" w:sz="0" w:space="0" w:color="auto"/>
        <w:bottom w:val="none" w:sz="0" w:space="0" w:color="auto"/>
        <w:right w:val="none" w:sz="0" w:space="0" w:color="auto"/>
      </w:divBdr>
    </w:div>
    <w:div w:id="1016809946">
      <w:bodyDiv w:val="1"/>
      <w:marLeft w:val="0"/>
      <w:marRight w:val="0"/>
      <w:marTop w:val="0"/>
      <w:marBottom w:val="0"/>
      <w:divBdr>
        <w:top w:val="none" w:sz="0" w:space="0" w:color="auto"/>
        <w:left w:val="none" w:sz="0" w:space="0" w:color="auto"/>
        <w:bottom w:val="none" w:sz="0" w:space="0" w:color="auto"/>
        <w:right w:val="none" w:sz="0" w:space="0" w:color="auto"/>
      </w:divBdr>
    </w:div>
    <w:div w:id="1058283031">
      <w:bodyDiv w:val="1"/>
      <w:marLeft w:val="0"/>
      <w:marRight w:val="0"/>
      <w:marTop w:val="0"/>
      <w:marBottom w:val="0"/>
      <w:divBdr>
        <w:top w:val="none" w:sz="0" w:space="0" w:color="auto"/>
        <w:left w:val="none" w:sz="0" w:space="0" w:color="auto"/>
        <w:bottom w:val="none" w:sz="0" w:space="0" w:color="auto"/>
        <w:right w:val="none" w:sz="0" w:space="0" w:color="auto"/>
      </w:divBdr>
    </w:div>
    <w:div w:id="1059745490">
      <w:bodyDiv w:val="1"/>
      <w:marLeft w:val="0"/>
      <w:marRight w:val="0"/>
      <w:marTop w:val="0"/>
      <w:marBottom w:val="0"/>
      <w:divBdr>
        <w:top w:val="none" w:sz="0" w:space="0" w:color="auto"/>
        <w:left w:val="none" w:sz="0" w:space="0" w:color="auto"/>
        <w:bottom w:val="none" w:sz="0" w:space="0" w:color="auto"/>
        <w:right w:val="none" w:sz="0" w:space="0" w:color="auto"/>
      </w:divBdr>
      <w:divsChild>
        <w:div w:id="804734399">
          <w:marLeft w:val="0"/>
          <w:marRight w:val="0"/>
          <w:marTop w:val="0"/>
          <w:marBottom w:val="0"/>
          <w:divBdr>
            <w:top w:val="none" w:sz="0" w:space="0" w:color="auto"/>
            <w:left w:val="none" w:sz="0" w:space="0" w:color="auto"/>
            <w:bottom w:val="none" w:sz="0" w:space="0" w:color="auto"/>
            <w:right w:val="none" w:sz="0" w:space="0" w:color="auto"/>
          </w:divBdr>
          <w:divsChild>
            <w:div w:id="357196111">
              <w:marLeft w:val="0"/>
              <w:marRight w:val="0"/>
              <w:marTop w:val="0"/>
              <w:marBottom w:val="0"/>
              <w:divBdr>
                <w:top w:val="none" w:sz="0" w:space="0" w:color="auto"/>
                <w:left w:val="none" w:sz="0" w:space="0" w:color="auto"/>
                <w:bottom w:val="none" w:sz="0" w:space="0" w:color="auto"/>
                <w:right w:val="none" w:sz="0" w:space="0" w:color="auto"/>
              </w:divBdr>
              <w:divsChild>
                <w:div w:id="1060791427">
                  <w:marLeft w:val="0"/>
                  <w:marRight w:val="0"/>
                  <w:marTop w:val="0"/>
                  <w:marBottom w:val="0"/>
                  <w:divBdr>
                    <w:top w:val="none" w:sz="0" w:space="0" w:color="auto"/>
                    <w:left w:val="none" w:sz="0" w:space="0" w:color="auto"/>
                    <w:bottom w:val="none" w:sz="0" w:space="0" w:color="auto"/>
                    <w:right w:val="none" w:sz="0" w:space="0" w:color="auto"/>
                  </w:divBdr>
                  <w:divsChild>
                    <w:div w:id="1067460502">
                      <w:marLeft w:val="336"/>
                      <w:marRight w:val="0"/>
                      <w:marTop w:val="120"/>
                      <w:marBottom w:val="312"/>
                      <w:divBdr>
                        <w:top w:val="none" w:sz="0" w:space="0" w:color="auto"/>
                        <w:left w:val="none" w:sz="0" w:space="0" w:color="auto"/>
                        <w:bottom w:val="none" w:sz="0" w:space="0" w:color="auto"/>
                        <w:right w:val="none" w:sz="0" w:space="0" w:color="auto"/>
                      </w:divBdr>
                      <w:divsChild>
                        <w:div w:id="19634647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114669014">
      <w:bodyDiv w:val="1"/>
      <w:marLeft w:val="0"/>
      <w:marRight w:val="0"/>
      <w:marTop w:val="0"/>
      <w:marBottom w:val="0"/>
      <w:divBdr>
        <w:top w:val="none" w:sz="0" w:space="0" w:color="auto"/>
        <w:left w:val="none" w:sz="0" w:space="0" w:color="auto"/>
        <w:bottom w:val="none" w:sz="0" w:space="0" w:color="auto"/>
        <w:right w:val="none" w:sz="0" w:space="0" w:color="auto"/>
      </w:divBdr>
    </w:div>
    <w:div w:id="1120104967">
      <w:bodyDiv w:val="1"/>
      <w:marLeft w:val="0"/>
      <w:marRight w:val="0"/>
      <w:marTop w:val="0"/>
      <w:marBottom w:val="0"/>
      <w:divBdr>
        <w:top w:val="none" w:sz="0" w:space="0" w:color="auto"/>
        <w:left w:val="none" w:sz="0" w:space="0" w:color="auto"/>
        <w:bottom w:val="none" w:sz="0" w:space="0" w:color="auto"/>
        <w:right w:val="none" w:sz="0" w:space="0" w:color="auto"/>
      </w:divBdr>
    </w:div>
    <w:div w:id="1136021228">
      <w:bodyDiv w:val="1"/>
      <w:marLeft w:val="0"/>
      <w:marRight w:val="0"/>
      <w:marTop w:val="0"/>
      <w:marBottom w:val="0"/>
      <w:divBdr>
        <w:top w:val="none" w:sz="0" w:space="0" w:color="auto"/>
        <w:left w:val="none" w:sz="0" w:space="0" w:color="auto"/>
        <w:bottom w:val="none" w:sz="0" w:space="0" w:color="auto"/>
        <w:right w:val="none" w:sz="0" w:space="0" w:color="auto"/>
      </w:divBdr>
    </w:div>
    <w:div w:id="1138180841">
      <w:bodyDiv w:val="1"/>
      <w:marLeft w:val="0"/>
      <w:marRight w:val="0"/>
      <w:marTop w:val="0"/>
      <w:marBottom w:val="0"/>
      <w:divBdr>
        <w:top w:val="none" w:sz="0" w:space="0" w:color="auto"/>
        <w:left w:val="none" w:sz="0" w:space="0" w:color="auto"/>
        <w:bottom w:val="none" w:sz="0" w:space="0" w:color="auto"/>
        <w:right w:val="none" w:sz="0" w:space="0" w:color="auto"/>
      </w:divBdr>
    </w:div>
    <w:div w:id="1165631050">
      <w:bodyDiv w:val="1"/>
      <w:marLeft w:val="0"/>
      <w:marRight w:val="0"/>
      <w:marTop w:val="0"/>
      <w:marBottom w:val="0"/>
      <w:divBdr>
        <w:top w:val="none" w:sz="0" w:space="0" w:color="auto"/>
        <w:left w:val="none" w:sz="0" w:space="0" w:color="auto"/>
        <w:bottom w:val="none" w:sz="0" w:space="0" w:color="auto"/>
        <w:right w:val="none" w:sz="0" w:space="0" w:color="auto"/>
      </w:divBdr>
    </w:div>
    <w:div w:id="1170367447">
      <w:bodyDiv w:val="1"/>
      <w:marLeft w:val="0"/>
      <w:marRight w:val="0"/>
      <w:marTop w:val="0"/>
      <w:marBottom w:val="0"/>
      <w:divBdr>
        <w:top w:val="none" w:sz="0" w:space="0" w:color="auto"/>
        <w:left w:val="none" w:sz="0" w:space="0" w:color="auto"/>
        <w:bottom w:val="none" w:sz="0" w:space="0" w:color="auto"/>
        <w:right w:val="none" w:sz="0" w:space="0" w:color="auto"/>
      </w:divBdr>
      <w:divsChild>
        <w:div w:id="1081410302">
          <w:marLeft w:val="0"/>
          <w:marRight w:val="0"/>
          <w:marTop w:val="0"/>
          <w:marBottom w:val="525"/>
          <w:divBdr>
            <w:top w:val="none" w:sz="0" w:space="0" w:color="auto"/>
            <w:left w:val="none" w:sz="0" w:space="0" w:color="auto"/>
            <w:bottom w:val="none" w:sz="0" w:space="0" w:color="auto"/>
            <w:right w:val="none" w:sz="0" w:space="0" w:color="auto"/>
          </w:divBdr>
          <w:divsChild>
            <w:div w:id="17325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892">
      <w:bodyDiv w:val="1"/>
      <w:marLeft w:val="0"/>
      <w:marRight w:val="0"/>
      <w:marTop w:val="0"/>
      <w:marBottom w:val="0"/>
      <w:divBdr>
        <w:top w:val="none" w:sz="0" w:space="0" w:color="auto"/>
        <w:left w:val="none" w:sz="0" w:space="0" w:color="auto"/>
        <w:bottom w:val="none" w:sz="0" w:space="0" w:color="auto"/>
        <w:right w:val="none" w:sz="0" w:space="0" w:color="auto"/>
      </w:divBdr>
    </w:div>
    <w:div w:id="1253583442">
      <w:bodyDiv w:val="1"/>
      <w:marLeft w:val="0"/>
      <w:marRight w:val="0"/>
      <w:marTop w:val="0"/>
      <w:marBottom w:val="0"/>
      <w:divBdr>
        <w:top w:val="none" w:sz="0" w:space="0" w:color="auto"/>
        <w:left w:val="none" w:sz="0" w:space="0" w:color="auto"/>
        <w:bottom w:val="none" w:sz="0" w:space="0" w:color="auto"/>
        <w:right w:val="none" w:sz="0" w:space="0" w:color="auto"/>
      </w:divBdr>
    </w:div>
    <w:div w:id="1294560928">
      <w:bodyDiv w:val="1"/>
      <w:marLeft w:val="0"/>
      <w:marRight w:val="0"/>
      <w:marTop w:val="0"/>
      <w:marBottom w:val="0"/>
      <w:divBdr>
        <w:top w:val="none" w:sz="0" w:space="0" w:color="auto"/>
        <w:left w:val="none" w:sz="0" w:space="0" w:color="auto"/>
        <w:bottom w:val="none" w:sz="0" w:space="0" w:color="auto"/>
        <w:right w:val="none" w:sz="0" w:space="0" w:color="auto"/>
      </w:divBdr>
    </w:div>
    <w:div w:id="1321812516">
      <w:bodyDiv w:val="1"/>
      <w:marLeft w:val="0"/>
      <w:marRight w:val="0"/>
      <w:marTop w:val="0"/>
      <w:marBottom w:val="0"/>
      <w:divBdr>
        <w:top w:val="none" w:sz="0" w:space="0" w:color="auto"/>
        <w:left w:val="none" w:sz="0" w:space="0" w:color="auto"/>
        <w:bottom w:val="none" w:sz="0" w:space="0" w:color="auto"/>
        <w:right w:val="none" w:sz="0" w:space="0" w:color="auto"/>
      </w:divBdr>
    </w:div>
    <w:div w:id="1336613425">
      <w:bodyDiv w:val="1"/>
      <w:marLeft w:val="0"/>
      <w:marRight w:val="0"/>
      <w:marTop w:val="0"/>
      <w:marBottom w:val="0"/>
      <w:divBdr>
        <w:top w:val="none" w:sz="0" w:space="0" w:color="auto"/>
        <w:left w:val="none" w:sz="0" w:space="0" w:color="auto"/>
        <w:bottom w:val="none" w:sz="0" w:space="0" w:color="auto"/>
        <w:right w:val="none" w:sz="0" w:space="0" w:color="auto"/>
      </w:divBdr>
    </w:div>
    <w:div w:id="1367558723">
      <w:bodyDiv w:val="1"/>
      <w:marLeft w:val="0"/>
      <w:marRight w:val="0"/>
      <w:marTop w:val="0"/>
      <w:marBottom w:val="0"/>
      <w:divBdr>
        <w:top w:val="none" w:sz="0" w:space="0" w:color="auto"/>
        <w:left w:val="none" w:sz="0" w:space="0" w:color="auto"/>
        <w:bottom w:val="none" w:sz="0" w:space="0" w:color="auto"/>
        <w:right w:val="none" w:sz="0" w:space="0" w:color="auto"/>
      </w:divBdr>
    </w:div>
    <w:div w:id="1376155690">
      <w:bodyDiv w:val="1"/>
      <w:marLeft w:val="0"/>
      <w:marRight w:val="0"/>
      <w:marTop w:val="0"/>
      <w:marBottom w:val="0"/>
      <w:divBdr>
        <w:top w:val="none" w:sz="0" w:space="0" w:color="auto"/>
        <w:left w:val="none" w:sz="0" w:space="0" w:color="auto"/>
        <w:bottom w:val="none" w:sz="0" w:space="0" w:color="auto"/>
        <w:right w:val="none" w:sz="0" w:space="0" w:color="auto"/>
      </w:divBdr>
    </w:div>
    <w:div w:id="1447047259">
      <w:bodyDiv w:val="1"/>
      <w:marLeft w:val="0"/>
      <w:marRight w:val="0"/>
      <w:marTop w:val="0"/>
      <w:marBottom w:val="0"/>
      <w:divBdr>
        <w:top w:val="none" w:sz="0" w:space="0" w:color="auto"/>
        <w:left w:val="none" w:sz="0" w:space="0" w:color="auto"/>
        <w:bottom w:val="none" w:sz="0" w:space="0" w:color="auto"/>
        <w:right w:val="none" w:sz="0" w:space="0" w:color="auto"/>
      </w:divBdr>
    </w:div>
    <w:div w:id="1457333946">
      <w:bodyDiv w:val="1"/>
      <w:marLeft w:val="0"/>
      <w:marRight w:val="0"/>
      <w:marTop w:val="0"/>
      <w:marBottom w:val="0"/>
      <w:divBdr>
        <w:top w:val="none" w:sz="0" w:space="0" w:color="auto"/>
        <w:left w:val="none" w:sz="0" w:space="0" w:color="auto"/>
        <w:bottom w:val="none" w:sz="0" w:space="0" w:color="auto"/>
        <w:right w:val="none" w:sz="0" w:space="0" w:color="auto"/>
      </w:divBdr>
    </w:div>
    <w:div w:id="1459101229">
      <w:bodyDiv w:val="1"/>
      <w:marLeft w:val="0"/>
      <w:marRight w:val="0"/>
      <w:marTop w:val="0"/>
      <w:marBottom w:val="0"/>
      <w:divBdr>
        <w:top w:val="none" w:sz="0" w:space="0" w:color="auto"/>
        <w:left w:val="none" w:sz="0" w:space="0" w:color="auto"/>
        <w:bottom w:val="none" w:sz="0" w:space="0" w:color="auto"/>
        <w:right w:val="none" w:sz="0" w:space="0" w:color="auto"/>
      </w:divBdr>
    </w:div>
    <w:div w:id="1495678233">
      <w:bodyDiv w:val="1"/>
      <w:marLeft w:val="0"/>
      <w:marRight w:val="0"/>
      <w:marTop w:val="0"/>
      <w:marBottom w:val="0"/>
      <w:divBdr>
        <w:top w:val="none" w:sz="0" w:space="0" w:color="auto"/>
        <w:left w:val="none" w:sz="0" w:space="0" w:color="auto"/>
        <w:bottom w:val="none" w:sz="0" w:space="0" w:color="auto"/>
        <w:right w:val="none" w:sz="0" w:space="0" w:color="auto"/>
      </w:divBdr>
    </w:div>
    <w:div w:id="1537304553">
      <w:bodyDiv w:val="1"/>
      <w:marLeft w:val="0"/>
      <w:marRight w:val="0"/>
      <w:marTop w:val="0"/>
      <w:marBottom w:val="0"/>
      <w:divBdr>
        <w:top w:val="none" w:sz="0" w:space="0" w:color="auto"/>
        <w:left w:val="none" w:sz="0" w:space="0" w:color="auto"/>
        <w:bottom w:val="none" w:sz="0" w:space="0" w:color="auto"/>
        <w:right w:val="none" w:sz="0" w:space="0" w:color="auto"/>
      </w:divBdr>
    </w:div>
    <w:div w:id="1547179429">
      <w:bodyDiv w:val="1"/>
      <w:marLeft w:val="0"/>
      <w:marRight w:val="0"/>
      <w:marTop w:val="0"/>
      <w:marBottom w:val="0"/>
      <w:divBdr>
        <w:top w:val="none" w:sz="0" w:space="0" w:color="auto"/>
        <w:left w:val="none" w:sz="0" w:space="0" w:color="auto"/>
        <w:bottom w:val="none" w:sz="0" w:space="0" w:color="auto"/>
        <w:right w:val="none" w:sz="0" w:space="0" w:color="auto"/>
      </w:divBdr>
    </w:div>
    <w:div w:id="1564676923">
      <w:bodyDiv w:val="1"/>
      <w:marLeft w:val="0"/>
      <w:marRight w:val="0"/>
      <w:marTop w:val="0"/>
      <w:marBottom w:val="0"/>
      <w:divBdr>
        <w:top w:val="none" w:sz="0" w:space="0" w:color="auto"/>
        <w:left w:val="none" w:sz="0" w:space="0" w:color="auto"/>
        <w:bottom w:val="none" w:sz="0" w:space="0" w:color="auto"/>
        <w:right w:val="none" w:sz="0" w:space="0" w:color="auto"/>
      </w:divBdr>
      <w:divsChild>
        <w:div w:id="561330349">
          <w:marLeft w:val="0"/>
          <w:marRight w:val="0"/>
          <w:marTop w:val="0"/>
          <w:marBottom w:val="525"/>
          <w:divBdr>
            <w:top w:val="none" w:sz="0" w:space="0" w:color="auto"/>
            <w:left w:val="none" w:sz="0" w:space="0" w:color="auto"/>
            <w:bottom w:val="none" w:sz="0" w:space="0" w:color="auto"/>
            <w:right w:val="none" w:sz="0" w:space="0" w:color="auto"/>
          </w:divBdr>
          <w:divsChild>
            <w:div w:id="7836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6958">
      <w:bodyDiv w:val="1"/>
      <w:marLeft w:val="0"/>
      <w:marRight w:val="0"/>
      <w:marTop w:val="0"/>
      <w:marBottom w:val="0"/>
      <w:divBdr>
        <w:top w:val="none" w:sz="0" w:space="0" w:color="auto"/>
        <w:left w:val="none" w:sz="0" w:space="0" w:color="auto"/>
        <w:bottom w:val="none" w:sz="0" w:space="0" w:color="auto"/>
        <w:right w:val="none" w:sz="0" w:space="0" w:color="auto"/>
      </w:divBdr>
    </w:div>
    <w:div w:id="1617176077">
      <w:bodyDiv w:val="1"/>
      <w:marLeft w:val="0"/>
      <w:marRight w:val="0"/>
      <w:marTop w:val="0"/>
      <w:marBottom w:val="0"/>
      <w:divBdr>
        <w:top w:val="none" w:sz="0" w:space="0" w:color="auto"/>
        <w:left w:val="none" w:sz="0" w:space="0" w:color="auto"/>
        <w:bottom w:val="none" w:sz="0" w:space="0" w:color="auto"/>
        <w:right w:val="none" w:sz="0" w:space="0" w:color="auto"/>
      </w:divBdr>
    </w:div>
    <w:div w:id="1620067642">
      <w:bodyDiv w:val="1"/>
      <w:marLeft w:val="0"/>
      <w:marRight w:val="0"/>
      <w:marTop w:val="0"/>
      <w:marBottom w:val="0"/>
      <w:divBdr>
        <w:top w:val="none" w:sz="0" w:space="0" w:color="auto"/>
        <w:left w:val="none" w:sz="0" w:space="0" w:color="auto"/>
        <w:bottom w:val="none" w:sz="0" w:space="0" w:color="auto"/>
        <w:right w:val="none" w:sz="0" w:space="0" w:color="auto"/>
      </w:divBdr>
    </w:div>
    <w:div w:id="1649244428">
      <w:bodyDiv w:val="1"/>
      <w:marLeft w:val="0"/>
      <w:marRight w:val="0"/>
      <w:marTop w:val="0"/>
      <w:marBottom w:val="0"/>
      <w:divBdr>
        <w:top w:val="none" w:sz="0" w:space="0" w:color="auto"/>
        <w:left w:val="none" w:sz="0" w:space="0" w:color="auto"/>
        <w:bottom w:val="none" w:sz="0" w:space="0" w:color="auto"/>
        <w:right w:val="none" w:sz="0" w:space="0" w:color="auto"/>
      </w:divBdr>
    </w:div>
    <w:div w:id="1715694732">
      <w:bodyDiv w:val="1"/>
      <w:marLeft w:val="0"/>
      <w:marRight w:val="0"/>
      <w:marTop w:val="0"/>
      <w:marBottom w:val="0"/>
      <w:divBdr>
        <w:top w:val="none" w:sz="0" w:space="0" w:color="auto"/>
        <w:left w:val="none" w:sz="0" w:space="0" w:color="auto"/>
        <w:bottom w:val="none" w:sz="0" w:space="0" w:color="auto"/>
        <w:right w:val="none" w:sz="0" w:space="0" w:color="auto"/>
      </w:divBdr>
    </w:div>
    <w:div w:id="1748185330">
      <w:bodyDiv w:val="1"/>
      <w:marLeft w:val="0"/>
      <w:marRight w:val="0"/>
      <w:marTop w:val="0"/>
      <w:marBottom w:val="0"/>
      <w:divBdr>
        <w:top w:val="none" w:sz="0" w:space="0" w:color="auto"/>
        <w:left w:val="none" w:sz="0" w:space="0" w:color="auto"/>
        <w:bottom w:val="none" w:sz="0" w:space="0" w:color="auto"/>
        <w:right w:val="none" w:sz="0" w:space="0" w:color="auto"/>
      </w:divBdr>
    </w:div>
    <w:div w:id="1805271890">
      <w:bodyDiv w:val="1"/>
      <w:marLeft w:val="0"/>
      <w:marRight w:val="0"/>
      <w:marTop w:val="0"/>
      <w:marBottom w:val="0"/>
      <w:divBdr>
        <w:top w:val="none" w:sz="0" w:space="0" w:color="auto"/>
        <w:left w:val="none" w:sz="0" w:space="0" w:color="auto"/>
        <w:bottom w:val="none" w:sz="0" w:space="0" w:color="auto"/>
        <w:right w:val="none" w:sz="0" w:space="0" w:color="auto"/>
      </w:divBdr>
    </w:div>
    <w:div w:id="1808281279">
      <w:bodyDiv w:val="1"/>
      <w:marLeft w:val="0"/>
      <w:marRight w:val="0"/>
      <w:marTop w:val="0"/>
      <w:marBottom w:val="0"/>
      <w:divBdr>
        <w:top w:val="none" w:sz="0" w:space="0" w:color="auto"/>
        <w:left w:val="none" w:sz="0" w:space="0" w:color="auto"/>
        <w:bottom w:val="none" w:sz="0" w:space="0" w:color="auto"/>
        <w:right w:val="none" w:sz="0" w:space="0" w:color="auto"/>
      </w:divBdr>
      <w:divsChild>
        <w:div w:id="799029100">
          <w:marLeft w:val="-225"/>
          <w:marRight w:val="-225"/>
          <w:marTop w:val="0"/>
          <w:marBottom w:val="0"/>
          <w:divBdr>
            <w:top w:val="none" w:sz="0" w:space="0" w:color="auto"/>
            <w:left w:val="none" w:sz="0" w:space="0" w:color="auto"/>
            <w:bottom w:val="none" w:sz="0" w:space="0" w:color="auto"/>
            <w:right w:val="none" w:sz="0" w:space="0" w:color="auto"/>
          </w:divBdr>
          <w:divsChild>
            <w:div w:id="957293678">
              <w:marLeft w:val="0"/>
              <w:marRight w:val="0"/>
              <w:marTop w:val="0"/>
              <w:marBottom w:val="0"/>
              <w:divBdr>
                <w:top w:val="none" w:sz="0" w:space="0" w:color="auto"/>
                <w:left w:val="none" w:sz="0" w:space="0" w:color="auto"/>
                <w:bottom w:val="none" w:sz="0" w:space="0" w:color="auto"/>
                <w:right w:val="none" w:sz="0" w:space="0" w:color="auto"/>
              </w:divBdr>
              <w:divsChild>
                <w:div w:id="1477143044">
                  <w:marLeft w:val="0"/>
                  <w:marRight w:val="0"/>
                  <w:marTop w:val="0"/>
                  <w:marBottom w:val="0"/>
                  <w:divBdr>
                    <w:top w:val="none" w:sz="0" w:space="0" w:color="auto"/>
                    <w:left w:val="none" w:sz="0" w:space="0" w:color="auto"/>
                    <w:bottom w:val="none" w:sz="0" w:space="0" w:color="auto"/>
                    <w:right w:val="none" w:sz="0" w:space="0" w:color="auto"/>
                  </w:divBdr>
                  <w:divsChild>
                    <w:div w:id="459688567">
                      <w:marLeft w:val="0"/>
                      <w:marRight w:val="0"/>
                      <w:marTop w:val="0"/>
                      <w:marBottom w:val="0"/>
                      <w:divBdr>
                        <w:top w:val="none" w:sz="0" w:space="0" w:color="auto"/>
                        <w:left w:val="none" w:sz="0" w:space="0" w:color="auto"/>
                        <w:bottom w:val="none" w:sz="0" w:space="0" w:color="auto"/>
                        <w:right w:val="none" w:sz="0" w:space="0" w:color="auto"/>
                      </w:divBdr>
                      <w:divsChild>
                        <w:div w:id="1355037674">
                          <w:marLeft w:val="0"/>
                          <w:marRight w:val="0"/>
                          <w:marTop w:val="0"/>
                          <w:marBottom w:val="525"/>
                          <w:divBdr>
                            <w:top w:val="none" w:sz="0" w:space="0" w:color="auto"/>
                            <w:left w:val="none" w:sz="0" w:space="0" w:color="auto"/>
                            <w:bottom w:val="none" w:sz="0" w:space="0" w:color="auto"/>
                            <w:right w:val="none" w:sz="0" w:space="0" w:color="auto"/>
                          </w:divBdr>
                          <w:divsChild>
                            <w:div w:id="11257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10835">
          <w:marLeft w:val="-225"/>
          <w:marRight w:val="-225"/>
          <w:marTop w:val="0"/>
          <w:marBottom w:val="0"/>
          <w:divBdr>
            <w:top w:val="none" w:sz="0" w:space="0" w:color="auto"/>
            <w:left w:val="none" w:sz="0" w:space="0" w:color="auto"/>
            <w:bottom w:val="none" w:sz="0" w:space="0" w:color="auto"/>
            <w:right w:val="none" w:sz="0" w:space="0" w:color="auto"/>
          </w:divBdr>
          <w:divsChild>
            <w:div w:id="1567183888">
              <w:marLeft w:val="0"/>
              <w:marRight w:val="0"/>
              <w:marTop w:val="0"/>
              <w:marBottom w:val="0"/>
              <w:divBdr>
                <w:top w:val="none" w:sz="0" w:space="0" w:color="auto"/>
                <w:left w:val="none" w:sz="0" w:space="0" w:color="auto"/>
                <w:bottom w:val="none" w:sz="0" w:space="0" w:color="auto"/>
                <w:right w:val="none" w:sz="0" w:space="0" w:color="auto"/>
              </w:divBdr>
              <w:divsChild>
                <w:div w:id="826945899">
                  <w:marLeft w:val="0"/>
                  <w:marRight w:val="0"/>
                  <w:marTop w:val="0"/>
                  <w:marBottom w:val="0"/>
                  <w:divBdr>
                    <w:top w:val="none" w:sz="0" w:space="0" w:color="auto"/>
                    <w:left w:val="none" w:sz="0" w:space="0" w:color="auto"/>
                    <w:bottom w:val="none" w:sz="0" w:space="0" w:color="auto"/>
                    <w:right w:val="none" w:sz="0" w:space="0" w:color="auto"/>
                  </w:divBdr>
                  <w:divsChild>
                    <w:div w:id="968165388">
                      <w:marLeft w:val="0"/>
                      <w:marRight w:val="0"/>
                      <w:marTop w:val="0"/>
                      <w:marBottom w:val="0"/>
                      <w:divBdr>
                        <w:top w:val="none" w:sz="0" w:space="0" w:color="auto"/>
                        <w:left w:val="none" w:sz="0" w:space="0" w:color="auto"/>
                        <w:bottom w:val="none" w:sz="0" w:space="0" w:color="auto"/>
                        <w:right w:val="none" w:sz="0" w:space="0" w:color="auto"/>
                      </w:divBdr>
                      <w:divsChild>
                        <w:div w:id="1491943573">
                          <w:marLeft w:val="0"/>
                          <w:marRight w:val="0"/>
                          <w:marTop w:val="0"/>
                          <w:marBottom w:val="525"/>
                          <w:divBdr>
                            <w:top w:val="none" w:sz="0" w:space="0" w:color="auto"/>
                            <w:left w:val="none" w:sz="0" w:space="0" w:color="auto"/>
                            <w:bottom w:val="none" w:sz="0" w:space="0" w:color="auto"/>
                            <w:right w:val="none" w:sz="0" w:space="0" w:color="auto"/>
                          </w:divBdr>
                          <w:divsChild>
                            <w:div w:id="8576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965769">
      <w:bodyDiv w:val="1"/>
      <w:marLeft w:val="0"/>
      <w:marRight w:val="0"/>
      <w:marTop w:val="0"/>
      <w:marBottom w:val="0"/>
      <w:divBdr>
        <w:top w:val="none" w:sz="0" w:space="0" w:color="auto"/>
        <w:left w:val="none" w:sz="0" w:space="0" w:color="auto"/>
        <w:bottom w:val="none" w:sz="0" w:space="0" w:color="auto"/>
        <w:right w:val="none" w:sz="0" w:space="0" w:color="auto"/>
      </w:divBdr>
      <w:divsChild>
        <w:div w:id="327293842">
          <w:marLeft w:val="-225"/>
          <w:marRight w:val="-225"/>
          <w:marTop w:val="0"/>
          <w:marBottom w:val="0"/>
          <w:divBdr>
            <w:top w:val="none" w:sz="0" w:space="0" w:color="auto"/>
            <w:left w:val="none" w:sz="0" w:space="0" w:color="auto"/>
            <w:bottom w:val="none" w:sz="0" w:space="0" w:color="auto"/>
            <w:right w:val="none" w:sz="0" w:space="0" w:color="auto"/>
          </w:divBdr>
          <w:divsChild>
            <w:div w:id="467358002">
              <w:marLeft w:val="0"/>
              <w:marRight w:val="0"/>
              <w:marTop w:val="0"/>
              <w:marBottom w:val="0"/>
              <w:divBdr>
                <w:top w:val="none" w:sz="0" w:space="0" w:color="auto"/>
                <w:left w:val="none" w:sz="0" w:space="0" w:color="auto"/>
                <w:bottom w:val="none" w:sz="0" w:space="0" w:color="auto"/>
                <w:right w:val="none" w:sz="0" w:space="0" w:color="auto"/>
              </w:divBdr>
              <w:divsChild>
                <w:div w:id="2133861890">
                  <w:marLeft w:val="0"/>
                  <w:marRight w:val="0"/>
                  <w:marTop w:val="0"/>
                  <w:marBottom w:val="0"/>
                  <w:divBdr>
                    <w:top w:val="none" w:sz="0" w:space="0" w:color="auto"/>
                    <w:left w:val="none" w:sz="0" w:space="0" w:color="auto"/>
                    <w:bottom w:val="none" w:sz="0" w:space="0" w:color="auto"/>
                    <w:right w:val="none" w:sz="0" w:space="0" w:color="auto"/>
                  </w:divBdr>
                  <w:divsChild>
                    <w:div w:id="1352953570">
                      <w:marLeft w:val="0"/>
                      <w:marRight w:val="0"/>
                      <w:marTop w:val="0"/>
                      <w:marBottom w:val="0"/>
                      <w:divBdr>
                        <w:top w:val="none" w:sz="0" w:space="0" w:color="auto"/>
                        <w:left w:val="none" w:sz="0" w:space="0" w:color="auto"/>
                        <w:bottom w:val="none" w:sz="0" w:space="0" w:color="auto"/>
                        <w:right w:val="none" w:sz="0" w:space="0" w:color="auto"/>
                      </w:divBdr>
                      <w:divsChild>
                        <w:div w:id="1038507337">
                          <w:marLeft w:val="0"/>
                          <w:marRight w:val="0"/>
                          <w:marTop w:val="0"/>
                          <w:marBottom w:val="525"/>
                          <w:divBdr>
                            <w:top w:val="none" w:sz="0" w:space="0" w:color="auto"/>
                            <w:left w:val="none" w:sz="0" w:space="0" w:color="auto"/>
                            <w:bottom w:val="none" w:sz="0" w:space="0" w:color="auto"/>
                            <w:right w:val="none" w:sz="0" w:space="0" w:color="auto"/>
                          </w:divBdr>
                          <w:divsChild>
                            <w:div w:id="9602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715365">
          <w:marLeft w:val="-225"/>
          <w:marRight w:val="-225"/>
          <w:marTop w:val="0"/>
          <w:marBottom w:val="0"/>
          <w:divBdr>
            <w:top w:val="none" w:sz="0" w:space="0" w:color="auto"/>
            <w:left w:val="none" w:sz="0" w:space="0" w:color="auto"/>
            <w:bottom w:val="none" w:sz="0" w:space="0" w:color="auto"/>
            <w:right w:val="none" w:sz="0" w:space="0" w:color="auto"/>
          </w:divBdr>
          <w:divsChild>
            <w:div w:id="1551451827">
              <w:marLeft w:val="0"/>
              <w:marRight w:val="0"/>
              <w:marTop w:val="0"/>
              <w:marBottom w:val="0"/>
              <w:divBdr>
                <w:top w:val="none" w:sz="0" w:space="0" w:color="auto"/>
                <w:left w:val="none" w:sz="0" w:space="0" w:color="auto"/>
                <w:bottom w:val="none" w:sz="0" w:space="0" w:color="auto"/>
                <w:right w:val="none" w:sz="0" w:space="0" w:color="auto"/>
              </w:divBdr>
              <w:divsChild>
                <w:div w:id="1160774949">
                  <w:marLeft w:val="0"/>
                  <w:marRight w:val="0"/>
                  <w:marTop w:val="0"/>
                  <w:marBottom w:val="0"/>
                  <w:divBdr>
                    <w:top w:val="none" w:sz="0" w:space="0" w:color="auto"/>
                    <w:left w:val="none" w:sz="0" w:space="0" w:color="auto"/>
                    <w:bottom w:val="none" w:sz="0" w:space="0" w:color="auto"/>
                    <w:right w:val="none" w:sz="0" w:space="0" w:color="auto"/>
                  </w:divBdr>
                  <w:divsChild>
                    <w:div w:id="1141313565">
                      <w:marLeft w:val="0"/>
                      <w:marRight w:val="0"/>
                      <w:marTop w:val="0"/>
                      <w:marBottom w:val="0"/>
                      <w:divBdr>
                        <w:top w:val="none" w:sz="0" w:space="0" w:color="auto"/>
                        <w:left w:val="none" w:sz="0" w:space="0" w:color="auto"/>
                        <w:bottom w:val="none" w:sz="0" w:space="0" w:color="auto"/>
                        <w:right w:val="none" w:sz="0" w:space="0" w:color="auto"/>
                      </w:divBdr>
                      <w:divsChild>
                        <w:div w:id="1750956499">
                          <w:marLeft w:val="0"/>
                          <w:marRight w:val="0"/>
                          <w:marTop w:val="0"/>
                          <w:marBottom w:val="525"/>
                          <w:divBdr>
                            <w:top w:val="none" w:sz="0" w:space="0" w:color="auto"/>
                            <w:left w:val="none" w:sz="0" w:space="0" w:color="auto"/>
                            <w:bottom w:val="none" w:sz="0" w:space="0" w:color="auto"/>
                            <w:right w:val="none" w:sz="0" w:space="0" w:color="auto"/>
                          </w:divBdr>
                          <w:divsChild>
                            <w:div w:id="8980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836641">
      <w:bodyDiv w:val="1"/>
      <w:marLeft w:val="0"/>
      <w:marRight w:val="0"/>
      <w:marTop w:val="0"/>
      <w:marBottom w:val="0"/>
      <w:divBdr>
        <w:top w:val="none" w:sz="0" w:space="0" w:color="auto"/>
        <w:left w:val="none" w:sz="0" w:space="0" w:color="auto"/>
        <w:bottom w:val="none" w:sz="0" w:space="0" w:color="auto"/>
        <w:right w:val="none" w:sz="0" w:space="0" w:color="auto"/>
      </w:divBdr>
      <w:divsChild>
        <w:div w:id="1334869437">
          <w:marLeft w:val="0"/>
          <w:marRight w:val="0"/>
          <w:marTop w:val="0"/>
          <w:marBottom w:val="0"/>
          <w:divBdr>
            <w:top w:val="none" w:sz="0" w:space="0" w:color="auto"/>
            <w:left w:val="none" w:sz="0" w:space="0" w:color="auto"/>
            <w:bottom w:val="none" w:sz="0" w:space="0" w:color="auto"/>
            <w:right w:val="none" w:sz="0" w:space="0" w:color="auto"/>
          </w:divBdr>
          <w:divsChild>
            <w:div w:id="820776012">
              <w:marLeft w:val="0"/>
              <w:marRight w:val="0"/>
              <w:marTop w:val="180"/>
              <w:marBottom w:val="270"/>
              <w:divBdr>
                <w:top w:val="single" w:sz="6" w:space="0" w:color="E3E3E3"/>
                <w:left w:val="single" w:sz="6" w:space="0" w:color="E3E3E3"/>
                <w:bottom w:val="single" w:sz="6" w:space="0" w:color="E3E3E3"/>
                <w:right w:val="single" w:sz="6" w:space="0" w:color="E3E3E3"/>
              </w:divBdr>
              <w:divsChild>
                <w:div w:id="169416457">
                  <w:marLeft w:val="0"/>
                  <w:marRight w:val="0"/>
                  <w:marTop w:val="0"/>
                  <w:marBottom w:val="0"/>
                  <w:divBdr>
                    <w:top w:val="none" w:sz="0" w:space="0" w:color="auto"/>
                    <w:left w:val="none" w:sz="0" w:space="0" w:color="auto"/>
                    <w:bottom w:val="none" w:sz="0" w:space="0" w:color="auto"/>
                    <w:right w:val="none" w:sz="0" w:space="0" w:color="auto"/>
                  </w:divBdr>
                  <w:divsChild>
                    <w:div w:id="561061677">
                      <w:marLeft w:val="0"/>
                      <w:marRight w:val="0"/>
                      <w:marTop w:val="0"/>
                      <w:marBottom w:val="0"/>
                      <w:divBdr>
                        <w:top w:val="none" w:sz="0" w:space="0" w:color="auto"/>
                        <w:left w:val="none" w:sz="0" w:space="0" w:color="auto"/>
                        <w:bottom w:val="none" w:sz="0" w:space="0" w:color="auto"/>
                        <w:right w:val="none" w:sz="0" w:space="0" w:color="auto"/>
                      </w:divBdr>
                    </w:div>
                    <w:div w:id="5570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929883">
      <w:bodyDiv w:val="1"/>
      <w:marLeft w:val="0"/>
      <w:marRight w:val="0"/>
      <w:marTop w:val="0"/>
      <w:marBottom w:val="0"/>
      <w:divBdr>
        <w:top w:val="none" w:sz="0" w:space="0" w:color="auto"/>
        <w:left w:val="none" w:sz="0" w:space="0" w:color="auto"/>
        <w:bottom w:val="none" w:sz="0" w:space="0" w:color="auto"/>
        <w:right w:val="none" w:sz="0" w:space="0" w:color="auto"/>
      </w:divBdr>
    </w:div>
    <w:div w:id="1866284963">
      <w:bodyDiv w:val="1"/>
      <w:marLeft w:val="0"/>
      <w:marRight w:val="0"/>
      <w:marTop w:val="0"/>
      <w:marBottom w:val="0"/>
      <w:divBdr>
        <w:top w:val="none" w:sz="0" w:space="0" w:color="auto"/>
        <w:left w:val="none" w:sz="0" w:space="0" w:color="auto"/>
        <w:bottom w:val="none" w:sz="0" w:space="0" w:color="auto"/>
        <w:right w:val="none" w:sz="0" w:space="0" w:color="auto"/>
      </w:divBdr>
    </w:div>
    <w:div w:id="1874029174">
      <w:bodyDiv w:val="1"/>
      <w:marLeft w:val="0"/>
      <w:marRight w:val="0"/>
      <w:marTop w:val="0"/>
      <w:marBottom w:val="0"/>
      <w:divBdr>
        <w:top w:val="none" w:sz="0" w:space="0" w:color="auto"/>
        <w:left w:val="none" w:sz="0" w:space="0" w:color="auto"/>
        <w:bottom w:val="none" w:sz="0" w:space="0" w:color="auto"/>
        <w:right w:val="none" w:sz="0" w:space="0" w:color="auto"/>
      </w:divBdr>
    </w:div>
    <w:div w:id="1884366132">
      <w:bodyDiv w:val="1"/>
      <w:marLeft w:val="0"/>
      <w:marRight w:val="0"/>
      <w:marTop w:val="0"/>
      <w:marBottom w:val="0"/>
      <w:divBdr>
        <w:top w:val="none" w:sz="0" w:space="0" w:color="auto"/>
        <w:left w:val="none" w:sz="0" w:space="0" w:color="auto"/>
        <w:bottom w:val="none" w:sz="0" w:space="0" w:color="auto"/>
        <w:right w:val="none" w:sz="0" w:space="0" w:color="auto"/>
      </w:divBdr>
      <w:divsChild>
        <w:div w:id="167909007">
          <w:marLeft w:val="0"/>
          <w:marRight w:val="0"/>
          <w:marTop w:val="0"/>
          <w:marBottom w:val="525"/>
          <w:divBdr>
            <w:top w:val="none" w:sz="0" w:space="0" w:color="auto"/>
            <w:left w:val="none" w:sz="0" w:space="0" w:color="auto"/>
            <w:bottom w:val="none" w:sz="0" w:space="0" w:color="auto"/>
            <w:right w:val="none" w:sz="0" w:space="0" w:color="auto"/>
          </w:divBdr>
          <w:divsChild>
            <w:div w:id="13795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6175">
      <w:bodyDiv w:val="1"/>
      <w:marLeft w:val="0"/>
      <w:marRight w:val="0"/>
      <w:marTop w:val="0"/>
      <w:marBottom w:val="0"/>
      <w:divBdr>
        <w:top w:val="none" w:sz="0" w:space="0" w:color="auto"/>
        <w:left w:val="none" w:sz="0" w:space="0" w:color="auto"/>
        <w:bottom w:val="none" w:sz="0" w:space="0" w:color="auto"/>
        <w:right w:val="none" w:sz="0" w:space="0" w:color="auto"/>
      </w:divBdr>
    </w:div>
    <w:div w:id="1915124601">
      <w:bodyDiv w:val="1"/>
      <w:marLeft w:val="0"/>
      <w:marRight w:val="0"/>
      <w:marTop w:val="0"/>
      <w:marBottom w:val="0"/>
      <w:divBdr>
        <w:top w:val="none" w:sz="0" w:space="0" w:color="auto"/>
        <w:left w:val="none" w:sz="0" w:space="0" w:color="auto"/>
        <w:bottom w:val="none" w:sz="0" w:space="0" w:color="auto"/>
        <w:right w:val="none" w:sz="0" w:space="0" w:color="auto"/>
      </w:divBdr>
    </w:div>
    <w:div w:id="1930461131">
      <w:bodyDiv w:val="1"/>
      <w:marLeft w:val="0"/>
      <w:marRight w:val="0"/>
      <w:marTop w:val="0"/>
      <w:marBottom w:val="0"/>
      <w:divBdr>
        <w:top w:val="none" w:sz="0" w:space="0" w:color="auto"/>
        <w:left w:val="none" w:sz="0" w:space="0" w:color="auto"/>
        <w:bottom w:val="none" w:sz="0" w:space="0" w:color="auto"/>
        <w:right w:val="none" w:sz="0" w:space="0" w:color="auto"/>
      </w:divBdr>
    </w:div>
    <w:div w:id="1946813398">
      <w:bodyDiv w:val="1"/>
      <w:marLeft w:val="0"/>
      <w:marRight w:val="0"/>
      <w:marTop w:val="0"/>
      <w:marBottom w:val="0"/>
      <w:divBdr>
        <w:top w:val="none" w:sz="0" w:space="0" w:color="auto"/>
        <w:left w:val="none" w:sz="0" w:space="0" w:color="auto"/>
        <w:bottom w:val="none" w:sz="0" w:space="0" w:color="auto"/>
        <w:right w:val="none" w:sz="0" w:space="0" w:color="auto"/>
      </w:divBdr>
    </w:div>
    <w:div w:id="1982688284">
      <w:bodyDiv w:val="1"/>
      <w:marLeft w:val="0"/>
      <w:marRight w:val="0"/>
      <w:marTop w:val="0"/>
      <w:marBottom w:val="0"/>
      <w:divBdr>
        <w:top w:val="none" w:sz="0" w:space="0" w:color="auto"/>
        <w:left w:val="none" w:sz="0" w:space="0" w:color="auto"/>
        <w:bottom w:val="none" w:sz="0" w:space="0" w:color="auto"/>
        <w:right w:val="none" w:sz="0" w:space="0" w:color="auto"/>
      </w:divBdr>
    </w:div>
    <w:div w:id="2034262896">
      <w:bodyDiv w:val="1"/>
      <w:marLeft w:val="0"/>
      <w:marRight w:val="0"/>
      <w:marTop w:val="0"/>
      <w:marBottom w:val="0"/>
      <w:divBdr>
        <w:top w:val="none" w:sz="0" w:space="0" w:color="auto"/>
        <w:left w:val="none" w:sz="0" w:space="0" w:color="auto"/>
        <w:bottom w:val="none" w:sz="0" w:space="0" w:color="auto"/>
        <w:right w:val="none" w:sz="0" w:space="0" w:color="auto"/>
      </w:divBdr>
      <w:divsChild>
        <w:div w:id="1061369416">
          <w:marLeft w:val="336"/>
          <w:marRight w:val="0"/>
          <w:marTop w:val="120"/>
          <w:marBottom w:val="312"/>
          <w:divBdr>
            <w:top w:val="none" w:sz="0" w:space="0" w:color="auto"/>
            <w:left w:val="none" w:sz="0" w:space="0" w:color="auto"/>
            <w:bottom w:val="none" w:sz="0" w:space="0" w:color="auto"/>
            <w:right w:val="none" w:sz="0" w:space="0" w:color="auto"/>
          </w:divBdr>
          <w:divsChild>
            <w:div w:id="10123010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43556583">
      <w:bodyDiv w:val="1"/>
      <w:marLeft w:val="0"/>
      <w:marRight w:val="0"/>
      <w:marTop w:val="0"/>
      <w:marBottom w:val="0"/>
      <w:divBdr>
        <w:top w:val="none" w:sz="0" w:space="0" w:color="auto"/>
        <w:left w:val="none" w:sz="0" w:space="0" w:color="auto"/>
        <w:bottom w:val="none" w:sz="0" w:space="0" w:color="auto"/>
        <w:right w:val="none" w:sz="0" w:space="0" w:color="auto"/>
      </w:divBdr>
    </w:div>
    <w:div w:id="2059623198">
      <w:bodyDiv w:val="1"/>
      <w:marLeft w:val="0"/>
      <w:marRight w:val="0"/>
      <w:marTop w:val="0"/>
      <w:marBottom w:val="0"/>
      <w:divBdr>
        <w:top w:val="none" w:sz="0" w:space="0" w:color="auto"/>
        <w:left w:val="none" w:sz="0" w:space="0" w:color="auto"/>
        <w:bottom w:val="none" w:sz="0" w:space="0" w:color="auto"/>
        <w:right w:val="none" w:sz="0" w:space="0" w:color="auto"/>
      </w:divBdr>
    </w:div>
    <w:div w:id="2060546404">
      <w:bodyDiv w:val="1"/>
      <w:marLeft w:val="0"/>
      <w:marRight w:val="0"/>
      <w:marTop w:val="0"/>
      <w:marBottom w:val="0"/>
      <w:divBdr>
        <w:top w:val="none" w:sz="0" w:space="0" w:color="auto"/>
        <w:left w:val="none" w:sz="0" w:space="0" w:color="auto"/>
        <w:bottom w:val="none" w:sz="0" w:space="0" w:color="auto"/>
        <w:right w:val="none" w:sz="0" w:space="0" w:color="auto"/>
      </w:divBdr>
    </w:div>
    <w:div w:id="2092502823">
      <w:bodyDiv w:val="1"/>
      <w:marLeft w:val="0"/>
      <w:marRight w:val="0"/>
      <w:marTop w:val="0"/>
      <w:marBottom w:val="0"/>
      <w:divBdr>
        <w:top w:val="none" w:sz="0" w:space="0" w:color="auto"/>
        <w:left w:val="none" w:sz="0" w:space="0" w:color="auto"/>
        <w:bottom w:val="none" w:sz="0" w:space="0" w:color="auto"/>
        <w:right w:val="none" w:sz="0" w:space="0" w:color="auto"/>
      </w:divBdr>
    </w:div>
    <w:div w:id="2113157771">
      <w:bodyDiv w:val="1"/>
      <w:marLeft w:val="0"/>
      <w:marRight w:val="0"/>
      <w:marTop w:val="0"/>
      <w:marBottom w:val="0"/>
      <w:divBdr>
        <w:top w:val="none" w:sz="0" w:space="0" w:color="auto"/>
        <w:left w:val="none" w:sz="0" w:space="0" w:color="auto"/>
        <w:bottom w:val="none" w:sz="0" w:space="0" w:color="auto"/>
        <w:right w:val="none" w:sz="0" w:space="0" w:color="auto"/>
      </w:divBdr>
    </w:div>
    <w:div w:id="2126925174">
      <w:bodyDiv w:val="1"/>
      <w:marLeft w:val="0"/>
      <w:marRight w:val="0"/>
      <w:marTop w:val="0"/>
      <w:marBottom w:val="0"/>
      <w:divBdr>
        <w:top w:val="none" w:sz="0" w:space="0" w:color="auto"/>
        <w:left w:val="none" w:sz="0" w:space="0" w:color="auto"/>
        <w:bottom w:val="none" w:sz="0" w:space="0" w:color="auto"/>
        <w:right w:val="none" w:sz="0" w:space="0" w:color="auto"/>
      </w:divBdr>
    </w:div>
    <w:div w:id="2133666783">
      <w:bodyDiv w:val="1"/>
      <w:marLeft w:val="0"/>
      <w:marRight w:val="0"/>
      <w:marTop w:val="0"/>
      <w:marBottom w:val="0"/>
      <w:divBdr>
        <w:top w:val="none" w:sz="0" w:space="0" w:color="auto"/>
        <w:left w:val="none" w:sz="0" w:space="0" w:color="auto"/>
        <w:bottom w:val="none" w:sz="0" w:space="0" w:color="auto"/>
        <w:right w:val="none" w:sz="0" w:space="0" w:color="auto"/>
      </w:divBdr>
    </w:div>
    <w:div w:id="2135781428">
      <w:bodyDiv w:val="1"/>
      <w:marLeft w:val="0"/>
      <w:marRight w:val="0"/>
      <w:marTop w:val="0"/>
      <w:marBottom w:val="0"/>
      <w:divBdr>
        <w:top w:val="none" w:sz="0" w:space="0" w:color="auto"/>
        <w:left w:val="none" w:sz="0" w:space="0" w:color="auto"/>
        <w:bottom w:val="none" w:sz="0" w:space="0" w:color="auto"/>
        <w:right w:val="none" w:sz="0" w:space="0" w:color="auto"/>
      </w:divBdr>
    </w:div>
    <w:div w:id="2138525368">
      <w:bodyDiv w:val="1"/>
      <w:marLeft w:val="0"/>
      <w:marRight w:val="0"/>
      <w:marTop w:val="0"/>
      <w:marBottom w:val="0"/>
      <w:divBdr>
        <w:top w:val="none" w:sz="0" w:space="0" w:color="auto"/>
        <w:left w:val="none" w:sz="0" w:space="0" w:color="auto"/>
        <w:bottom w:val="none" w:sz="0" w:space="0" w:color="auto"/>
        <w:right w:val="none" w:sz="0" w:space="0" w:color="auto"/>
      </w:divBdr>
    </w:div>
    <w:div w:id="214152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5.bin"/><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progsoft.net/es/software/staruml" TargetMode="External"/><Relationship Id="rId7" Type="http://schemas.openxmlformats.org/officeDocument/2006/relationships/endnotes" Target="endnotes.xml"/><Relationship Id="rId12" Type="http://schemas.openxmlformats.org/officeDocument/2006/relationships/oleObject" Target="embeddings/oleObject4.bin"/><Relationship Id="rId17" Type="http://schemas.openxmlformats.org/officeDocument/2006/relationships/hyperlink" Target="http://www.incanatoapps.com/solventa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ncanatoit.com/2016/01/sistema-almacen-compras-ventas-php-jquery-ajax-mysql-multisucursal-configurable.htm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hyperlink" Target="https://www.incanatoit.com/2020/11/codigo-sistema-inventario-almacen-cotizaciones-compras-caja-ventas-taller-php-mysql.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6.bin"/><Relationship Id="rId22"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5F504-2837-4CA0-8C4E-038BDAD11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8208</Words>
  <Characters>45150</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Alexis</cp:lastModifiedBy>
  <cp:revision>3</cp:revision>
  <cp:lastPrinted>2020-07-29T00:49:00Z</cp:lastPrinted>
  <dcterms:created xsi:type="dcterms:W3CDTF">2021-08-09T07:54:00Z</dcterms:created>
  <dcterms:modified xsi:type="dcterms:W3CDTF">2021-08-09T07:55:00Z</dcterms:modified>
</cp:coreProperties>
</file>